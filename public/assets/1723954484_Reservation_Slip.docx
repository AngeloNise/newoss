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20D9" w14:textId="77777777" w:rsidR="0053411E" w:rsidRPr="003E4320" w:rsidRDefault="0053411E" w:rsidP="0053411E">
      <w:pPr>
        <w:rPr>
          <w:rFonts w:ascii="Arial" w:hAnsi="Arial" w:cs="Arial"/>
          <w:b/>
          <w:sz w:val="28"/>
        </w:rPr>
      </w:pPr>
      <w:bookmarkStart w:id="0" w:name="_Toc505103562"/>
    </w:p>
    <w:p w14:paraId="7ADA0197" w14:textId="77777777" w:rsidR="0053411E" w:rsidRPr="003E4320" w:rsidRDefault="0053411E" w:rsidP="0053411E">
      <w:pPr>
        <w:rPr>
          <w:rFonts w:ascii="Arial" w:hAnsi="Arial" w:cs="Arial"/>
          <w:b/>
          <w:sz w:val="28"/>
        </w:rPr>
      </w:pPr>
    </w:p>
    <w:p w14:paraId="187BF91E" w14:textId="77777777" w:rsidR="0053411E" w:rsidRPr="003E4320" w:rsidRDefault="0053411E" w:rsidP="0053411E">
      <w:pPr>
        <w:rPr>
          <w:rFonts w:ascii="Arial" w:hAnsi="Arial" w:cs="Arial"/>
          <w:b/>
          <w:sz w:val="28"/>
        </w:rPr>
      </w:pPr>
    </w:p>
    <w:p w14:paraId="67109FBB" w14:textId="77777777" w:rsidR="0053411E" w:rsidRPr="003E4320" w:rsidRDefault="0053411E" w:rsidP="0053411E">
      <w:pPr>
        <w:rPr>
          <w:rFonts w:ascii="Arial" w:hAnsi="Arial" w:cs="Arial"/>
          <w:b/>
          <w:sz w:val="28"/>
        </w:rPr>
      </w:pPr>
    </w:p>
    <w:p w14:paraId="03CCACBE" w14:textId="77777777" w:rsidR="0053411E" w:rsidRPr="003E4320" w:rsidRDefault="0053411E" w:rsidP="0053411E">
      <w:pPr>
        <w:rPr>
          <w:rFonts w:ascii="Arial" w:hAnsi="Arial" w:cs="Arial"/>
          <w:b/>
          <w:sz w:val="28"/>
        </w:rPr>
      </w:pPr>
    </w:p>
    <w:p w14:paraId="5E0BA666" w14:textId="24E0E8AD" w:rsidR="0053411E" w:rsidRPr="003E4320" w:rsidRDefault="0053411E" w:rsidP="0053411E">
      <w:pPr>
        <w:rPr>
          <w:rFonts w:ascii="Arial" w:hAnsi="Arial" w:cs="Arial"/>
          <w:b/>
          <w:sz w:val="24"/>
          <w:szCs w:val="21"/>
        </w:rPr>
      </w:pPr>
      <w:r w:rsidRPr="003E4320">
        <w:rPr>
          <w:rFonts w:ascii="Arial" w:hAnsi="Arial" w:cs="Arial"/>
          <w:b/>
          <w:sz w:val="24"/>
          <w:szCs w:val="21"/>
        </w:rPr>
        <w:t>Philippine Copyright 202</w:t>
      </w:r>
      <w:r w:rsidR="002535E0">
        <w:rPr>
          <w:rFonts w:ascii="Arial" w:hAnsi="Arial" w:cs="Arial"/>
          <w:b/>
          <w:sz w:val="24"/>
          <w:szCs w:val="21"/>
        </w:rPr>
        <w:t>4</w:t>
      </w:r>
    </w:p>
    <w:p w14:paraId="7FFB8BCA" w14:textId="77A21AC0" w:rsidR="0053411E" w:rsidRPr="003E4320" w:rsidRDefault="0053411E" w:rsidP="0053411E">
      <w:pPr>
        <w:rPr>
          <w:rFonts w:ascii="Arial" w:hAnsi="Arial" w:cs="Arial"/>
          <w:bCs/>
          <w:sz w:val="24"/>
          <w:szCs w:val="21"/>
        </w:rPr>
      </w:pPr>
      <w:r w:rsidRPr="003E4320">
        <w:rPr>
          <w:rFonts w:ascii="Arial" w:hAnsi="Arial" w:cs="Arial"/>
          <w:bCs/>
          <w:sz w:val="24"/>
          <w:szCs w:val="21"/>
        </w:rPr>
        <w:t>by the Author</w:t>
      </w:r>
      <w:r>
        <w:rPr>
          <w:rFonts w:ascii="Arial" w:hAnsi="Arial" w:cs="Arial"/>
          <w:bCs/>
          <w:sz w:val="24"/>
          <w:szCs w:val="21"/>
        </w:rPr>
        <w:t>s’ Names</w:t>
      </w:r>
      <w:r w:rsidRPr="003E4320">
        <w:rPr>
          <w:rFonts w:ascii="Arial" w:hAnsi="Arial" w:cs="Arial"/>
          <w:bCs/>
          <w:sz w:val="24"/>
          <w:szCs w:val="21"/>
        </w:rPr>
        <w:t xml:space="preserve"> </w:t>
      </w:r>
    </w:p>
    <w:p w14:paraId="702EC46F" w14:textId="77777777" w:rsidR="0053411E" w:rsidRPr="003E4320" w:rsidRDefault="0053411E" w:rsidP="0053411E">
      <w:pPr>
        <w:rPr>
          <w:rFonts w:ascii="Arial" w:hAnsi="Arial" w:cs="Arial"/>
          <w:bCs/>
          <w:sz w:val="24"/>
          <w:szCs w:val="21"/>
        </w:rPr>
      </w:pPr>
      <w:r w:rsidRPr="003E4320">
        <w:rPr>
          <w:rFonts w:ascii="Arial" w:hAnsi="Arial" w:cs="Arial"/>
          <w:bCs/>
          <w:sz w:val="24"/>
          <w:szCs w:val="21"/>
        </w:rPr>
        <w:t>and the</w:t>
      </w:r>
    </w:p>
    <w:p w14:paraId="4D32C07F" w14:textId="443C4C43" w:rsidR="0053411E" w:rsidRPr="003E4320" w:rsidRDefault="0053411E" w:rsidP="0053411E">
      <w:pPr>
        <w:rPr>
          <w:rFonts w:ascii="Arial" w:hAnsi="Arial" w:cs="Arial"/>
          <w:bCs/>
          <w:sz w:val="24"/>
          <w:szCs w:val="21"/>
        </w:rPr>
      </w:pPr>
      <w:r w:rsidRPr="003E4320">
        <w:rPr>
          <w:rFonts w:ascii="Arial" w:hAnsi="Arial" w:cs="Arial"/>
          <w:bCs/>
          <w:sz w:val="24"/>
          <w:szCs w:val="21"/>
        </w:rPr>
        <w:t xml:space="preserve">Polytechnic University of the Philippines </w:t>
      </w:r>
    </w:p>
    <w:p w14:paraId="2F0FB0D0" w14:textId="77777777" w:rsidR="0053411E" w:rsidRPr="003E4320" w:rsidRDefault="0053411E" w:rsidP="0053411E">
      <w:pPr>
        <w:rPr>
          <w:rFonts w:ascii="Arial" w:hAnsi="Arial" w:cs="Arial"/>
          <w:bCs/>
          <w:sz w:val="24"/>
          <w:szCs w:val="21"/>
        </w:rPr>
      </w:pPr>
    </w:p>
    <w:p w14:paraId="07FEEBE4" w14:textId="77777777" w:rsidR="0053411E" w:rsidRPr="003E4320" w:rsidRDefault="0053411E" w:rsidP="0053411E">
      <w:pPr>
        <w:rPr>
          <w:rFonts w:ascii="Arial" w:hAnsi="Arial" w:cs="Arial"/>
          <w:bCs/>
          <w:sz w:val="24"/>
          <w:szCs w:val="21"/>
        </w:rPr>
      </w:pPr>
    </w:p>
    <w:p w14:paraId="59AC3283" w14:textId="77777777" w:rsidR="0053411E" w:rsidRPr="003E4320" w:rsidRDefault="0053411E" w:rsidP="0053411E">
      <w:pPr>
        <w:rPr>
          <w:rFonts w:ascii="Arial" w:hAnsi="Arial" w:cs="Arial"/>
          <w:bCs/>
          <w:sz w:val="24"/>
          <w:szCs w:val="21"/>
        </w:rPr>
      </w:pPr>
    </w:p>
    <w:p w14:paraId="3E1ABDA2" w14:textId="77777777" w:rsidR="0053411E" w:rsidRPr="003E4320" w:rsidRDefault="0053411E" w:rsidP="0053411E">
      <w:pPr>
        <w:rPr>
          <w:rFonts w:ascii="Arial" w:hAnsi="Arial" w:cs="Arial"/>
          <w:bCs/>
          <w:sz w:val="24"/>
          <w:szCs w:val="21"/>
        </w:rPr>
      </w:pPr>
    </w:p>
    <w:p w14:paraId="22E9B4DD" w14:textId="77777777" w:rsidR="0053411E" w:rsidRDefault="0053411E" w:rsidP="0053411E">
      <w:pPr>
        <w:jc w:val="both"/>
        <w:rPr>
          <w:rFonts w:ascii="Arial" w:hAnsi="Arial" w:cs="Arial"/>
          <w:bCs/>
          <w:sz w:val="24"/>
          <w:szCs w:val="21"/>
        </w:rPr>
      </w:pPr>
      <w:r w:rsidRPr="003E4320">
        <w:rPr>
          <w:rFonts w:ascii="Arial" w:hAnsi="Arial" w:cs="Arial"/>
          <w:bCs/>
          <w:sz w:val="24"/>
          <w:szCs w:val="21"/>
        </w:rPr>
        <w:t>All rights reserved. Portions of this manuscript may be reproduced with proper referencing and due acknowledgment of the author.</w:t>
      </w:r>
    </w:p>
    <w:p w14:paraId="1A259E82" w14:textId="545EC25A" w:rsidR="008E7230" w:rsidRDefault="008E7230" w:rsidP="0053411E">
      <w:pPr>
        <w:spacing w:line="360" w:lineRule="auto"/>
        <w:ind w:right="90"/>
        <w:rPr>
          <w:rFonts w:ascii="Arial" w:hAnsi="Arial" w:cs="Arial"/>
          <w:b/>
          <w:sz w:val="24"/>
        </w:rPr>
        <w:sectPr w:rsidR="008E7230" w:rsidSect="00105EB7">
          <w:pgSz w:w="12240" w:h="15840"/>
          <w:pgMar w:top="2160" w:right="1584" w:bottom="1584" w:left="1584" w:header="720" w:footer="720" w:gutter="0"/>
          <w:pgNumType w:fmt="lowerRoman" w:start="1" w:chapStyle="1"/>
          <w:cols w:space="720"/>
          <w:titlePg/>
          <w:docGrid w:linePitch="360"/>
        </w:sectPr>
      </w:pPr>
    </w:p>
    <w:p w14:paraId="25512E7E" w14:textId="77777777" w:rsidR="0053411E" w:rsidRDefault="0053411E" w:rsidP="0053411E">
      <w:pPr>
        <w:rPr>
          <w:rFonts w:ascii="Arial" w:hAnsi="Arial" w:cs="Arial"/>
          <w:b/>
          <w:sz w:val="28"/>
        </w:rPr>
      </w:pPr>
    </w:p>
    <w:p w14:paraId="585DE771" w14:textId="1E545BC4" w:rsidR="0053411E" w:rsidRPr="0053411E" w:rsidRDefault="0053411E" w:rsidP="0053411E">
      <w:pPr>
        <w:jc w:val="center"/>
        <w:rPr>
          <w:rFonts w:ascii="Arial" w:hAnsi="Arial" w:cs="Arial"/>
          <w:bCs/>
          <w:sz w:val="24"/>
          <w:szCs w:val="21"/>
        </w:rPr>
      </w:pPr>
      <w:r>
        <w:rPr>
          <w:rFonts w:ascii="Arial" w:hAnsi="Arial" w:cs="Arial"/>
          <w:b/>
          <w:sz w:val="24"/>
          <w:szCs w:val="20"/>
        </w:rPr>
        <w:t>TITLE OF THE SYSTEM, ALL CAPS, BOLD, SIZE 14, ARIAL</w:t>
      </w:r>
    </w:p>
    <w:p w14:paraId="2584C760" w14:textId="77777777" w:rsidR="0053411E" w:rsidRPr="003E4320" w:rsidRDefault="0053411E" w:rsidP="0053411E">
      <w:pPr>
        <w:spacing w:line="360" w:lineRule="auto"/>
        <w:ind w:left="90" w:right="90"/>
        <w:jc w:val="center"/>
        <w:rPr>
          <w:rFonts w:ascii="Arial" w:hAnsi="Arial" w:cs="Arial"/>
          <w:sz w:val="24"/>
        </w:rPr>
      </w:pPr>
    </w:p>
    <w:p w14:paraId="71E161DF" w14:textId="77777777" w:rsidR="0053411E" w:rsidRDefault="0053411E" w:rsidP="0053411E">
      <w:pPr>
        <w:spacing w:line="360" w:lineRule="auto"/>
        <w:ind w:left="90" w:right="90"/>
        <w:jc w:val="center"/>
        <w:rPr>
          <w:rFonts w:ascii="Arial" w:hAnsi="Arial" w:cs="Arial"/>
          <w:sz w:val="24"/>
        </w:rPr>
      </w:pPr>
    </w:p>
    <w:p w14:paraId="6E74AA76" w14:textId="77777777" w:rsidR="0053411E" w:rsidRPr="003E4320" w:rsidRDefault="0053411E" w:rsidP="0053411E">
      <w:pPr>
        <w:spacing w:line="360" w:lineRule="auto"/>
        <w:ind w:left="90" w:right="90"/>
        <w:jc w:val="center"/>
        <w:rPr>
          <w:rFonts w:ascii="Arial" w:hAnsi="Arial" w:cs="Arial"/>
          <w:sz w:val="24"/>
        </w:rPr>
      </w:pPr>
    </w:p>
    <w:p w14:paraId="0CBC53DA" w14:textId="77777777" w:rsidR="0053411E" w:rsidRPr="003E4320" w:rsidRDefault="0053411E" w:rsidP="0053411E">
      <w:pPr>
        <w:spacing w:line="360" w:lineRule="auto"/>
        <w:ind w:left="90" w:right="90"/>
        <w:jc w:val="center"/>
        <w:rPr>
          <w:rFonts w:ascii="Arial" w:hAnsi="Arial" w:cs="Arial"/>
          <w:sz w:val="24"/>
        </w:rPr>
      </w:pPr>
    </w:p>
    <w:p w14:paraId="2FE983B9" w14:textId="77777777" w:rsidR="0053411E" w:rsidRPr="003E4320" w:rsidRDefault="0053411E" w:rsidP="0053411E">
      <w:pPr>
        <w:spacing w:line="360" w:lineRule="auto"/>
        <w:ind w:left="90" w:right="90"/>
        <w:jc w:val="center"/>
        <w:rPr>
          <w:rFonts w:ascii="Arial" w:hAnsi="Arial" w:cs="Arial"/>
          <w:sz w:val="24"/>
        </w:rPr>
      </w:pPr>
      <w:r w:rsidRPr="003E4320">
        <w:rPr>
          <w:rFonts w:ascii="Arial" w:hAnsi="Arial" w:cs="Arial"/>
          <w:sz w:val="24"/>
        </w:rPr>
        <w:t xml:space="preserve">A Capstone Project  </w:t>
      </w:r>
    </w:p>
    <w:p w14:paraId="400BBBC4" w14:textId="19D162AF" w:rsidR="0053411E" w:rsidRPr="003E4320" w:rsidRDefault="0053411E" w:rsidP="00D94CA0">
      <w:pPr>
        <w:spacing w:line="360" w:lineRule="auto"/>
        <w:ind w:left="90" w:right="90"/>
        <w:jc w:val="center"/>
        <w:rPr>
          <w:rFonts w:ascii="Arial" w:hAnsi="Arial" w:cs="Arial"/>
          <w:sz w:val="24"/>
        </w:rPr>
      </w:pPr>
      <w:r w:rsidRPr="003E4320">
        <w:rPr>
          <w:rFonts w:ascii="Arial" w:hAnsi="Arial" w:cs="Arial"/>
          <w:sz w:val="24"/>
        </w:rPr>
        <w:t>Presented to the Faculty of the</w:t>
      </w:r>
      <w:r w:rsidR="00D94CA0">
        <w:rPr>
          <w:rFonts w:ascii="Arial" w:hAnsi="Arial" w:cs="Arial"/>
          <w:sz w:val="24"/>
        </w:rPr>
        <w:t xml:space="preserve"> </w:t>
      </w:r>
      <w:r w:rsidR="00AC192C">
        <w:rPr>
          <w:rFonts w:ascii="Arial" w:hAnsi="Arial" w:cs="Arial"/>
          <w:sz w:val="24"/>
        </w:rPr>
        <w:t>College of Computer and Information Sciences</w:t>
      </w:r>
    </w:p>
    <w:p w14:paraId="1D2F12B1" w14:textId="2C076143" w:rsidR="0053411E" w:rsidRDefault="00AC192C" w:rsidP="0053411E">
      <w:pPr>
        <w:spacing w:line="360" w:lineRule="auto"/>
        <w:ind w:left="90" w:right="90"/>
        <w:jc w:val="center"/>
        <w:rPr>
          <w:rFonts w:ascii="Arial" w:hAnsi="Arial" w:cs="Arial"/>
          <w:sz w:val="24"/>
        </w:rPr>
      </w:pPr>
      <w:r>
        <w:rPr>
          <w:rFonts w:ascii="Arial" w:hAnsi="Arial" w:cs="Arial"/>
          <w:sz w:val="24"/>
        </w:rPr>
        <w:t>Polytechnic University of the Philippines</w:t>
      </w:r>
    </w:p>
    <w:p w14:paraId="39C75C62" w14:textId="4BD87965" w:rsidR="00D94CA0" w:rsidRPr="003E4320" w:rsidRDefault="00D94CA0" w:rsidP="0053411E">
      <w:pPr>
        <w:spacing w:line="360" w:lineRule="auto"/>
        <w:ind w:left="90" w:right="90"/>
        <w:jc w:val="center"/>
        <w:rPr>
          <w:rFonts w:ascii="Arial" w:hAnsi="Arial" w:cs="Arial"/>
          <w:sz w:val="24"/>
        </w:rPr>
      </w:pPr>
      <w:r>
        <w:rPr>
          <w:rFonts w:ascii="Arial" w:hAnsi="Arial" w:cs="Arial"/>
          <w:sz w:val="24"/>
        </w:rPr>
        <w:t>Sta. Mesa, Manila</w:t>
      </w:r>
    </w:p>
    <w:p w14:paraId="31ECC487" w14:textId="77777777" w:rsidR="0053411E" w:rsidRPr="003E4320" w:rsidRDefault="0053411E" w:rsidP="0053411E">
      <w:pPr>
        <w:spacing w:line="360" w:lineRule="auto"/>
        <w:ind w:left="90" w:right="90"/>
        <w:jc w:val="center"/>
        <w:rPr>
          <w:rFonts w:ascii="Arial" w:hAnsi="Arial" w:cs="Arial"/>
          <w:sz w:val="24"/>
        </w:rPr>
      </w:pPr>
    </w:p>
    <w:p w14:paraId="633C39AB" w14:textId="77777777" w:rsidR="0053411E" w:rsidRPr="003E4320" w:rsidRDefault="0053411E" w:rsidP="0053411E">
      <w:pPr>
        <w:spacing w:line="360" w:lineRule="auto"/>
        <w:ind w:left="90" w:right="90"/>
        <w:jc w:val="center"/>
        <w:rPr>
          <w:rFonts w:ascii="Arial" w:hAnsi="Arial" w:cs="Arial"/>
          <w:sz w:val="24"/>
        </w:rPr>
      </w:pPr>
    </w:p>
    <w:p w14:paraId="187D5207" w14:textId="77777777" w:rsidR="0053411E" w:rsidRPr="003E4320" w:rsidRDefault="0053411E" w:rsidP="0053411E">
      <w:pPr>
        <w:spacing w:line="360" w:lineRule="auto"/>
        <w:ind w:left="90" w:right="90"/>
        <w:jc w:val="center"/>
        <w:rPr>
          <w:rFonts w:ascii="Arial" w:hAnsi="Arial" w:cs="Arial"/>
          <w:sz w:val="24"/>
        </w:rPr>
      </w:pPr>
      <w:r w:rsidRPr="003E4320">
        <w:rPr>
          <w:rFonts w:ascii="Arial" w:hAnsi="Arial" w:cs="Arial"/>
          <w:sz w:val="24"/>
        </w:rPr>
        <w:t>In Partial Fulfilment of the Requirements for the Degree</w:t>
      </w:r>
    </w:p>
    <w:p w14:paraId="1AC0A884" w14:textId="77777777" w:rsidR="0053411E" w:rsidRPr="003E4320" w:rsidRDefault="0053411E" w:rsidP="0053411E">
      <w:pPr>
        <w:spacing w:line="360" w:lineRule="auto"/>
        <w:ind w:left="90" w:right="90"/>
        <w:jc w:val="center"/>
        <w:rPr>
          <w:rFonts w:ascii="Arial" w:hAnsi="Arial" w:cs="Arial"/>
          <w:sz w:val="24"/>
        </w:rPr>
      </w:pPr>
      <w:r w:rsidRPr="003E4320">
        <w:rPr>
          <w:rFonts w:ascii="Arial" w:hAnsi="Arial" w:cs="Arial"/>
          <w:sz w:val="24"/>
        </w:rPr>
        <w:t>Bachelor of Science in Information Technology</w:t>
      </w:r>
    </w:p>
    <w:p w14:paraId="6C0D9EDA" w14:textId="77777777" w:rsidR="0053411E" w:rsidRPr="003E4320" w:rsidRDefault="0053411E" w:rsidP="0053411E">
      <w:pPr>
        <w:spacing w:line="360" w:lineRule="auto"/>
        <w:ind w:left="90" w:right="90"/>
        <w:jc w:val="center"/>
        <w:rPr>
          <w:rFonts w:ascii="Arial" w:hAnsi="Arial" w:cs="Arial"/>
          <w:sz w:val="24"/>
        </w:rPr>
      </w:pPr>
    </w:p>
    <w:p w14:paraId="6193F54C" w14:textId="77777777" w:rsidR="0053411E" w:rsidRPr="003E4320" w:rsidRDefault="0053411E" w:rsidP="0053411E">
      <w:pPr>
        <w:spacing w:line="360" w:lineRule="auto"/>
        <w:ind w:left="90" w:right="90"/>
        <w:jc w:val="center"/>
        <w:rPr>
          <w:rFonts w:ascii="Arial" w:hAnsi="Arial" w:cs="Arial"/>
          <w:sz w:val="24"/>
        </w:rPr>
      </w:pPr>
      <w:r w:rsidRPr="003E4320">
        <w:rPr>
          <w:rFonts w:ascii="Arial" w:hAnsi="Arial" w:cs="Arial"/>
          <w:sz w:val="24"/>
        </w:rPr>
        <w:t>.</w:t>
      </w:r>
    </w:p>
    <w:p w14:paraId="0436583A" w14:textId="77777777" w:rsidR="0053411E" w:rsidRPr="003E4320" w:rsidRDefault="0053411E" w:rsidP="0053411E">
      <w:pPr>
        <w:spacing w:line="360" w:lineRule="auto"/>
        <w:ind w:left="90" w:right="90"/>
        <w:jc w:val="center"/>
        <w:rPr>
          <w:rFonts w:ascii="Arial" w:hAnsi="Arial" w:cs="Arial"/>
          <w:sz w:val="24"/>
        </w:rPr>
      </w:pPr>
    </w:p>
    <w:p w14:paraId="33E366F6" w14:textId="77777777" w:rsidR="0053411E" w:rsidRDefault="0053411E" w:rsidP="0053411E">
      <w:pPr>
        <w:spacing w:line="360" w:lineRule="auto"/>
        <w:ind w:left="90" w:right="90"/>
        <w:jc w:val="center"/>
        <w:rPr>
          <w:rFonts w:ascii="Arial" w:hAnsi="Arial" w:cs="Arial"/>
          <w:b/>
          <w:bCs/>
          <w:sz w:val="24"/>
        </w:rPr>
      </w:pPr>
      <w:r w:rsidRPr="003E4320">
        <w:rPr>
          <w:rFonts w:ascii="Arial" w:hAnsi="Arial" w:cs="Arial"/>
          <w:b/>
          <w:bCs/>
          <w:sz w:val="24"/>
        </w:rPr>
        <w:t xml:space="preserve">Lastname,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35F1C68E" w14:textId="77777777" w:rsidR="0053411E" w:rsidRPr="003E4320" w:rsidRDefault="0053411E" w:rsidP="0053411E">
      <w:pPr>
        <w:spacing w:line="360" w:lineRule="auto"/>
        <w:ind w:left="90" w:right="90"/>
        <w:jc w:val="center"/>
        <w:rPr>
          <w:rFonts w:ascii="Arial" w:hAnsi="Arial" w:cs="Arial"/>
          <w:b/>
          <w:bCs/>
          <w:sz w:val="24"/>
        </w:rPr>
      </w:pPr>
      <w:r w:rsidRPr="003E4320">
        <w:rPr>
          <w:rFonts w:ascii="Arial" w:hAnsi="Arial" w:cs="Arial"/>
          <w:b/>
          <w:bCs/>
          <w:sz w:val="24"/>
        </w:rPr>
        <w:t xml:space="preserve">Lastname,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175B119A" w14:textId="77777777" w:rsidR="0053411E" w:rsidRPr="003E4320" w:rsidRDefault="0053411E" w:rsidP="0053411E">
      <w:pPr>
        <w:spacing w:line="360" w:lineRule="auto"/>
        <w:ind w:left="90" w:right="90"/>
        <w:jc w:val="center"/>
        <w:rPr>
          <w:rFonts w:ascii="Arial" w:hAnsi="Arial" w:cs="Arial"/>
          <w:b/>
          <w:bCs/>
          <w:sz w:val="24"/>
        </w:rPr>
      </w:pPr>
      <w:r w:rsidRPr="003E4320">
        <w:rPr>
          <w:rFonts w:ascii="Arial" w:hAnsi="Arial" w:cs="Arial"/>
          <w:b/>
          <w:bCs/>
          <w:sz w:val="24"/>
        </w:rPr>
        <w:t xml:space="preserve">Lastname,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1BBEF686" w14:textId="77777777" w:rsidR="0053411E" w:rsidRPr="003E4320" w:rsidRDefault="0053411E" w:rsidP="0053411E">
      <w:pPr>
        <w:spacing w:line="360" w:lineRule="auto"/>
        <w:ind w:left="90" w:right="90"/>
        <w:jc w:val="center"/>
        <w:rPr>
          <w:rFonts w:ascii="Arial" w:hAnsi="Arial" w:cs="Arial"/>
          <w:b/>
          <w:bCs/>
          <w:sz w:val="24"/>
        </w:rPr>
      </w:pPr>
      <w:r w:rsidRPr="003E4320">
        <w:rPr>
          <w:rFonts w:ascii="Arial" w:hAnsi="Arial" w:cs="Arial"/>
          <w:b/>
          <w:bCs/>
          <w:sz w:val="24"/>
        </w:rPr>
        <w:t xml:space="preserve">Lastname,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0804214A" w14:textId="77777777" w:rsidR="0053411E" w:rsidRPr="003E4320" w:rsidRDefault="0053411E" w:rsidP="0053411E">
      <w:pPr>
        <w:spacing w:line="360" w:lineRule="auto"/>
        <w:ind w:left="90" w:right="90"/>
        <w:jc w:val="center"/>
        <w:rPr>
          <w:rFonts w:ascii="Arial" w:hAnsi="Arial" w:cs="Arial"/>
          <w:b/>
          <w:bCs/>
          <w:sz w:val="24"/>
        </w:rPr>
      </w:pPr>
      <w:r w:rsidRPr="003E4320">
        <w:rPr>
          <w:rFonts w:ascii="Arial" w:hAnsi="Arial" w:cs="Arial"/>
          <w:b/>
          <w:bCs/>
          <w:sz w:val="24"/>
        </w:rPr>
        <w:t xml:space="preserve">Lastname, </w:t>
      </w:r>
      <w:proofErr w:type="spellStart"/>
      <w:r w:rsidRPr="003E4320">
        <w:rPr>
          <w:rFonts w:ascii="Arial" w:hAnsi="Arial" w:cs="Arial"/>
          <w:b/>
          <w:bCs/>
          <w:sz w:val="24"/>
        </w:rPr>
        <w:t>Firstname</w:t>
      </w:r>
      <w:proofErr w:type="spellEnd"/>
      <w:r w:rsidRPr="003E4320">
        <w:rPr>
          <w:rFonts w:ascii="Arial" w:hAnsi="Arial" w:cs="Arial"/>
          <w:b/>
          <w:bCs/>
          <w:sz w:val="24"/>
        </w:rPr>
        <w:t xml:space="preserve"> Middle Initial</w:t>
      </w:r>
    </w:p>
    <w:p w14:paraId="217DC69D" w14:textId="77777777" w:rsidR="0053411E" w:rsidRPr="003E4320" w:rsidRDefault="0053411E" w:rsidP="0053411E">
      <w:pPr>
        <w:spacing w:line="360" w:lineRule="auto"/>
        <w:ind w:left="90" w:right="90"/>
        <w:jc w:val="center"/>
        <w:rPr>
          <w:rFonts w:ascii="Arial" w:hAnsi="Arial" w:cs="Arial"/>
          <w:b/>
          <w:bCs/>
          <w:sz w:val="24"/>
        </w:rPr>
      </w:pPr>
    </w:p>
    <w:p w14:paraId="71392762" w14:textId="77777777" w:rsidR="0053411E" w:rsidRPr="003E4320" w:rsidRDefault="0053411E" w:rsidP="0053411E">
      <w:pPr>
        <w:spacing w:line="360" w:lineRule="auto"/>
        <w:ind w:left="90" w:right="90"/>
        <w:jc w:val="center"/>
        <w:rPr>
          <w:rFonts w:ascii="Arial" w:hAnsi="Arial" w:cs="Arial"/>
          <w:b/>
          <w:i/>
          <w:sz w:val="24"/>
        </w:rPr>
      </w:pPr>
    </w:p>
    <w:p w14:paraId="38A8DD34" w14:textId="77777777" w:rsidR="0053411E" w:rsidRPr="003E4320" w:rsidRDefault="0053411E" w:rsidP="0053411E">
      <w:pPr>
        <w:spacing w:line="360" w:lineRule="auto"/>
        <w:ind w:left="90" w:right="90"/>
        <w:jc w:val="center"/>
        <w:rPr>
          <w:rFonts w:ascii="Arial" w:hAnsi="Arial" w:cs="Arial"/>
          <w:b/>
          <w:i/>
          <w:sz w:val="24"/>
        </w:rPr>
      </w:pPr>
    </w:p>
    <w:p w14:paraId="74EBD432" w14:textId="10503625" w:rsidR="001C0A2E" w:rsidRPr="003E4320" w:rsidRDefault="002535E0" w:rsidP="0053411E">
      <w:pPr>
        <w:jc w:val="center"/>
        <w:rPr>
          <w:rFonts w:ascii="Arial" w:hAnsi="Arial" w:cs="Arial"/>
          <w:b/>
          <w:sz w:val="28"/>
        </w:rPr>
      </w:pPr>
      <w:r>
        <w:rPr>
          <w:rFonts w:ascii="Arial" w:hAnsi="Arial" w:cs="Arial"/>
          <w:b/>
          <w:sz w:val="24"/>
        </w:rPr>
        <w:t>January 2024</w:t>
      </w:r>
      <w:r w:rsidR="001C0A2E" w:rsidRPr="003E4320">
        <w:rPr>
          <w:rFonts w:ascii="Arial" w:hAnsi="Arial" w:cs="Arial"/>
          <w:b/>
          <w:sz w:val="28"/>
        </w:rPr>
        <w:br w:type="page"/>
      </w:r>
    </w:p>
    <w:p w14:paraId="0703EF0B" w14:textId="77777777" w:rsidR="00AC192C" w:rsidRPr="00576024" w:rsidRDefault="00AC192C" w:rsidP="00AC192C">
      <w:pPr>
        <w:jc w:val="center"/>
        <w:rPr>
          <w:rFonts w:ascii="Arial" w:hAnsi="Arial" w:cs="Arial"/>
          <w:b/>
          <w:sz w:val="24"/>
        </w:rPr>
      </w:pPr>
      <w:r w:rsidRPr="00576024">
        <w:rPr>
          <w:rFonts w:ascii="Arial" w:hAnsi="Arial" w:cs="Arial"/>
          <w:b/>
          <w:sz w:val="24"/>
        </w:rPr>
        <w:lastRenderedPageBreak/>
        <w:t>APPROVAL SHEET</w:t>
      </w:r>
    </w:p>
    <w:p w14:paraId="3CF61B2A" w14:textId="77777777" w:rsidR="00AC192C" w:rsidRPr="003E4320" w:rsidRDefault="00AC192C" w:rsidP="00AC192C">
      <w:pPr>
        <w:rPr>
          <w:rFonts w:ascii="Arial" w:hAnsi="Arial" w:cs="Arial"/>
          <w:b/>
          <w:sz w:val="24"/>
          <w:szCs w:val="24"/>
        </w:rPr>
      </w:pPr>
    </w:p>
    <w:p w14:paraId="487CED81" w14:textId="47707F8B" w:rsidR="00AC192C" w:rsidRPr="003E4320" w:rsidRDefault="00AC192C" w:rsidP="00AC192C">
      <w:pPr>
        <w:jc w:val="both"/>
        <w:rPr>
          <w:rFonts w:ascii="Arial" w:hAnsi="Arial" w:cs="Arial"/>
        </w:rPr>
      </w:pPr>
      <w:r w:rsidRPr="003E4320">
        <w:rPr>
          <w:rFonts w:ascii="Arial" w:hAnsi="Arial" w:cs="Arial"/>
        </w:rPr>
        <w:t>This capstone project</w:t>
      </w:r>
      <w:r>
        <w:rPr>
          <w:rFonts w:ascii="Arial" w:hAnsi="Arial" w:cs="Arial"/>
        </w:rPr>
        <w:t xml:space="preserve"> </w:t>
      </w:r>
      <w:r w:rsidRPr="00D326B4">
        <w:rPr>
          <w:rFonts w:ascii="Arial" w:hAnsi="Arial" w:cs="Arial"/>
          <w:b/>
          <w:bCs/>
        </w:rPr>
        <w:t>TITLE OF CAPSTONE PROJECT (IN ALL CAPS AND IN BOLD FACE)</w:t>
      </w:r>
      <w:r w:rsidRPr="003E4320">
        <w:rPr>
          <w:rFonts w:ascii="Arial" w:hAnsi="Arial" w:cs="Arial"/>
        </w:rPr>
        <w:t xml:space="preserve"> prepared and submitted by NAME OF RESEARCHER</w:t>
      </w:r>
      <w:r w:rsidR="005C487A">
        <w:rPr>
          <w:rFonts w:ascii="Arial" w:hAnsi="Arial" w:cs="Arial"/>
        </w:rPr>
        <w:t>S (FN MI LN; Alphabetical Order)</w:t>
      </w:r>
      <w:r w:rsidRPr="003E4320">
        <w:rPr>
          <w:rFonts w:ascii="Arial" w:hAnsi="Arial" w:cs="Arial"/>
        </w:rPr>
        <w:t xml:space="preserve"> in partial fulfilment of the requirements for the degree, BACHELOR OF SCIENCE IN INFORMATION TECHNOLOGY has been</w:t>
      </w:r>
      <w:r>
        <w:rPr>
          <w:rFonts w:ascii="Arial" w:hAnsi="Arial" w:cs="Arial"/>
        </w:rPr>
        <w:t>:</w:t>
      </w:r>
    </w:p>
    <w:p w14:paraId="7BB04022" w14:textId="77777777" w:rsidR="00AC192C" w:rsidRDefault="00AC192C" w:rsidP="00AC192C">
      <w:pPr>
        <w:jc w:val="center"/>
        <w:rPr>
          <w:rFonts w:ascii="Arial" w:hAnsi="Arial" w:cs="Arial"/>
        </w:rPr>
      </w:pPr>
    </w:p>
    <w:p w14:paraId="33994320" w14:textId="174DEDAA" w:rsidR="00AC192C" w:rsidRPr="003E4320" w:rsidRDefault="00AC192C" w:rsidP="00AC192C">
      <w:pPr>
        <w:rPr>
          <w:rFonts w:ascii="Arial" w:hAnsi="Arial" w:cs="Arial"/>
        </w:rPr>
      </w:pPr>
      <w:r>
        <w:rPr>
          <w:rFonts w:ascii="Arial" w:hAnsi="Arial" w:cs="Arial"/>
        </w:rPr>
        <w:t>Recommended for Approval and Acceptance</w:t>
      </w:r>
    </w:p>
    <w:p w14:paraId="19B0F653" w14:textId="77777777" w:rsidR="00AC192C" w:rsidRDefault="00AC192C" w:rsidP="00AC192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Date:</w:t>
      </w:r>
    </w:p>
    <w:p w14:paraId="34E67D82" w14:textId="77777777" w:rsidR="00AC192C" w:rsidRDefault="00AC192C" w:rsidP="00AC192C">
      <w:pPr>
        <w:rPr>
          <w:rFonts w:ascii="Arial" w:hAnsi="Arial" w:cs="Arial"/>
        </w:rPr>
      </w:pPr>
    </w:p>
    <w:p w14:paraId="0969B647" w14:textId="7777777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3782714C" w14:textId="77777777" w:rsidR="00AC192C" w:rsidRPr="00AC192C" w:rsidRDefault="00AC192C" w:rsidP="00AC192C">
      <w:pPr>
        <w:ind w:firstLine="720"/>
        <w:rPr>
          <w:rFonts w:ascii="Arial" w:hAnsi="Arial" w:cs="Arial"/>
          <w:b/>
          <w:bCs/>
        </w:rPr>
      </w:pPr>
      <w:r w:rsidRPr="00AC192C">
        <w:rPr>
          <w:rFonts w:ascii="Arial" w:hAnsi="Arial" w:cs="Arial"/>
          <w:b/>
          <w:bCs/>
        </w:rPr>
        <w:t>Mr. John Dustin D. Santos, MIT</w:t>
      </w:r>
    </w:p>
    <w:p w14:paraId="22415098" w14:textId="77777777" w:rsidR="00AC192C" w:rsidRDefault="00AC192C" w:rsidP="00AC192C">
      <w:pPr>
        <w:ind w:firstLine="720"/>
        <w:rPr>
          <w:rFonts w:ascii="Arial" w:hAnsi="Arial" w:cs="Arial"/>
        </w:rPr>
      </w:pPr>
      <w:r>
        <w:rPr>
          <w:rFonts w:ascii="Arial" w:hAnsi="Arial" w:cs="Arial"/>
        </w:rPr>
        <w:t>Faculty in-Charge</w:t>
      </w:r>
    </w:p>
    <w:p w14:paraId="6DB4C973" w14:textId="77777777" w:rsidR="00AC192C" w:rsidRDefault="00AC192C" w:rsidP="00AC192C">
      <w:pPr>
        <w:ind w:firstLine="720"/>
        <w:rPr>
          <w:rFonts w:ascii="Arial" w:hAnsi="Arial" w:cs="Arial"/>
        </w:rPr>
      </w:pPr>
    </w:p>
    <w:p w14:paraId="43A69952" w14:textId="4CE0F8C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6954CA02" w14:textId="77777777" w:rsidR="00AC192C" w:rsidRPr="00AC192C" w:rsidRDefault="00AC192C" w:rsidP="00AC192C">
      <w:pPr>
        <w:ind w:firstLine="720"/>
        <w:rPr>
          <w:rFonts w:ascii="Arial" w:hAnsi="Arial" w:cs="Arial"/>
          <w:b/>
          <w:bCs/>
        </w:rPr>
      </w:pPr>
      <w:r w:rsidRPr="00AC192C">
        <w:rPr>
          <w:rFonts w:ascii="Arial" w:hAnsi="Arial" w:cs="Arial"/>
          <w:b/>
          <w:bCs/>
        </w:rPr>
        <w:t>Mr. John Dustin D. Santos, MIT</w:t>
      </w:r>
    </w:p>
    <w:p w14:paraId="74D6AC27" w14:textId="4583C9F3" w:rsidR="00AC192C" w:rsidRDefault="00AC192C" w:rsidP="00AC192C">
      <w:pPr>
        <w:ind w:firstLine="720"/>
        <w:rPr>
          <w:rFonts w:ascii="Arial" w:hAnsi="Arial" w:cs="Arial"/>
        </w:rPr>
      </w:pPr>
      <w:r>
        <w:rPr>
          <w:rFonts w:ascii="Arial" w:hAnsi="Arial" w:cs="Arial"/>
        </w:rPr>
        <w:t>Adviser (omit if same as FIC or none)</w:t>
      </w:r>
    </w:p>
    <w:p w14:paraId="3EBDA4D8" w14:textId="77777777" w:rsidR="00AC192C" w:rsidRPr="003E4320" w:rsidRDefault="00AC192C" w:rsidP="00AC192C">
      <w:pPr>
        <w:rPr>
          <w:rFonts w:ascii="Arial" w:hAnsi="Arial" w:cs="Arial"/>
        </w:rPr>
      </w:pPr>
    </w:p>
    <w:p w14:paraId="0C69D334" w14:textId="4759AD3F" w:rsidR="00AC192C" w:rsidRPr="003E4320" w:rsidRDefault="00AC192C" w:rsidP="00AC192C">
      <w:pPr>
        <w:jc w:val="both"/>
        <w:rPr>
          <w:rFonts w:ascii="Arial" w:hAnsi="Arial" w:cs="Arial"/>
        </w:rPr>
      </w:pPr>
      <w:r>
        <w:rPr>
          <w:rFonts w:ascii="Arial" w:hAnsi="Arial" w:cs="Arial"/>
        </w:rPr>
        <w:t>Approved by the Capstone Project Defense Panel:</w:t>
      </w:r>
    </w:p>
    <w:p w14:paraId="52D83879" w14:textId="77777777" w:rsidR="00AC192C" w:rsidRDefault="00AC192C" w:rsidP="00AC192C">
      <w:pPr>
        <w:jc w:val="both"/>
        <w:rPr>
          <w:rFonts w:ascii="Arial" w:hAnsi="Arial" w:cs="Arial"/>
        </w:rPr>
      </w:pPr>
    </w:p>
    <w:p w14:paraId="4BFB57D7" w14:textId="77777777" w:rsidR="00AC192C" w:rsidRPr="003E4320" w:rsidRDefault="00AC192C" w:rsidP="00AC192C">
      <w:pPr>
        <w:jc w:val="both"/>
        <w:rPr>
          <w:rFonts w:ascii="Arial" w:hAnsi="Arial" w:cs="Arial"/>
        </w:rPr>
      </w:pPr>
    </w:p>
    <w:p w14:paraId="0465C3CD" w14:textId="7777777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4F154A24" w14:textId="7866FCA6" w:rsidR="00AC192C" w:rsidRPr="00AC192C" w:rsidRDefault="00AC192C" w:rsidP="00AC192C">
      <w:pPr>
        <w:ind w:firstLine="720"/>
        <w:rPr>
          <w:rFonts w:ascii="Arial" w:hAnsi="Arial" w:cs="Arial"/>
          <w:b/>
          <w:bCs/>
        </w:rPr>
      </w:pPr>
      <w:r w:rsidRPr="00AC192C">
        <w:rPr>
          <w:rFonts w:ascii="Arial" w:hAnsi="Arial" w:cs="Arial"/>
          <w:b/>
          <w:bCs/>
        </w:rPr>
        <w:t>Assoc. Prof. Name, MSIT</w:t>
      </w:r>
    </w:p>
    <w:p w14:paraId="7ECA2988" w14:textId="77777777" w:rsidR="00AC192C" w:rsidRPr="00D326B4" w:rsidRDefault="00AC192C" w:rsidP="00AC192C">
      <w:pPr>
        <w:ind w:firstLine="720"/>
        <w:rPr>
          <w:rFonts w:ascii="Arial" w:hAnsi="Arial" w:cs="Arial"/>
        </w:rPr>
      </w:pPr>
      <w:r>
        <w:rPr>
          <w:rFonts w:ascii="Arial" w:hAnsi="Arial" w:cs="Arial"/>
        </w:rPr>
        <w:t>Chair</w:t>
      </w:r>
    </w:p>
    <w:p w14:paraId="2CA83A2C" w14:textId="77777777" w:rsidR="00AC192C" w:rsidRPr="003E4320" w:rsidRDefault="00AC192C" w:rsidP="00AC192C">
      <w:pPr>
        <w:rPr>
          <w:rFonts w:ascii="Arial" w:hAnsi="Arial" w:cs="Arial"/>
        </w:rPr>
      </w:pPr>
    </w:p>
    <w:p w14:paraId="4CCC75E3" w14:textId="7777777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5AD35F61" w14:textId="021B0191" w:rsidR="00AC192C" w:rsidRPr="00AC192C" w:rsidRDefault="00AC192C" w:rsidP="00AC192C">
      <w:pPr>
        <w:ind w:firstLine="720"/>
        <w:rPr>
          <w:rFonts w:ascii="Arial" w:hAnsi="Arial" w:cs="Arial"/>
          <w:b/>
          <w:bCs/>
        </w:rPr>
      </w:pPr>
      <w:r w:rsidRPr="00AC192C">
        <w:rPr>
          <w:rFonts w:ascii="Arial" w:hAnsi="Arial" w:cs="Arial"/>
          <w:b/>
          <w:bCs/>
        </w:rPr>
        <w:t>Asst. Prof. Name, MIS</w:t>
      </w:r>
    </w:p>
    <w:p w14:paraId="79FEE4E0" w14:textId="77777777" w:rsidR="00AC192C" w:rsidRPr="003E4320" w:rsidRDefault="00AC192C" w:rsidP="00AC192C">
      <w:pPr>
        <w:rPr>
          <w:rFonts w:ascii="Arial" w:hAnsi="Arial" w:cs="Arial"/>
        </w:rPr>
      </w:pPr>
    </w:p>
    <w:p w14:paraId="429F6102" w14:textId="7777777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2E990E99" w14:textId="6BE74930" w:rsidR="00AC192C" w:rsidRPr="00AC192C" w:rsidRDefault="00AC192C" w:rsidP="00AC192C">
      <w:pPr>
        <w:ind w:firstLine="720"/>
        <w:rPr>
          <w:rFonts w:ascii="Arial" w:hAnsi="Arial" w:cs="Arial"/>
          <w:b/>
          <w:bCs/>
        </w:rPr>
      </w:pPr>
      <w:r w:rsidRPr="00AC192C">
        <w:rPr>
          <w:rFonts w:ascii="Arial" w:hAnsi="Arial" w:cs="Arial"/>
          <w:b/>
          <w:bCs/>
        </w:rPr>
        <w:t>Prof. Name, DIT</w:t>
      </w:r>
    </w:p>
    <w:p w14:paraId="40D1CF09" w14:textId="77777777" w:rsidR="00AC192C" w:rsidRPr="003E4320" w:rsidRDefault="00AC192C" w:rsidP="00AC192C">
      <w:pPr>
        <w:jc w:val="both"/>
        <w:rPr>
          <w:rFonts w:ascii="Arial" w:hAnsi="Arial" w:cs="Arial"/>
        </w:rPr>
      </w:pPr>
    </w:p>
    <w:p w14:paraId="4C0062BD" w14:textId="5BAD2A09" w:rsidR="00AC192C" w:rsidRDefault="00AC192C" w:rsidP="00AC192C">
      <w:pPr>
        <w:jc w:val="both"/>
        <w:rPr>
          <w:rFonts w:ascii="Arial" w:hAnsi="Arial" w:cs="Arial"/>
        </w:rPr>
      </w:pPr>
      <w:r>
        <w:rPr>
          <w:rFonts w:ascii="Arial" w:hAnsi="Arial" w:cs="Arial"/>
        </w:rPr>
        <w:t>Accepted for the Department of Information Technology:</w:t>
      </w:r>
    </w:p>
    <w:p w14:paraId="3555F2BD" w14:textId="77777777" w:rsidR="00AC192C" w:rsidRPr="003E4320" w:rsidRDefault="00AC192C" w:rsidP="00AC192C">
      <w:pPr>
        <w:jc w:val="both"/>
        <w:rPr>
          <w:rFonts w:ascii="Arial" w:hAnsi="Arial" w:cs="Arial"/>
        </w:rPr>
      </w:pPr>
    </w:p>
    <w:p w14:paraId="45D8B7AA" w14:textId="77777777" w:rsidR="00AC192C" w:rsidRPr="003E4320" w:rsidRDefault="00AC192C" w:rsidP="00AC192C">
      <w:pPr>
        <w:jc w:val="center"/>
        <w:rPr>
          <w:rFonts w:ascii="Arial" w:hAnsi="Arial" w:cs="Arial"/>
        </w:rPr>
      </w:pPr>
    </w:p>
    <w:p w14:paraId="260AC7C8" w14:textId="7777777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069F0107" w14:textId="50C0D6DD" w:rsidR="00AC192C" w:rsidRPr="00AC192C" w:rsidRDefault="00AC192C" w:rsidP="00AC192C">
      <w:pPr>
        <w:ind w:firstLine="720"/>
        <w:rPr>
          <w:rFonts w:ascii="Arial" w:hAnsi="Arial" w:cs="Arial"/>
          <w:b/>
          <w:bCs/>
        </w:rPr>
      </w:pPr>
      <w:r w:rsidRPr="00AC192C">
        <w:rPr>
          <w:rFonts w:ascii="Arial" w:hAnsi="Arial" w:cs="Arial"/>
          <w:b/>
          <w:bCs/>
        </w:rPr>
        <w:t xml:space="preserve">Asst. Prof. </w:t>
      </w:r>
      <w:proofErr w:type="spellStart"/>
      <w:r w:rsidRPr="00AC192C">
        <w:rPr>
          <w:rFonts w:ascii="Arial" w:hAnsi="Arial" w:cs="Arial"/>
          <w:b/>
          <w:bCs/>
        </w:rPr>
        <w:t>Lydinar</w:t>
      </w:r>
      <w:proofErr w:type="spellEnd"/>
      <w:r w:rsidRPr="00AC192C">
        <w:rPr>
          <w:rFonts w:ascii="Arial" w:hAnsi="Arial" w:cs="Arial"/>
          <w:b/>
          <w:bCs/>
        </w:rPr>
        <w:t xml:space="preserve"> D. Dastas, MSCS</w:t>
      </w:r>
    </w:p>
    <w:p w14:paraId="1CF713F4" w14:textId="0AD81F55" w:rsidR="00AC192C" w:rsidRDefault="00AC192C" w:rsidP="00AC192C">
      <w:pPr>
        <w:ind w:firstLine="720"/>
        <w:rPr>
          <w:rFonts w:ascii="Arial" w:hAnsi="Arial" w:cs="Arial"/>
        </w:rPr>
      </w:pPr>
      <w:r>
        <w:rPr>
          <w:rFonts w:ascii="Arial" w:hAnsi="Arial" w:cs="Arial"/>
        </w:rPr>
        <w:t>Chairperson</w:t>
      </w:r>
    </w:p>
    <w:p w14:paraId="24B9FA08" w14:textId="77777777" w:rsidR="00AC192C" w:rsidRDefault="00AC192C" w:rsidP="00AC192C">
      <w:pPr>
        <w:rPr>
          <w:rFonts w:ascii="Arial" w:hAnsi="Arial" w:cs="Arial"/>
        </w:rPr>
      </w:pPr>
    </w:p>
    <w:p w14:paraId="7BCF2D79" w14:textId="49D64F49" w:rsidR="00AC192C" w:rsidRDefault="00AC192C" w:rsidP="00AC192C">
      <w:pPr>
        <w:jc w:val="both"/>
        <w:rPr>
          <w:rFonts w:ascii="Arial" w:hAnsi="Arial" w:cs="Arial"/>
        </w:rPr>
      </w:pPr>
      <w:r>
        <w:rPr>
          <w:rFonts w:ascii="Arial" w:hAnsi="Arial" w:cs="Arial"/>
        </w:rPr>
        <w:t>Accepted for the College of Computer and Information Sciences:</w:t>
      </w:r>
    </w:p>
    <w:p w14:paraId="561067D4" w14:textId="77777777" w:rsidR="00AC192C" w:rsidRPr="003E4320" w:rsidRDefault="00AC192C" w:rsidP="00AC192C">
      <w:pPr>
        <w:jc w:val="both"/>
        <w:rPr>
          <w:rFonts w:ascii="Arial" w:hAnsi="Arial" w:cs="Arial"/>
        </w:rPr>
      </w:pPr>
    </w:p>
    <w:p w14:paraId="400786E7" w14:textId="77777777" w:rsidR="00AC192C" w:rsidRDefault="00AC192C" w:rsidP="00AC192C">
      <w:pPr>
        <w:rPr>
          <w:rFonts w:ascii="Arial" w:hAnsi="Arial" w:cs="Arial"/>
        </w:rPr>
      </w:pPr>
    </w:p>
    <w:p w14:paraId="0DB9CC2B" w14:textId="77777777" w:rsidR="00AC192C" w:rsidRPr="003E4320" w:rsidRDefault="00AC192C" w:rsidP="00AC192C">
      <w:pPr>
        <w:ind w:firstLine="720"/>
        <w:rPr>
          <w:rFonts w:ascii="Arial" w:hAnsi="Arial" w:cs="Arial"/>
        </w:rPr>
      </w:pPr>
      <w:r>
        <w:rPr>
          <w:rFonts w:ascii="Arial" w:hAnsi="Arial" w:cs="Arial"/>
        </w:rPr>
        <w:t>___________________________</w:t>
      </w:r>
      <w:r>
        <w:rPr>
          <w:rFonts w:ascii="Arial" w:hAnsi="Arial" w:cs="Arial"/>
        </w:rPr>
        <w:tab/>
      </w:r>
      <w:r>
        <w:rPr>
          <w:rFonts w:ascii="Arial" w:hAnsi="Arial" w:cs="Arial"/>
        </w:rPr>
        <w:tab/>
      </w:r>
      <w:r>
        <w:rPr>
          <w:rFonts w:ascii="Arial" w:hAnsi="Arial" w:cs="Arial"/>
        </w:rPr>
        <w:tab/>
        <w:t>________________</w:t>
      </w:r>
    </w:p>
    <w:p w14:paraId="2BDA3722" w14:textId="03A9C5E2" w:rsidR="00AC192C" w:rsidRPr="00AC192C" w:rsidRDefault="00AC192C" w:rsidP="00AC192C">
      <w:pPr>
        <w:ind w:firstLine="720"/>
        <w:rPr>
          <w:rFonts w:ascii="Arial" w:hAnsi="Arial" w:cs="Arial"/>
          <w:b/>
          <w:bCs/>
        </w:rPr>
      </w:pPr>
      <w:r w:rsidRPr="00AC192C">
        <w:rPr>
          <w:rFonts w:ascii="Arial" w:hAnsi="Arial" w:cs="Arial"/>
          <w:b/>
          <w:bCs/>
        </w:rPr>
        <w:t>Prof. Benilda Eleonor V. Comendador, DIT</w:t>
      </w:r>
    </w:p>
    <w:p w14:paraId="6D81DEF4" w14:textId="0324EC29" w:rsidR="00AC192C" w:rsidRPr="00D326B4" w:rsidRDefault="00AC192C" w:rsidP="00AC192C">
      <w:pPr>
        <w:ind w:firstLine="720"/>
        <w:rPr>
          <w:rFonts w:ascii="Arial" w:hAnsi="Arial" w:cs="Arial"/>
        </w:rPr>
      </w:pPr>
      <w:r>
        <w:rPr>
          <w:rFonts w:ascii="Arial" w:hAnsi="Arial" w:cs="Arial"/>
        </w:rPr>
        <w:t>Dean</w:t>
      </w:r>
    </w:p>
    <w:p w14:paraId="102D7917" w14:textId="77777777" w:rsidR="00606DED" w:rsidRDefault="00606DED" w:rsidP="001C0A2E">
      <w:pPr>
        <w:spacing w:line="360" w:lineRule="auto"/>
        <w:ind w:left="90"/>
        <w:jc w:val="center"/>
        <w:rPr>
          <w:rFonts w:ascii="Arial" w:hAnsi="Arial" w:cs="Arial"/>
          <w:b/>
          <w:sz w:val="28"/>
        </w:rPr>
      </w:pPr>
    </w:p>
    <w:p w14:paraId="1AB66F44" w14:textId="77777777" w:rsidR="00AC192C" w:rsidRDefault="00AC192C">
      <w:pPr>
        <w:rPr>
          <w:rFonts w:ascii="Arial" w:hAnsi="Arial" w:cs="Arial"/>
          <w:b/>
          <w:sz w:val="28"/>
        </w:rPr>
      </w:pPr>
      <w:r>
        <w:rPr>
          <w:rFonts w:ascii="Arial" w:hAnsi="Arial" w:cs="Arial"/>
          <w:b/>
          <w:sz w:val="28"/>
        </w:rPr>
        <w:br w:type="page"/>
      </w:r>
    </w:p>
    <w:p w14:paraId="7E22C108" w14:textId="70A23ACB" w:rsidR="0053411E" w:rsidRPr="003E4320" w:rsidRDefault="0053411E" w:rsidP="0053411E">
      <w:pPr>
        <w:spacing w:line="360" w:lineRule="auto"/>
        <w:ind w:left="90"/>
        <w:jc w:val="center"/>
        <w:rPr>
          <w:rFonts w:ascii="Arial" w:hAnsi="Arial" w:cs="Arial"/>
          <w:b/>
          <w:sz w:val="28"/>
        </w:rPr>
      </w:pPr>
      <w:r>
        <w:rPr>
          <w:rFonts w:ascii="Arial" w:hAnsi="Arial" w:cs="Arial"/>
          <w:b/>
          <w:sz w:val="28"/>
        </w:rPr>
        <w:lastRenderedPageBreak/>
        <w:t>ACKNOWLEDGMENTS</w:t>
      </w:r>
    </w:p>
    <w:p w14:paraId="1654422D" w14:textId="77777777" w:rsidR="0053411E" w:rsidRPr="003E4320" w:rsidRDefault="0053411E" w:rsidP="0053411E">
      <w:pPr>
        <w:spacing w:line="360" w:lineRule="auto"/>
        <w:ind w:left="90"/>
        <w:jc w:val="center"/>
        <w:rPr>
          <w:rFonts w:ascii="Arial" w:hAnsi="Arial" w:cs="Arial"/>
          <w:bCs/>
          <w:szCs w:val="20"/>
        </w:rPr>
      </w:pPr>
    </w:p>
    <w:p w14:paraId="0B64B629" w14:textId="245724A5" w:rsidR="0053411E" w:rsidRPr="0053411E" w:rsidRDefault="0053411E" w:rsidP="0053411E">
      <w:pPr>
        <w:rPr>
          <w:rFonts w:ascii="Arial" w:hAnsi="Arial" w:cs="Arial"/>
          <w:bCs/>
          <w:i/>
          <w:iCs/>
          <w:szCs w:val="20"/>
        </w:rPr>
      </w:pPr>
      <w:r w:rsidRPr="003E4320">
        <w:rPr>
          <w:rFonts w:ascii="Arial" w:hAnsi="Arial" w:cs="Arial"/>
          <w:bCs/>
          <w:szCs w:val="20"/>
        </w:rPr>
        <w:tab/>
      </w:r>
      <w:r>
        <w:rPr>
          <w:rFonts w:ascii="Arial" w:hAnsi="Arial" w:cs="Arial"/>
          <w:bCs/>
          <w:i/>
          <w:iCs/>
          <w:szCs w:val="20"/>
        </w:rPr>
        <w:t>SAMPLE ONLY. YOU MAY CREATE YOUR OWN</w:t>
      </w:r>
    </w:p>
    <w:p w14:paraId="549E569C" w14:textId="77777777" w:rsidR="0053411E" w:rsidRDefault="0053411E" w:rsidP="0053411E">
      <w:pPr>
        <w:ind w:firstLine="720"/>
        <w:jc w:val="both"/>
        <w:rPr>
          <w:rFonts w:ascii="Arial" w:hAnsi="Arial" w:cs="Arial"/>
          <w:bCs/>
          <w:szCs w:val="20"/>
        </w:rPr>
      </w:pPr>
    </w:p>
    <w:p w14:paraId="0F97B80F" w14:textId="2C5D039D" w:rsidR="0053411E" w:rsidRPr="0053411E" w:rsidRDefault="0053411E" w:rsidP="0053411E">
      <w:pPr>
        <w:spacing w:line="360" w:lineRule="auto"/>
        <w:ind w:firstLine="720"/>
        <w:jc w:val="both"/>
        <w:rPr>
          <w:rFonts w:ascii="Arial" w:hAnsi="Arial" w:cs="Arial"/>
          <w:bCs/>
          <w:szCs w:val="20"/>
        </w:rPr>
      </w:pPr>
      <w:r>
        <w:rPr>
          <w:rFonts w:ascii="Arial" w:hAnsi="Arial" w:cs="Arial"/>
          <w:bCs/>
          <w:szCs w:val="20"/>
        </w:rPr>
        <w:t xml:space="preserve">The researchers </w:t>
      </w:r>
      <w:r w:rsidRPr="0053411E">
        <w:rPr>
          <w:rFonts w:ascii="Arial" w:hAnsi="Arial" w:cs="Arial"/>
          <w:bCs/>
          <w:szCs w:val="20"/>
        </w:rPr>
        <w:t xml:space="preserve">would like to express </w:t>
      </w:r>
      <w:r>
        <w:rPr>
          <w:rFonts w:ascii="Arial" w:hAnsi="Arial" w:cs="Arial"/>
          <w:bCs/>
          <w:szCs w:val="20"/>
        </w:rPr>
        <w:t>their</w:t>
      </w:r>
      <w:r w:rsidRPr="0053411E">
        <w:rPr>
          <w:rFonts w:ascii="Arial" w:hAnsi="Arial" w:cs="Arial"/>
          <w:bCs/>
          <w:szCs w:val="20"/>
        </w:rPr>
        <w:t xml:space="preserve"> sincere</w:t>
      </w:r>
      <w:r>
        <w:rPr>
          <w:rFonts w:ascii="Arial" w:hAnsi="Arial" w:cs="Arial"/>
          <w:bCs/>
          <w:szCs w:val="20"/>
        </w:rPr>
        <w:t>st</w:t>
      </w:r>
      <w:r w:rsidRPr="0053411E">
        <w:rPr>
          <w:rFonts w:ascii="Arial" w:hAnsi="Arial" w:cs="Arial"/>
          <w:bCs/>
          <w:szCs w:val="20"/>
        </w:rPr>
        <w:t xml:space="preserve"> gratitude to </w:t>
      </w:r>
      <w:r>
        <w:rPr>
          <w:rFonts w:ascii="Arial" w:hAnsi="Arial" w:cs="Arial"/>
          <w:bCs/>
          <w:szCs w:val="20"/>
        </w:rPr>
        <w:t>their</w:t>
      </w:r>
      <w:r w:rsidRPr="0053411E">
        <w:rPr>
          <w:rFonts w:ascii="Arial" w:hAnsi="Arial" w:cs="Arial"/>
          <w:bCs/>
          <w:szCs w:val="20"/>
        </w:rPr>
        <w:t xml:space="preserve"> advisor, _______ [Advisor Name], for their invaluable guidance and support throughout </w:t>
      </w:r>
      <w:r>
        <w:rPr>
          <w:rFonts w:ascii="Arial" w:hAnsi="Arial" w:cs="Arial"/>
          <w:bCs/>
          <w:szCs w:val="20"/>
        </w:rPr>
        <w:t>their</w:t>
      </w:r>
      <w:r w:rsidRPr="0053411E">
        <w:rPr>
          <w:rFonts w:ascii="Arial" w:hAnsi="Arial" w:cs="Arial"/>
          <w:bCs/>
          <w:szCs w:val="20"/>
        </w:rPr>
        <w:t xml:space="preserve"> master’s program. Their expertise and encouragement helped </w:t>
      </w:r>
      <w:r>
        <w:rPr>
          <w:rFonts w:ascii="Arial" w:hAnsi="Arial" w:cs="Arial"/>
          <w:bCs/>
          <w:szCs w:val="20"/>
        </w:rPr>
        <w:t>the researchers</w:t>
      </w:r>
      <w:r w:rsidRPr="0053411E">
        <w:rPr>
          <w:rFonts w:ascii="Arial" w:hAnsi="Arial" w:cs="Arial"/>
          <w:bCs/>
          <w:szCs w:val="20"/>
        </w:rPr>
        <w:t xml:space="preserve"> to complete this research and write this thesis.</w:t>
      </w:r>
    </w:p>
    <w:p w14:paraId="4A7CC05C" w14:textId="77777777" w:rsidR="0053411E" w:rsidRPr="0053411E" w:rsidRDefault="0053411E" w:rsidP="0053411E">
      <w:pPr>
        <w:spacing w:line="360" w:lineRule="auto"/>
        <w:rPr>
          <w:rFonts w:ascii="Arial" w:hAnsi="Arial" w:cs="Arial"/>
          <w:bCs/>
          <w:szCs w:val="20"/>
        </w:rPr>
      </w:pPr>
    </w:p>
    <w:p w14:paraId="11E0F4F9" w14:textId="1E8CE3A2" w:rsidR="0053411E" w:rsidRDefault="0053411E" w:rsidP="0053411E">
      <w:pPr>
        <w:spacing w:line="360" w:lineRule="auto"/>
        <w:ind w:firstLine="720"/>
        <w:rPr>
          <w:rFonts w:ascii="Arial" w:hAnsi="Arial" w:cs="Arial"/>
          <w:b/>
          <w:sz w:val="28"/>
        </w:rPr>
      </w:pPr>
      <w:r>
        <w:rPr>
          <w:rFonts w:ascii="Arial" w:hAnsi="Arial" w:cs="Arial"/>
          <w:bCs/>
          <w:szCs w:val="20"/>
        </w:rPr>
        <w:t>They</w:t>
      </w:r>
      <w:r w:rsidRPr="0053411E">
        <w:rPr>
          <w:rFonts w:ascii="Arial" w:hAnsi="Arial" w:cs="Arial"/>
          <w:bCs/>
          <w:szCs w:val="20"/>
        </w:rPr>
        <w:t xml:space="preserve"> would also like to thank _______ [Name] and _______ [Name] for serving on </w:t>
      </w:r>
      <w:r>
        <w:rPr>
          <w:rFonts w:ascii="Arial" w:hAnsi="Arial" w:cs="Arial"/>
          <w:bCs/>
          <w:szCs w:val="20"/>
        </w:rPr>
        <w:t>their</w:t>
      </w:r>
      <w:r w:rsidRPr="0053411E">
        <w:rPr>
          <w:rFonts w:ascii="Arial" w:hAnsi="Arial" w:cs="Arial"/>
          <w:bCs/>
          <w:szCs w:val="20"/>
        </w:rPr>
        <w:t xml:space="preserve"> thesis committee and providing helpful feedback and suggestions.</w:t>
      </w:r>
      <w:r w:rsidRPr="0053411E">
        <w:rPr>
          <w:rFonts w:ascii="Arial" w:hAnsi="Arial" w:cs="Arial"/>
          <w:b/>
          <w:bCs/>
          <w:sz w:val="28"/>
          <w:szCs w:val="20"/>
        </w:rPr>
        <w:t xml:space="preserve"> </w:t>
      </w:r>
      <w:r>
        <w:rPr>
          <w:rFonts w:ascii="Arial" w:hAnsi="Arial" w:cs="Arial"/>
          <w:b/>
          <w:sz w:val="28"/>
        </w:rPr>
        <w:br w:type="page"/>
      </w:r>
    </w:p>
    <w:p w14:paraId="1809D189" w14:textId="5C28520F" w:rsidR="001C0A2E" w:rsidRPr="003E4320" w:rsidRDefault="00BA2A1D" w:rsidP="001C0A2E">
      <w:pPr>
        <w:spacing w:line="360" w:lineRule="auto"/>
        <w:ind w:left="90"/>
        <w:jc w:val="center"/>
        <w:rPr>
          <w:rFonts w:ascii="Arial" w:hAnsi="Arial" w:cs="Arial"/>
          <w:b/>
          <w:sz w:val="28"/>
        </w:rPr>
      </w:pPr>
      <w:r w:rsidRPr="003E4320">
        <w:rPr>
          <w:rFonts w:ascii="Arial" w:hAnsi="Arial" w:cs="Arial"/>
          <w:b/>
          <w:sz w:val="28"/>
        </w:rPr>
        <w:lastRenderedPageBreak/>
        <w:t>CERTIFICATION OF ORIGINALITY</w:t>
      </w:r>
    </w:p>
    <w:p w14:paraId="3CE224F4" w14:textId="4AB0727E" w:rsidR="00BA2A1D" w:rsidRPr="003E4320" w:rsidRDefault="00BA2A1D" w:rsidP="001C0A2E">
      <w:pPr>
        <w:spacing w:line="360" w:lineRule="auto"/>
        <w:ind w:left="90"/>
        <w:jc w:val="center"/>
        <w:rPr>
          <w:rFonts w:ascii="Arial" w:hAnsi="Arial" w:cs="Arial"/>
          <w:bCs/>
          <w:szCs w:val="20"/>
        </w:rPr>
      </w:pPr>
    </w:p>
    <w:p w14:paraId="6E251B0C" w14:textId="5EDEE169" w:rsidR="00BA2A1D" w:rsidRPr="003E4320" w:rsidRDefault="00BA2A1D" w:rsidP="00BA2A1D">
      <w:pPr>
        <w:spacing w:line="360" w:lineRule="auto"/>
        <w:ind w:left="90"/>
        <w:jc w:val="both"/>
        <w:rPr>
          <w:rFonts w:ascii="Arial" w:hAnsi="Arial" w:cs="Arial"/>
          <w:bCs/>
          <w:szCs w:val="20"/>
        </w:rPr>
      </w:pPr>
      <w:r w:rsidRPr="003E4320">
        <w:rPr>
          <w:rFonts w:ascii="Arial" w:hAnsi="Arial" w:cs="Arial"/>
          <w:bCs/>
          <w:szCs w:val="20"/>
        </w:rPr>
        <w:tab/>
        <w:t>This is to certify that the research work presented in this capstone project, COMPLETE TITLE OF THE CAPSTONE PROJECT for the degree Bachelor of Science in Information Technology at the Polytechnic University of the Philippines embodies the result of original and scholarly work carried out by the undersigned. This capstone project does not contain words or ideas taken from published sources or written works that have been accepted as basis for the award of a degree from any other higher education institution, except where proper referencing and acknowledgement were made.</w:t>
      </w:r>
    </w:p>
    <w:p w14:paraId="277A5AA1" w14:textId="07103CC7" w:rsidR="00BA2A1D" w:rsidRPr="003E4320" w:rsidRDefault="00BA2A1D" w:rsidP="00BA2A1D">
      <w:pPr>
        <w:spacing w:line="360" w:lineRule="auto"/>
        <w:ind w:left="90"/>
        <w:jc w:val="both"/>
        <w:rPr>
          <w:rFonts w:ascii="Arial" w:hAnsi="Arial" w:cs="Arial"/>
          <w:bCs/>
          <w:szCs w:val="2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513"/>
      </w:tblGrid>
      <w:tr w:rsidR="00BA2A1D" w:rsidRPr="003E4320" w14:paraId="79E87DA7" w14:textId="77777777" w:rsidTr="00BA2A1D">
        <w:tc>
          <w:tcPr>
            <w:tcW w:w="4531" w:type="dxa"/>
          </w:tcPr>
          <w:p w14:paraId="38DF32AE" w14:textId="77777777" w:rsidR="00BA2A1D" w:rsidRPr="003E4320" w:rsidRDefault="00BA2A1D" w:rsidP="00BA2A1D">
            <w:pPr>
              <w:spacing w:line="360" w:lineRule="auto"/>
              <w:jc w:val="both"/>
              <w:rPr>
                <w:rFonts w:ascii="Arial" w:hAnsi="Arial" w:cs="Arial"/>
                <w:bCs/>
                <w:szCs w:val="20"/>
              </w:rPr>
            </w:pPr>
          </w:p>
        </w:tc>
        <w:tc>
          <w:tcPr>
            <w:tcW w:w="4531" w:type="dxa"/>
          </w:tcPr>
          <w:p w14:paraId="70EE533B" w14:textId="77777777"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(Wet Signature)</w:t>
            </w:r>
          </w:p>
          <w:p w14:paraId="62D6FA23" w14:textId="77777777" w:rsidR="00BA2A1D" w:rsidRPr="003E4320" w:rsidRDefault="00BA2A1D" w:rsidP="00BA2A1D">
            <w:pPr>
              <w:spacing w:line="360" w:lineRule="auto"/>
              <w:jc w:val="center"/>
              <w:rPr>
                <w:rFonts w:ascii="Arial" w:hAnsi="Arial" w:cs="Arial"/>
                <w:b/>
                <w:szCs w:val="20"/>
              </w:rPr>
            </w:pPr>
            <w:r w:rsidRPr="003E4320">
              <w:rPr>
                <w:rFonts w:ascii="Arial" w:hAnsi="Arial" w:cs="Arial"/>
                <w:b/>
                <w:szCs w:val="20"/>
              </w:rPr>
              <w:t>NAME OF RESEARCHERS</w:t>
            </w:r>
          </w:p>
          <w:p w14:paraId="25FA61D0" w14:textId="77777777"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Researchers</w:t>
            </w:r>
          </w:p>
          <w:p w14:paraId="07C15802" w14:textId="77777777" w:rsidR="00BA2A1D" w:rsidRPr="003E4320" w:rsidRDefault="00BA2A1D" w:rsidP="00BA2A1D">
            <w:pPr>
              <w:spacing w:line="360" w:lineRule="auto"/>
              <w:jc w:val="center"/>
              <w:rPr>
                <w:rFonts w:ascii="Arial" w:hAnsi="Arial" w:cs="Arial"/>
                <w:bCs/>
                <w:szCs w:val="20"/>
              </w:rPr>
            </w:pPr>
          </w:p>
          <w:p w14:paraId="2E978544" w14:textId="77777777"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_________________________</w:t>
            </w:r>
          </w:p>
          <w:p w14:paraId="65A80584" w14:textId="14922F81" w:rsidR="00BA2A1D" w:rsidRPr="003E4320" w:rsidRDefault="00BA2A1D" w:rsidP="00BA2A1D">
            <w:pPr>
              <w:spacing w:line="360" w:lineRule="auto"/>
              <w:jc w:val="center"/>
              <w:rPr>
                <w:rFonts w:ascii="Arial" w:hAnsi="Arial" w:cs="Arial"/>
                <w:bCs/>
                <w:szCs w:val="20"/>
              </w:rPr>
            </w:pPr>
            <w:r w:rsidRPr="003E4320">
              <w:rPr>
                <w:rFonts w:ascii="Arial" w:hAnsi="Arial" w:cs="Arial"/>
                <w:bCs/>
                <w:szCs w:val="20"/>
              </w:rPr>
              <w:t>Date Signed (date, month, year)</w:t>
            </w:r>
          </w:p>
        </w:tc>
      </w:tr>
    </w:tbl>
    <w:p w14:paraId="14F84256" w14:textId="77777777" w:rsidR="00BA2A1D" w:rsidRPr="003E4320" w:rsidRDefault="00BA2A1D" w:rsidP="00BA2A1D">
      <w:pPr>
        <w:spacing w:line="360" w:lineRule="auto"/>
        <w:ind w:left="90"/>
        <w:jc w:val="both"/>
        <w:rPr>
          <w:rFonts w:ascii="Arial" w:hAnsi="Arial" w:cs="Arial"/>
          <w:bCs/>
          <w:sz w:val="24"/>
          <w:szCs w:val="21"/>
        </w:rPr>
      </w:pPr>
    </w:p>
    <w:p w14:paraId="75C2AE3A" w14:textId="77777777" w:rsidR="006D4015" w:rsidRPr="003E4320" w:rsidRDefault="006D4015" w:rsidP="006D4015">
      <w:pPr>
        <w:spacing w:line="360" w:lineRule="auto"/>
        <w:rPr>
          <w:rFonts w:ascii="Arial" w:hAnsi="Arial" w:cs="Arial"/>
          <w:b/>
          <w:sz w:val="24"/>
          <w:szCs w:val="24"/>
        </w:rPr>
      </w:pPr>
    </w:p>
    <w:p w14:paraId="53328178" w14:textId="3ADE96E7" w:rsidR="001C0A2E" w:rsidRPr="003E4320" w:rsidRDefault="00BA2A1D" w:rsidP="00BA2A1D">
      <w:pPr>
        <w:rPr>
          <w:rFonts w:ascii="Arial" w:hAnsi="Arial" w:cs="Arial"/>
          <w:b/>
          <w:sz w:val="28"/>
          <w:szCs w:val="24"/>
        </w:rPr>
      </w:pP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r w:rsidRPr="003E4320">
        <w:rPr>
          <w:rFonts w:ascii="Arial" w:hAnsi="Arial" w:cs="Arial"/>
          <w:b/>
          <w:sz w:val="28"/>
          <w:szCs w:val="24"/>
        </w:rPr>
        <w:tab/>
      </w:r>
    </w:p>
    <w:p w14:paraId="539DAB8A" w14:textId="77777777" w:rsidR="001C0A2E" w:rsidRPr="003E4320" w:rsidRDefault="001C0A2E" w:rsidP="001C0A2E">
      <w:pPr>
        <w:jc w:val="center"/>
        <w:rPr>
          <w:rFonts w:ascii="Arial" w:hAnsi="Arial" w:cs="Arial"/>
          <w:sz w:val="24"/>
          <w:szCs w:val="24"/>
        </w:rPr>
      </w:pPr>
    </w:p>
    <w:p w14:paraId="62CAA9E4" w14:textId="77777777" w:rsidR="001C0A2E" w:rsidRPr="003E4320" w:rsidRDefault="001C0A2E" w:rsidP="001C0A2E">
      <w:pPr>
        <w:jc w:val="center"/>
        <w:rPr>
          <w:rFonts w:ascii="Arial" w:hAnsi="Arial" w:cs="Arial"/>
          <w:sz w:val="24"/>
          <w:szCs w:val="24"/>
        </w:rPr>
      </w:pPr>
    </w:p>
    <w:p w14:paraId="13E48B17" w14:textId="77777777" w:rsidR="001C0A2E" w:rsidRPr="003E4320" w:rsidRDefault="001C0A2E" w:rsidP="001C0A2E">
      <w:pPr>
        <w:jc w:val="center"/>
        <w:rPr>
          <w:rFonts w:ascii="Arial" w:hAnsi="Arial" w:cs="Arial"/>
          <w:sz w:val="24"/>
          <w:szCs w:val="24"/>
        </w:rPr>
      </w:pPr>
    </w:p>
    <w:p w14:paraId="1C65144A" w14:textId="77777777" w:rsidR="001C0A2E" w:rsidRPr="003E4320" w:rsidRDefault="001C0A2E">
      <w:pPr>
        <w:rPr>
          <w:rFonts w:ascii="Arial" w:hAnsi="Arial" w:cs="Arial"/>
          <w:b/>
          <w:caps/>
          <w:sz w:val="28"/>
        </w:rPr>
      </w:pPr>
      <w:r w:rsidRPr="003E4320">
        <w:rPr>
          <w:rFonts w:ascii="Arial" w:hAnsi="Arial" w:cs="Arial"/>
          <w:b/>
          <w:caps/>
          <w:sz w:val="28"/>
        </w:rPr>
        <w:br w:type="page"/>
      </w:r>
    </w:p>
    <w:p w14:paraId="7D6DD213" w14:textId="70C5BC0D" w:rsidR="009D21F9" w:rsidRPr="003E4320" w:rsidRDefault="009D21F9" w:rsidP="009D21F9">
      <w:pPr>
        <w:jc w:val="center"/>
        <w:rPr>
          <w:rFonts w:ascii="Arial" w:hAnsi="Arial" w:cs="Arial"/>
          <w:b/>
          <w:sz w:val="28"/>
          <w:szCs w:val="24"/>
          <w:lang w:val="id-ID"/>
        </w:rPr>
      </w:pPr>
      <w:r w:rsidRPr="003E4320">
        <w:rPr>
          <w:rFonts w:ascii="Arial" w:hAnsi="Arial" w:cs="Arial"/>
          <w:b/>
          <w:sz w:val="28"/>
          <w:szCs w:val="24"/>
        </w:rPr>
        <w:lastRenderedPageBreak/>
        <w:t>ABSTRACT</w:t>
      </w:r>
    </w:p>
    <w:p w14:paraId="79212486" w14:textId="77777777" w:rsidR="009D21F9" w:rsidRPr="003E4320" w:rsidRDefault="009D21F9" w:rsidP="009D21F9">
      <w:pPr>
        <w:jc w:val="both"/>
        <w:rPr>
          <w:rFonts w:ascii="Arial" w:hAnsi="Arial" w:cs="Arial"/>
          <w:b/>
          <w:sz w:val="24"/>
          <w:lang w:val="id-ID"/>
        </w:rPr>
      </w:pPr>
    </w:p>
    <w:p w14:paraId="6FDB9C1C" w14:textId="77777777" w:rsidR="009D21F9" w:rsidRPr="003E4320" w:rsidRDefault="009D21F9" w:rsidP="009D21F9">
      <w:pPr>
        <w:jc w:val="both"/>
        <w:rPr>
          <w:rFonts w:ascii="Arial" w:hAnsi="Arial" w:cs="Arial"/>
        </w:rPr>
      </w:pPr>
      <w:r w:rsidRPr="003E4320">
        <w:rPr>
          <w:rFonts w:ascii="Arial" w:hAnsi="Arial" w:cs="Arial"/>
        </w:rPr>
        <w:t>Title</w:t>
      </w:r>
      <w:r w:rsidRPr="003E4320">
        <w:rPr>
          <w:rFonts w:ascii="Arial" w:hAnsi="Arial" w:cs="Arial"/>
        </w:rPr>
        <w:tab/>
      </w:r>
      <w:r w:rsidRPr="003E4320">
        <w:rPr>
          <w:rFonts w:ascii="Arial" w:hAnsi="Arial" w:cs="Arial"/>
        </w:rPr>
        <w:tab/>
      </w:r>
      <w:r w:rsidRPr="003E4320">
        <w:rPr>
          <w:rFonts w:ascii="Arial" w:hAnsi="Arial" w:cs="Arial"/>
        </w:rPr>
        <w:tab/>
        <w:t>:</w:t>
      </w:r>
      <w:r w:rsidRPr="003E4320">
        <w:rPr>
          <w:rFonts w:ascii="Arial" w:hAnsi="Arial" w:cs="Arial"/>
        </w:rPr>
        <w:tab/>
        <w:t>Title of Capstone Project</w:t>
      </w:r>
    </w:p>
    <w:p w14:paraId="5208A595" w14:textId="77777777" w:rsidR="009D21F9" w:rsidRPr="003E4320" w:rsidRDefault="009D21F9" w:rsidP="009D21F9">
      <w:pPr>
        <w:jc w:val="both"/>
        <w:rPr>
          <w:rFonts w:ascii="Arial" w:hAnsi="Arial" w:cs="Arial"/>
        </w:rPr>
      </w:pPr>
      <w:r w:rsidRPr="003E4320">
        <w:rPr>
          <w:rFonts w:ascii="Arial" w:hAnsi="Arial" w:cs="Arial"/>
        </w:rPr>
        <w:t>Researcher</w:t>
      </w:r>
      <w:r w:rsidRPr="003E4320">
        <w:rPr>
          <w:rFonts w:ascii="Arial" w:hAnsi="Arial" w:cs="Arial"/>
        </w:rPr>
        <w:tab/>
      </w:r>
      <w:r w:rsidRPr="003E4320">
        <w:rPr>
          <w:rFonts w:ascii="Arial" w:hAnsi="Arial" w:cs="Arial"/>
        </w:rPr>
        <w:tab/>
        <w:t>:</w:t>
      </w:r>
      <w:r w:rsidRPr="003E4320">
        <w:rPr>
          <w:rFonts w:ascii="Arial" w:hAnsi="Arial" w:cs="Arial"/>
        </w:rPr>
        <w:tab/>
        <w:t>LN, FN MI</w:t>
      </w:r>
    </w:p>
    <w:p w14:paraId="576301EB" w14:textId="71093646" w:rsidR="009D21F9" w:rsidRPr="003E4320" w:rsidRDefault="009D21F9" w:rsidP="009D21F9">
      <w:pPr>
        <w:jc w:val="both"/>
        <w:rPr>
          <w:rFonts w:ascii="Arial" w:hAnsi="Arial" w:cs="Arial"/>
        </w:rPr>
      </w:pPr>
      <w:r w:rsidRPr="003E4320">
        <w:rPr>
          <w:rFonts w:ascii="Arial" w:hAnsi="Arial" w:cs="Arial"/>
        </w:rPr>
        <w:t>Degree</w:t>
      </w:r>
      <w:r w:rsidRPr="003E4320">
        <w:rPr>
          <w:rFonts w:ascii="Arial" w:hAnsi="Arial" w:cs="Arial"/>
        </w:rPr>
        <w:tab/>
      </w:r>
      <w:r w:rsidRPr="003E4320">
        <w:rPr>
          <w:rFonts w:ascii="Arial" w:hAnsi="Arial" w:cs="Arial"/>
        </w:rPr>
        <w:tab/>
        <w:t>:</w:t>
      </w:r>
      <w:r w:rsidRPr="003E4320">
        <w:rPr>
          <w:rFonts w:ascii="Arial" w:hAnsi="Arial" w:cs="Arial"/>
        </w:rPr>
        <w:tab/>
        <w:t>Bachelor of Science in Information Technology</w:t>
      </w:r>
    </w:p>
    <w:p w14:paraId="661CD5C5" w14:textId="7986D5D1" w:rsidR="009D21F9" w:rsidRPr="003E4320" w:rsidRDefault="009D21F9" w:rsidP="009D21F9">
      <w:pPr>
        <w:jc w:val="both"/>
        <w:rPr>
          <w:rFonts w:ascii="Arial" w:hAnsi="Arial" w:cs="Arial"/>
        </w:rPr>
      </w:pPr>
      <w:r w:rsidRPr="003E4320">
        <w:rPr>
          <w:rFonts w:ascii="Arial" w:hAnsi="Arial" w:cs="Arial"/>
        </w:rPr>
        <w:t>Institution</w:t>
      </w:r>
      <w:r w:rsidRPr="003E4320">
        <w:rPr>
          <w:rFonts w:ascii="Arial" w:hAnsi="Arial" w:cs="Arial"/>
        </w:rPr>
        <w:tab/>
      </w:r>
      <w:r w:rsidRPr="003E4320">
        <w:rPr>
          <w:rFonts w:ascii="Arial" w:hAnsi="Arial" w:cs="Arial"/>
        </w:rPr>
        <w:tab/>
        <w:t xml:space="preserve">: </w:t>
      </w:r>
      <w:r w:rsidRPr="003E4320">
        <w:rPr>
          <w:rFonts w:ascii="Arial" w:hAnsi="Arial" w:cs="Arial"/>
        </w:rPr>
        <w:tab/>
        <w:t>Polytechnic University of the Philippines</w:t>
      </w:r>
    </w:p>
    <w:p w14:paraId="436B087D" w14:textId="46DA339E" w:rsidR="009D21F9" w:rsidRPr="003E4320" w:rsidRDefault="009D21F9" w:rsidP="009D21F9">
      <w:pPr>
        <w:jc w:val="both"/>
        <w:rPr>
          <w:rFonts w:ascii="Arial" w:hAnsi="Arial" w:cs="Arial"/>
        </w:rPr>
      </w:pPr>
      <w:r w:rsidRPr="003E4320">
        <w:rPr>
          <w:rFonts w:ascii="Arial" w:hAnsi="Arial" w:cs="Arial"/>
        </w:rPr>
        <w:t>Year</w:t>
      </w:r>
      <w:r w:rsidRPr="003E4320">
        <w:rPr>
          <w:rFonts w:ascii="Arial" w:hAnsi="Arial" w:cs="Arial"/>
        </w:rPr>
        <w:tab/>
      </w:r>
      <w:r w:rsidRPr="003E4320">
        <w:rPr>
          <w:rFonts w:ascii="Arial" w:hAnsi="Arial" w:cs="Arial"/>
        </w:rPr>
        <w:tab/>
      </w:r>
      <w:r w:rsidRPr="003E4320">
        <w:rPr>
          <w:rFonts w:ascii="Arial" w:hAnsi="Arial" w:cs="Arial"/>
        </w:rPr>
        <w:tab/>
        <w:t>:</w:t>
      </w:r>
      <w:r w:rsidRPr="003E4320">
        <w:rPr>
          <w:rFonts w:ascii="Arial" w:hAnsi="Arial" w:cs="Arial"/>
        </w:rPr>
        <w:tab/>
      </w:r>
      <w:r w:rsidR="00606DED">
        <w:rPr>
          <w:rFonts w:ascii="Arial" w:hAnsi="Arial" w:cs="Arial"/>
        </w:rPr>
        <w:t>202</w:t>
      </w:r>
      <w:r w:rsidR="0082094F">
        <w:rPr>
          <w:rFonts w:ascii="Arial" w:hAnsi="Arial" w:cs="Arial"/>
        </w:rPr>
        <w:t>4</w:t>
      </w:r>
    </w:p>
    <w:p w14:paraId="09AF199B" w14:textId="77777777" w:rsidR="009D21F9" w:rsidRPr="003E4320" w:rsidRDefault="009D21F9" w:rsidP="009D21F9">
      <w:pPr>
        <w:jc w:val="both"/>
        <w:rPr>
          <w:rFonts w:ascii="Arial" w:hAnsi="Arial" w:cs="Arial"/>
        </w:rPr>
      </w:pPr>
      <w:r w:rsidRPr="003E4320">
        <w:rPr>
          <w:rFonts w:ascii="Arial" w:hAnsi="Arial" w:cs="Arial"/>
        </w:rPr>
        <w:t>Adviser</w:t>
      </w:r>
      <w:r w:rsidRPr="003E4320">
        <w:rPr>
          <w:rFonts w:ascii="Arial" w:hAnsi="Arial" w:cs="Arial"/>
        </w:rPr>
        <w:tab/>
      </w:r>
      <w:r w:rsidRPr="003E4320">
        <w:rPr>
          <w:rFonts w:ascii="Arial" w:hAnsi="Arial" w:cs="Arial"/>
        </w:rPr>
        <w:tab/>
        <w:t>:</w:t>
      </w:r>
      <w:r w:rsidRPr="003E4320">
        <w:rPr>
          <w:rFonts w:ascii="Arial" w:hAnsi="Arial" w:cs="Arial"/>
        </w:rPr>
        <w:tab/>
        <w:t>Name of Adviser</w:t>
      </w:r>
    </w:p>
    <w:p w14:paraId="51086534" w14:textId="77777777" w:rsidR="009D21F9" w:rsidRPr="003E4320" w:rsidRDefault="009D21F9" w:rsidP="009D21F9">
      <w:pPr>
        <w:jc w:val="both"/>
        <w:rPr>
          <w:rFonts w:ascii="Arial" w:hAnsi="Arial" w:cs="Arial"/>
        </w:rPr>
      </w:pPr>
    </w:p>
    <w:p w14:paraId="561EF6E4" w14:textId="77777777" w:rsidR="009D21F9" w:rsidRPr="003E4320" w:rsidRDefault="009D21F9" w:rsidP="009D21F9">
      <w:pPr>
        <w:jc w:val="both"/>
        <w:rPr>
          <w:rFonts w:ascii="Arial" w:hAnsi="Arial" w:cs="Arial"/>
        </w:rPr>
      </w:pPr>
      <w:r w:rsidRPr="003E4320">
        <w:rPr>
          <w:rFonts w:ascii="Arial" w:hAnsi="Arial" w:cs="Arial"/>
        </w:rPr>
        <w:t>(Note: Abstract should be double-spaced, and not more than 250 words)</w:t>
      </w:r>
    </w:p>
    <w:p w14:paraId="7A894E33" w14:textId="77777777" w:rsidR="009D21F9" w:rsidRPr="003E4320" w:rsidRDefault="009D21F9" w:rsidP="009D21F9">
      <w:pPr>
        <w:jc w:val="both"/>
        <w:rPr>
          <w:rFonts w:ascii="Arial" w:hAnsi="Arial" w:cs="Arial"/>
        </w:rPr>
      </w:pPr>
    </w:p>
    <w:p w14:paraId="416CB969" w14:textId="77B54BCD" w:rsidR="009D21F9" w:rsidRPr="003E4320" w:rsidRDefault="009D21F9" w:rsidP="0082094F">
      <w:pPr>
        <w:ind w:left="2160" w:hanging="2160"/>
        <w:jc w:val="both"/>
        <w:rPr>
          <w:rFonts w:ascii="Arial" w:hAnsi="Arial" w:cs="Arial"/>
          <w:b/>
          <w:sz w:val="28"/>
          <w:szCs w:val="24"/>
        </w:rPr>
      </w:pPr>
      <w:r w:rsidRPr="003E4320">
        <w:rPr>
          <w:rFonts w:ascii="Arial" w:hAnsi="Arial" w:cs="Arial"/>
        </w:rPr>
        <w:t>Keywords</w:t>
      </w:r>
      <w:r w:rsidRPr="003E4320">
        <w:rPr>
          <w:rFonts w:ascii="Arial" w:hAnsi="Arial" w:cs="Arial"/>
        </w:rPr>
        <w:tab/>
        <w:t>: At least five (5) keywords must be given</w:t>
      </w:r>
      <w:r w:rsidR="0082094F">
        <w:rPr>
          <w:rFonts w:ascii="Arial" w:hAnsi="Arial" w:cs="Arial"/>
        </w:rPr>
        <w:t xml:space="preserve"> (To include “Polytechnic University of the Philippines”)</w:t>
      </w:r>
      <w:r w:rsidRPr="003E4320">
        <w:rPr>
          <w:rFonts w:ascii="Arial" w:hAnsi="Arial" w:cs="Arial"/>
          <w:b/>
          <w:sz w:val="28"/>
          <w:szCs w:val="24"/>
        </w:rPr>
        <w:br w:type="page"/>
      </w:r>
    </w:p>
    <w:p w14:paraId="74C21DEB" w14:textId="7E5FEF50" w:rsidR="001C0A2E" w:rsidRPr="003E4320" w:rsidRDefault="001C0A2E" w:rsidP="001C0A2E">
      <w:pPr>
        <w:jc w:val="center"/>
        <w:rPr>
          <w:rFonts w:ascii="Arial" w:hAnsi="Arial" w:cs="Arial"/>
          <w:b/>
          <w:sz w:val="28"/>
          <w:szCs w:val="24"/>
          <w:lang w:val="id-ID"/>
        </w:rPr>
      </w:pPr>
      <w:r w:rsidRPr="003E4320">
        <w:rPr>
          <w:rFonts w:ascii="Arial" w:hAnsi="Arial" w:cs="Arial"/>
          <w:b/>
          <w:sz w:val="28"/>
          <w:szCs w:val="24"/>
        </w:rPr>
        <w:lastRenderedPageBreak/>
        <w:t>E</w:t>
      </w:r>
      <w:r w:rsidRPr="003E4320">
        <w:rPr>
          <w:rFonts w:ascii="Arial" w:hAnsi="Arial" w:cs="Arial"/>
          <w:b/>
          <w:sz w:val="28"/>
          <w:szCs w:val="24"/>
          <w:lang w:val="id-ID"/>
        </w:rPr>
        <w:t>XECUTIVE SUMMARY</w:t>
      </w:r>
    </w:p>
    <w:p w14:paraId="6B59A19D" w14:textId="77777777" w:rsidR="00972497" w:rsidRPr="003E4320" w:rsidRDefault="00972497" w:rsidP="00EA4BB9">
      <w:pPr>
        <w:jc w:val="both"/>
        <w:rPr>
          <w:rFonts w:ascii="Arial" w:hAnsi="Arial" w:cs="Arial"/>
          <w:b/>
          <w:sz w:val="28"/>
          <w:szCs w:val="24"/>
          <w:lang w:val="id-ID"/>
        </w:rPr>
      </w:pPr>
    </w:p>
    <w:p w14:paraId="44C74888" w14:textId="559CCFCA" w:rsidR="00972497" w:rsidRPr="003E4320" w:rsidRDefault="00BA2A1D" w:rsidP="00895F12">
      <w:pPr>
        <w:spacing w:line="480" w:lineRule="auto"/>
        <w:ind w:firstLine="720"/>
        <w:jc w:val="both"/>
        <w:rPr>
          <w:rFonts w:ascii="Arial" w:hAnsi="Arial" w:cs="Arial"/>
        </w:rPr>
      </w:pPr>
      <w:r w:rsidRPr="003E4320">
        <w:rPr>
          <w:rFonts w:ascii="Arial" w:hAnsi="Arial" w:cs="Arial"/>
        </w:rPr>
        <w:t xml:space="preserve">SAMPLE ONLY. </w:t>
      </w:r>
      <w:r w:rsidR="00972497" w:rsidRPr="003E4320">
        <w:rPr>
          <w:rFonts w:ascii="Arial" w:hAnsi="Arial" w:cs="Arial"/>
        </w:rPr>
        <w:t xml:space="preserve">The project is about scheduling and monitoring truck bodies in production. The main problem stems from late delivery of finished units due to factors that comprises it. The main objective of the study is to develop a system that will improve the current manual process regarding their monitoring and scheduling of the stages of works that is done and delays of the units that must be delivered on time. The plant manager and the admin will manage this system, which has the capability of creating job order/s, assign work order/s, update and monitor stage and status of the current job order. The system will generate reports and display status. </w:t>
      </w:r>
    </w:p>
    <w:p w14:paraId="017188C0" w14:textId="77777777" w:rsidR="00972497" w:rsidRPr="003E4320" w:rsidRDefault="00972497" w:rsidP="00895F12">
      <w:pPr>
        <w:spacing w:line="480" w:lineRule="auto"/>
        <w:ind w:firstLine="720"/>
        <w:jc w:val="both"/>
        <w:rPr>
          <w:rFonts w:ascii="Arial" w:hAnsi="Arial" w:cs="Arial"/>
        </w:rPr>
      </w:pPr>
      <w:r w:rsidRPr="003E4320">
        <w:rPr>
          <w:rFonts w:ascii="Arial" w:hAnsi="Arial" w:cs="Arial"/>
        </w:rPr>
        <w:t xml:space="preserve">The Truck Body Production Scheduling and Monitoring System consists of 5 users, the plant manager, agent, admin officer, production head, and the quality assurance. The plant manager and the admin officer </w:t>
      </w:r>
      <w:proofErr w:type="gramStart"/>
      <w:r w:rsidRPr="003E4320">
        <w:rPr>
          <w:rFonts w:ascii="Arial" w:hAnsi="Arial" w:cs="Arial"/>
        </w:rPr>
        <w:t>has</w:t>
      </w:r>
      <w:proofErr w:type="gramEnd"/>
      <w:r w:rsidRPr="003E4320">
        <w:rPr>
          <w:rFonts w:ascii="Arial" w:hAnsi="Arial" w:cs="Arial"/>
        </w:rPr>
        <w:t xml:space="preserve"> the capability of monitoring everything that is happening in the production. They can also add/create/update job orders. The agent is capable only for adding job order. The production head is in charge of updating production stages and statuses, and manage reports. The quality assurance is responsible for inspecting the final product and must ensure that it observes the quality standards.</w:t>
      </w:r>
    </w:p>
    <w:p w14:paraId="7B97F18F" w14:textId="77777777" w:rsidR="00972497" w:rsidRPr="003E4320" w:rsidRDefault="00972497" w:rsidP="00895F12">
      <w:pPr>
        <w:spacing w:line="480" w:lineRule="auto"/>
        <w:ind w:firstLine="720"/>
        <w:jc w:val="both"/>
        <w:rPr>
          <w:rFonts w:ascii="Arial" w:hAnsi="Arial" w:cs="Arial"/>
        </w:rPr>
      </w:pPr>
      <w:r w:rsidRPr="003E4320">
        <w:rPr>
          <w:rFonts w:ascii="Arial" w:hAnsi="Arial" w:cs="Arial"/>
        </w:rPr>
        <w:t xml:space="preserve">The project team was able to gather data needed through the help of previews research documents/ projects. The team also conducted client interviews and consultations to adviser and faculty-in-charge for proper guidance in the project development. Moreover, the project team constructed survey questionnaires to be answered by the target users of the project. As a result of that, the team gathered essential response that is valuable in improving the project or in conducting revisions. </w:t>
      </w:r>
    </w:p>
    <w:p w14:paraId="0F1AE38E" w14:textId="77777777" w:rsidR="00972497" w:rsidRPr="003E4320" w:rsidRDefault="00972497" w:rsidP="00895F12">
      <w:pPr>
        <w:spacing w:line="480" w:lineRule="auto"/>
        <w:ind w:firstLine="720"/>
        <w:jc w:val="both"/>
        <w:rPr>
          <w:rFonts w:ascii="Arial" w:hAnsi="Arial" w:cs="Arial"/>
        </w:rPr>
      </w:pPr>
      <w:r w:rsidRPr="003E4320">
        <w:rPr>
          <w:rFonts w:ascii="Arial" w:hAnsi="Arial" w:cs="Arial"/>
        </w:rPr>
        <w:t xml:space="preserve">Based on the overall result of the survey, the system meets the clients’ needs and give them a useful system that helps their job more productive and more organized. This will give </w:t>
      </w:r>
      <w:r w:rsidRPr="003E4320">
        <w:rPr>
          <w:rFonts w:ascii="Arial" w:hAnsi="Arial" w:cs="Arial"/>
        </w:rPr>
        <w:lastRenderedPageBreak/>
        <w:t>more focus on the innovation of the system. However, there are some things that can be improved for similar projects in the future.</w:t>
      </w:r>
    </w:p>
    <w:p w14:paraId="0162EE9A" w14:textId="4959FDA9" w:rsidR="001C0A2E" w:rsidRPr="003E4320" w:rsidRDefault="001C0A2E">
      <w:pPr>
        <w:rPr>
          <w:rFonts w:ascii="Arial" w:hAnsi="Arial" w:cs="Arial"/>
          <w:b/>
          <w:caps/>
          <w:sz w:val="28"/>
        </w:rPr>
      </w:pPr>
      <w:r w:rsidRPr="003E4320">
        <w:rPr>
          <w:rFonts w:ascii="Arial" w:hAnsi="Arial" w:cs="Arial"/>
          <w:b/>
          <w:caps/>
          <w:sz w:val="28"/>
        </w:rPr>
        <w:br w:type="page"/>
      </w:r>
    </w:p>
    <w:p w14:paraId="48A2DEA8" w14:textId="2B3C8B96" w:rsidR="006D4015" w:rsidRDefault="006D4015" w:rsidP="006D4015">
      <w:pPr>
        <w:jc w:val="center"/>
        <w:rPr>
          <w:rFonts w:ascii="Arial" w:hAnsi="Arial" w:cs="Arial"/>
          <w:b/>
          <w:caps/>
          <w:sz w:val="28"/>
        </w:rPr>
      </w:pPr>
      <w:r w:rsidRPr="003E4320">
        <w:rPr>
          <w:rFonts w:ascii="Arial" w:hAnsi="Arial" w:cs="Arial"/>
          <w:b/>
          <w:caps/>
          <w:sz w:val="28"/>
        </w:rPr>
        <w:lastRenderedPageBreak/>
        <w:t>Table of Contents</w:t>
      </w:r>
    </w:p>
    <w:p w14:paraId="4CC3C5FE" w14:textId="77777777" w:rsidR="0060637B" w:rsidRDefault="0060637B" w:rsidP="006D4015">
      <w:pPr>
        <w:jc w:val="center"/>
        <w:rPr>
          <w:rFonts w:ascii="Arial" w:hAnsi="Arial" w:cs="Arial"/>
          <w:b/>
          <w:cap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37"/>
        <w:gridCol w:w="425"/>
        <w:gridCol w:w="851"/>
        <w:gridCol w:w="5249"/>
        <w:gridCol w:w="562"/>
        <w:gridCol w:w="567"/>
        <w:gridCol w:w="562"/>
      </w:tblGrid>
      <w:tr w:rsidR="0060637B" w:rsidRPr="0060637B" w14:paraId="6C34C50B" w14:textId="77777777" w:rsidTr="00895FB7">
        <w:tc>
          <w:tcPr>
            <w:tcW w:w="846" w:type="dxa"/>
            <w:gridSpan w:val="2"/>
          </w:tcPr>
          <w:p w14:paraId="390D47A6" w14:textId="77777777" w:rsidR="0060637B" w:rsidRPr="0060637B" w:rsidRDefault="0060637B" w:rsidP="00895F12">
            <w:pPr>
              <w:spacing w:line="360" w:lineRule="auto"/>
              <w:jc w:val="center"/>
              <w:rPr>
                <w:rFonts w:ascii="Arial" w:eastAsiaTheme="majorEastAsia" w:hAnsi="Arial" w:cs="Arial"/>
                <w:b/>
                <w:caps/>
                <w:szCs w:val="20"/>
              </w:rPr>
            </w:pPr>
          </w:p>
        </w:tc>
        <w:tc>
          <w:tcPr>
            <w:tcW w:w="7087" w:type="dxa"/>
            <w:gridSpan w:val="4"/>
          </w:tcPr>
          <w:p w14:paraId="4D827C27" w14:textId="77777777" w:rsidR="0060637B" w:rsidRPr="0060637B" w:rsidRDefault="0060637B" w:rsidP="00895F12">
            <w:pPr>
              <w:spacing w:line="360" w:lineRule="auto"/>
              <w:jc w:val="center"/>
              <w:rPr>
                <w:rFonts w:ascii="Arial" w:eastAsiaTheme="majorEastAsia" w:hAnsi="Arial" w:cs="Arial"/>
                <w:b/>
                <w:caps/>
                <w:szCs w:val="20"/>
              </w:rPr>
            </w:pPr>
          </w:p>
        </w:tc>
        <w:tc>
          <w:tcPr>
            <w:tcW w:w="1129" w:type="dxa"/>
            <w:gridSpan w:val="2"/>
          </w:tcPr>
          <w:p w14:paraId="21E1BDA2" w14:textId="57109B13" w:rsidR="0060637B" w:rsidRPr="0060637B" w:rsidRDefault="0060637B" w:rsidP="00895F12">
            <w:pPr>
              <w:spacing w:line="360" w:lineRule="auto"/>
              <w:jc w:val="center"/>
              <w:rPr>
                <w:rFonts w:ascii="Arial" w:eastAsiaTheme="majorEastAsia" w:hAnsi="Arial" w:cs="Arial"/>
                <w:b/>
                <w:caps/>
                <w:szCs w:val="20"/>
              </w:rPr>
            </w:pPr>
            <w:r w:rsidRPr="0060637B">
              <w:rPr>
                <w:rFonts w:ascii="Arial" w:eastAsiaTheme="majorEastAsia" w:hAnsi="Arial" w:cs="Arial"/>
                <w:b/>
                <w:szCs w:val="20"/>
              </w:rPr>
              <w:t>Page</w:t>
            </w:r>
          </w:p>
        </w:tc>
      </w:tr>
      <w:tr w:rsidR="0060637B" w:rsidRPr="0060637B" w14:paraId="37361A98" w14:textId="77777777" w:rsidTr="00895FB7">
        <w:tc>
          <w:tcPr>
            <w:tcW w:w="7933" w:type="dxa"/>
            <w:gridSpan w:val="6"/>
          </w:tcPr>
          <w:p w14:paraId="37E3586F" w14:textId="04C55C85" w:rsidR="0060637B" w:rsidRPr="0060637B" w:rsidRDefault="0060637B" w:rsidP="00895F12">
            <w:pPr>
              <w:spacing w:line="360" w:lineRule="auto"/>
              <w:rPr>
                <w:rFonts w:ascii="Arial" w:eastAsiaTheme="majorEastAsia" w:hAnsi="Arial" w:cs="Arial"/>
                <w:b/>
                <w:szCs w:val="20"/>
              </w:rPr>
            </w:pPr>
            <w:r w:rsidRPr="0060637B">
              <w:rPr>
                <w:rFonts w:ascii="Arial" w:eastAsiaTheme="majorEastAsia" w:hAnsi="Arial" w:cs="Arial"/>
                <w:b/>
                <w:szCs w:val="20"/>
              </w:rPr>
              <w:t>Title Page</w:t>
            </w:r>
          </w:p>
        </w:tc>
        <w:tc>
          <w:tcPr>
            <w:tcW w:w="1129" w:type="dxa"/>
            <w:gridSpan w:val="2"/>
          </w:tcPr>
          <w:p w14:paraId="27C477D6" w14:textId="2980A463" w:rsidR="0060637B" w:rsidRPr="0060637B" w:rsidRDefault="001A5FFF" w:rsidP="00895F12">
            <w:pPr>
              <w:spacing w:line="360" w:lineRule="auto"/>
              <w:jc w:val="center"/>
              <w:rPr>
                <w:rFonts w:ascii="Arial" w:eastAsiaTheme="majorEastAsia" w:hAnsi="Arial" w:cs="Arial"/>
                <w:bCs/>
                <w:szCs w:val="20"/>
              </w:rPr>
            </w:pPr>
            <w:proofErr w:type="spellStart"/>
            <w:r>
              <w:rPr>
                <w:rFonts w:ascii="Arial" w:eastAsiaTheme="majorEastAsia" w:hAnsi="Arial" w:cs="Arial"/>
                <w:bCs/>
                <w:szCs w:val="20"/>
              </w:rPr>
              <w:t>i</w:t>
            </w:r>
            <w:proofErr w:type="spellEnd"/>
          </w:p>
        </w:tc>
      </w:tr>
      <w:tr w:rsidR="0060637B" w:rsidRPr="0060637B" w14:paraId="62D90D3C" w14:textId="77777777" w:rsidTr="00895FB7">
        <w:tc>
          <w:tcPr>
            <w:tcW w:w="7933" w:type="dxa"/>
            <w:gridSpan w:val="6"/>
          </w:tcPr>
          <w:p w14:paraId="56141462" w14:textId="0BF496B2" w:rsidR="0060637B" w:rsidRPr="0060637B" w:rsidRDefault="0060637B" w:rsidP="00895F12">
            <w:pPr>
              <w:spacing w:line="360" w:lineRule="auto"/>
              <w:rPr>
                <w:rFonts w:ascii="Arial" w:eastAsiaTheme="majorEastAsia" w:hAnsi="Arial" w:cs="Arial"/>
                <w:b/>
                <w:szCs w:val="20"/>
              </w:rPr>
            </w:pPr>
            <w:r w:rsidRPr="0060637B">
              <w:rPr>
                <w:rFonts w:ascii="Arial" w:eastAsiaTheme="majorEastAsia" w:hAnsi="Arial" w:cs="Arial"/>
                <w:b/>
                <w:szCs w:val="20"/>
              </w:rPr>
              <w:t xml:space="preserve">Certification </w:t>
            </w:r>
            <w:r>
              <w:rPr>
                <w:rFonts w:ascii="Arial" w:eastAsiaTheme="majorEastAsia" w:hAnsi="Arial" w:cs="Arial"/>
                <w:b/>
                <w:szCs w:val="20"/>
              </w:rPr>
              <w:t>a</w:t>
            </w:r>
            <w:r w:rsidRPr="0060637B">
              <w:rPr>
                <w:rFonts w:ascii="Arial" w:eastAsiaTheme="majorEastAsia" w:hAnsi="Arial" w:cs="Arial"/>
                <w:b/>
                <w:szCs w:val="20"/>
              </w:rPr>
              <w:t>nd Approval Sheet</w:t>
            </w:r>
          </w:p>
        </w:tc>
        <w:tc>
          <w:tcPr>
            <w:tcW w:w="1129" w:type="dxa"/>
            <w:gridSpan w:val="2"/>
          </w:tcPr>
          <w:p w14:paraId="5B5EE737" w14:textId="2D7AF745" w:rsidR="0060637B" w:rsidRPr="0060637B" w:rsidRDefault="001A5FFF" w:rsidP="00895F12">
            <w:pPr>
              <w:spacing w:line="360" w:lineRule="auto"/>
              <w:jc w:val="center"/>
              <w:rPr>
                <w:rFonts w:ascii="Arial" w:eastAsiaTheme="majorEastAsia" w:hAnsi="Arial" w:cs="Arial"/>
                <w:bCs/>
                <w:szCs w:val="20"/>
              </w:rPr>
            </w:pPr>
            <w:r>
              <w:rPr>
                <w:rFonts w:ascii="Arial" w:eastAsiaTheme="majorEastAsia" w:hAnsi="Arial" w:cs="Arial"/>
                <w:bCs/>
                <w:szCs w:val="20"/>
              </w:rPr>
              <w:t>ii</w:t>
            </w:r>
          </w:p>
        </w:tc>
      </w:tr>
      <w:tr w:rsidR="0053411E" w:rsidRPr="0060637B" w14:paraId="25B306A6" w14:textId="77777777" w:rsidTr="00895FB7">
        <w:tc>
          <w:tcPr>
            <w:tcW w:w="7933" w:type="dxa"/>
            <w:gridSpan w:val="6"/>
          </w:tcPr>
          <w:p w14:paraId="20B0B149" w14:textId="5D451589" w:rsidR="0053411E" w:rsidRPr="0060637B" w:rsidRDefault="0053411E" w:rsidP="00895F12">
            <w:pPr>
              <w:spacing w:line="360" w:lineRule="auto"/>
              <w:rPr>
                <w:rFonts w:ascii="Arial" w:eastAsiaTheme="majorEastAsia" w:hAnsi="Arial" w:cs="Arial"/>
                <w:b/>
                <w:szCs w:val="20"/>
              </w:rPr>
            </w:pPr>
            <w:r>
              <w:rPr>
                <w:rFonts w:ascii="Arial" w:eastAsiaTheme="majorEastAsia" w:hAnsi="Arial" w:cs="Arial"/>
                <w:b/>
                <w:szCs w:val="20"/>
              </w:rPr>
              <w:t>Acknowledgments</w:t>
            </w:r>
          </w:p>
        </w:tc>
        <w:tc>
          <w:tcPr>
            <w:tcW w:w="1129" w:type="dxa"/>
            <w:gridSpan w:val="2"/>
          </w:tcPr>
          <w:p w14:paraId="358E0DC5" w14:textId="2CE49C8C" w:rsidR="0053411E" w:rsidRDefault="0053411E" w:rsidP="00895F12">
            <w:pPr>
              <w:spacing w:line="360" w:lineRule="auto"/>
              <w:jc w:val="center"/>
              <w:rPr>
                <w:rFonts w:ascii="Arial" w:eastAsiaTheme="majorEastAsia" w:hAnsi="Arial" w:cs="Arial"/>
                <w:bCs/>
                <w:szCs w:val="20"/>
              </w:rPr>
            </w:pPr>
            <w:r>
              <w:rPr>
                <w:rFonts w:ascii="Arial" w:eastAsiaTheme="majorEastAsia" w:hAnsi="Arial" w:cs="Arial"/>
                <w:bCs/>
                <w:szCs w:val="20"/>
              </w:rPr>
              <w:t>iii</w:t>
            </w:r>
          </w:p>
        </w:tc>
      </w:tr>
      <w:tr w:rsidR="0060637B" w:rsidRPr="0060637B" w14:paraId="593EEDC7" w14:textId="77777777" w:rsidTr="00895FB7">
        <w:tc>
          <w:tcPr>
            <w:tcW w:w="7933" w:type="dxa"/>
            <w:gridSpan w:val="6"/>
          </w:tcPr>
          <w:p w14:paraId="5EAB7B3A" w14:textId="2F0EEC45" w:rsidR="0060637B" w:rsidRPr="0060637B" w:rsidRDefault="0060637B" w:rsidP="00895F12">
            <w:pPr>
              <w:spacing w:line="360" w:lineRule="auto"/>
              <w:rPr>
                <w:rFonts w:ascii="Arial" w:eastAsiaTheme="majorEastAsia" w:hAnsi="Arial" w:cs="Arial"/>
                <w:b/>
                <w:szCs w:val="20"/>
              </w:rPr>
            </w:pPr>
            <w:r w:rsidRPr="0060637B">
              <w:rPr>
                <w:rFonts w:ascii="Arial" w:eastAsiaTheme="majorEastAsia" w:hAnsi="Arial" w:cs="Arial"/>
                <w:b/>
                <w:szCs w:val="20"/>
              </w:rPr>
              <w:t xml:space="preserve">Certification </w:t>
            </w:r>
            <w:r>
              <w:rPr>
                <w:rFonts w:ascii="Arial" w:eastAsiaTheme="majorEastAsia" w:hAnsi="Arial" w:cs="Arial"/>
                <w:b/>
                <w:szCs w:val="20"/>
              </w:rPr>
              <w:t>o</w:t>
            </w:r>
            <w:r w:rsidRPr="0060637B">
              <w:rPr>
                <w:rFonts w:ascii="Arial" w:eastAsiaTheme="majorEastAsia" w:hAnsi="Arial" w:cs="Arial"/>
                <w:b/>
                <w:szCs w:val="20"/>
              </w:rPr>
              <w:t>f Originality</w:t>
            </w:r>
          </w:p>
        </w:tc>
        <w:tc>
          <w:tcPr>
            <w:tcW w:w="1129" w:type="dxa"/>
            <w:gridSpan w:val="2"/>
          </w:tcPr>
          <w:p w14:paraId="73A34299" w14:textId="660AE99D" w:rsidR="0060637B" w:rsidRPr="0060637B" w:rsidRDefault="001A5FFF" w:rsidP="00895F12">
            <w:pPr>
              <w:spacing w:line="360" w:lineRule="auto"/>
              <w:jc w:val="center"/>
              <w:rPr>
                <w:rFonts w:ascii="Arial" w:eastAsiaTheme="majorEastAsia" w:hAnsi="Arial" w:cs="Arial"/>
                <w:bCs/>
                <w:szCs w:val="20"/>
              </w:rPr>
            </w:pPr>
            <w:r>
              <w:rPr>
                <w:rFonts w:ascii="Arial" w:eastAsiaTheme="majorEastAsia" w:hAnsi="Arial" w:cs="Arial"/>
                <w:bCs/>
                <w:szCs w:val="20"/>
              </w:rPr>
              <w:t>i</w:t>
            </w:r>
            <w:r w:rsidR="0053411E">
              <w:rPr>
                <w:rFonts w:ascii="Arial" w:eastAsiaTheme="majorEastAsia" w:hAnsi="Arial" w:cs="Arial"/>
                <w:bCs/>
                <w:szCs w:val="20"/>
              </w:rPr>
              <w:t>v</w:t>
            </w:r>
          </w:p>
        </w:tc>
      </w:tr>
      <w:tr w:rsidR="0060637B" w:rsidRPr="0060637B" w14:paraId="371FC719" w14:textId="77777777" w:rsidTr="00895FB7">
        <w:tc>
          <w:tcPr>
            <w:tcW w:w="7933" w:type="dxa"/>
            <w:gridSpan w:val="6"/>
          </w:tcPr>
          <w:p w14:paraId="21DA31D0" w14:textId="5AFCB223" w:rsidR="0060637B" w:rsidRP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Abstract</w:t>
            </w:r>
          </w:p>
        </w:tc>
        <w:tc>
          <w:tcPr>
            <w:tcW w:w="1129" w:type="dxa"/>
            <w:gridSpan w:val="2"/>
          </w:tcPr>
          <w:p w14:paraId="4AB5AFA2" w14:textId="593C3FCD" w:rsidR="0060637B" w:rsidRPr="0060637B" w:rsidRDefault="0053411E" w:rsidP="00895F12">
            <w:pPr>
              <w:spacing w:line="360" w:lineRule="auto"/>
              <w:jc w:val="center"/>
              <w:rPr>
                <w:rFonts w:ascii="Arial" w:eastAsiaTheme="majorEastAsia" w:hAnsi="Arial" w:cs="Arial"/>
                <w:bCs/>
                <w:szCs w:val="20"/>
              </w:rPr>
            </w:pPr>
            <w:r>
              <w:rPr>
                <w:rFonts w:ascii="Arial" w:eastAsiaTheme="majorEastAsia" w:hAnsi="Arial" w:cs="Arial"/>
                <w:bCs/>
                <w:szCs w:val="20"/>
              </w:rPr>
              <w:t>v</w:t>
            </w:r>
          </w:p>
        </w:tc>
      </w:tr>
      <w:tr w:rsidR="0060637B" w:rsidRPr="0060637B" w14:paraId="1EEF6065" w14:textId="77777777" w:rsidTr="00895FB7">
        <w:tc>
          <w:tcPr>
            <w:tcW w:w="7933" w:type="dxa"/>
            <w:gridSpan w:val="6"/>
          </w:tcPr>
          <w:p w14:paraId="78929657" w14:textId="24EB7665" w:rsid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Executive Summary</w:t>
            </w:r>
          </w:p>
        </w:tc>
        <w:tc>
          <w:tcPr>
            <w:tcW w:w="1129" w:type="dxa"/>
            <w:gridSpan w:val="2"/>
          </w:tcPr>
          <w:p w14:paraId="2A9E88B5"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5CD1D480" w14:textId="77777777" w:rsidTr="00895FB7">
        <w:tc>
          <w:tcPr>
            <w:tcW w:w="7933" w:type="dxa"/>
            <w:gridSpan w:val="6"/>
          </w:tcPr>
          <w:p w14:paraId="709A49D2" w14:textId="6666229A" w:rsid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Table of Contents</w:t>
            </w:r>
          </w:p>
        </w:tc>
        <w:tc>
          <w:tcPr>
            <w:tcW w:w="1129" w:type="dxa"/>
            <w:gridSpan w:val="2"/>
          </w:tcPr>
          <w:p w14:paraId="6A0F0222"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66D23803" w14:textId="77777777" w:rsidTr="00895FB7">
        <w:tc>
          <w:tcPr>
            <w:tcW w:w="7933" w:type="dxa"/>
            <w:gridSpan w:val="6"/>
          </w:tcPr>
          <w:p w14:paraId="7D0CEE21" w14:textId="65F9B655" w:rsid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List of Tables</w:t>
            </w:r>
          </w:p>
        </w:tc>
        <w:tc>
          <w:tcPr>
            <w:tcW w:w="1129" w:type="dxa"/>
            <w:gridSpan w:val="2"/>
          </w:tcPr>
          <w:p w14:paraId="74186471"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2EC07B43" w14:textId="77777777" w:rsidTr="00895FB7">
        <w:tc>
          <w:tcPr>
            <w:tcW w:w="7933" w:type="dxa"/>
            <w:gridSpan w:val="6"/>
          </w:tcPr>
          <w:p w14:paraId="4B62E90D" w14:textId="1367B62B" w:rsid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List of Figures</w:t>
            </w:r>
          </w:p>
        </w:tc>
        <w:tc>
          <w:tcPr>
            <w:tcW w:w="1129" w:type="dxa"/>
            <w:gridSpan w:val="2"/>
          </w:tcPr>
          <w:p w14:paraId="2C936CC5"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01C9D090" w14:textId="77777777" w:rsidTr="00895FB7">
        <w:tc>
          <w:tcPr>
            <w:tcW w:w="7933" w:type="dxa"/>
            <w:gridSpan w:val="6"/>
          </w:tcPr>
          <w:p w14:paraId="2AD18211" w14:textId="10B63E05" w:rsidR="0060637B" w:rsidRPr="0060637B" w:rsidRDefault="0060637B" w:rsidP="00895F12">
            <w:pPr>
              <w:spacing w:line="360" w:lineRule="auto"/>
              <w:rPr>
                <w:rFonts w:ascii="Arial" w:eastAsiaTheme="majorEastAsia" w:hAnsi="Arial" w:cs="Arial"/>
                <w:b/>
                <w:caps/>
                <w:szCs w:val="20"/>
              </w:rPr>
            </w:pPr>
            <w:r w:rsidRPr="0060637B">
              <w:rPr>
                <w:rFonts w:ascii="Arial" w:eastAsiaTheme="majorEastAsia" w:hAnsi="Arial" w:cs="Arial"/>
                <w:b/>
                <w:caps/>
                <w:szCs w:val="20"/>
              </w:rPr>
              <w:t>CHAPTER 1 – INTRODUCTION</w:t>
            </w:r>
          </w:p>
        </w:tc>
        <w:tc>
          <w:tcPr>
            <w:tcW w:w="1129" w:type="dxa"/>
            <w:gridSpan w:val="2"/>
          </w:tcPr>
          <w:p w14:paraId="42779CDE"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3B5259B7" w14:textId="77777777" w:rsidTr="00895FB7">
        <w:tc>
          <w:tcPr>
            <w:tcW w:w="846" w:type="dxa"/>
            <w:gridSpan w:val="2"/>
          </w:tcPr>
          <w:p w14:paraId="290186F0" w14:textId="54EE65FE" w:rsidR="0060637B" w:rsidRPr="0060637B" w:rsidRDefault="0060637B" w:rsidP="00895F12">
            <w:pPr>
              <w:spacing w:line="360" w:lineRule="auto"/>
              <w:jc w:val="center"/>
              <w:rPr>
                <w:rFonts w:ascii="Arial" w:eastAsiaTheme="majorEastAsia" w:hAnsi="Arial" w:cs="Arial"/>
                <w:b/>
                <w:szCs w:val="20"/>
              </w:rPr>
            </w:pPr>
            <w:r w:rsidRPr="0060637B">
              <w:rPr>
                <w:rFonts w:ascii="Arial" w:eastAsiaTheme="majorEastAsia" w:hAnsi="Arial" w:cs="Arial"/>
                <w:b/>
                <w:szCs w:val="20"/>
              </w:rPr>
              <w:t>1.1</w:t>
            </w:r>
          </w:p>
        </w:tc>
        <w:tc>
          <w:tcPr>
            <w:tcW w:w="7087" w:type="dxa"/>
            <w:gridSpan w:val="4"/>
          </w:tcPr>
          <w:p w14:paraId="3AA25E95" w14:textId="110E1D9C" w:rsidR="0060637B" w:rsidRPr="0060637B" w:rsidRDefault="0060637B" w:rsidP="00895F12">
            <w:pPr>
              <w:spacing w:line="360" w:lineRule="auto"/>
              <w:rPr>
                <w:rFonts w:ascii="Arial" w:eastAsiaTheme="majorEastAsia" w:hAnsi="Arial" w:cs="Arial"/>
                <w:b/>
                <w:szCs w:val="20"/>
              </w:rPr>
            </w:pPr>
            <w:r w:rsidRPr="0060637B">
              <w:rPr>
                <w:rFonts w:ascii="Arial" w:eastAsiaTheme="majorEastAsia" w:hAnsi="Arial" w:cs="Arial"/>
                <w:b/>
                <w:szCs w:val="20"/>
              </w:rPr>
              <w:t>Project Context</w:t>
            </w:r>
          </w:p>
        </w:tc>
        <w:tc>
          <w:tcPr>
            <w:tcW w:w="1129" w:type="dxa"/>
            <w:gridSpan w:val="2"/>
          </w:tcPr>
          <w:p w14:paraId="02135938" w14:textId="543C55FD" w:rsidR="0060637B" w:rsidRPr="0060637B" w:rsidRDefault="00E306CB" w:rsidP="00895F12">
            <w:pPr>
              <w:spacing w:line="360" w:lineRule="auto"/>
              <w:jc w:val="center"/>
              <w:rPr>
                <w:rFonts w:ascii="Arial" w:eastAsiaTheme="majorEastAsia" w:hAnsi="Arial" w:cs="Arial"/>
                <w:bCs/>
                <w:szCs w:val="20"/>
              </w:rPr>
            </w:pPr>
            <w:r>
              <w:rPr>
                <w:rFonts w:ascii="Arial" w:eastAsiaTheme="majorEastAsia" w:hAnsi="Arial" w:cs="Arial"/>
                <w:bCs/>
                <w:szCs w:val="20"/>
              </w:rPr>
              <w:t>1</w:t>
            </w:r>
          </w:p>
        </w:tc>
      </w:tr>
      <w:tr w:rsidR="0060637B" w:rsidRPr="0060637B" w14:paraId="1B981670" w14:textId="77777777" w:rsidTr="00895FB7">
        <w:tc>
          <w:tcPr>
            <w:tcW w:w="846" w:type="dxa"/>
            <w:gridSpan w:val="2"/>
          </w:tcPr>
          <w:p w14:paraId="4245097F" w14:textId="07EAB15A" w:rsidR="0060637B" w:rsidRPr="0060637B" w:rsidRDefault="0060637B" w:rsidP="00895F12">
            <w:pPr>
              <w:spacing w:line="360" w:lineRule="auto"/>
              <w:jc w:val="center"/>
              <w:rPr>
                <w:rFonts w:ascii="Arial" w:eastAsiaTheme="majorEastAsia" w:hAnsi="Arial" w:cs="Arial"/>
                <w:b/>
                <w:szCs w:val="20"/>
              </w:rPr>
            </w:pPr>
            <w:r w:rsidRPr="0060637B">
              <w:rPr>
                <w:rFonts w:ascii="Arial" w:eastAsiaTheme="majorEastAsia" w:hAnsi="Arial" w:cs="Arial"/>
                <w:b/>
                <w:szCs w:val="20"/>
              </w:rPr>
              <w:t>1.2</w:t>
            </w:r>
          </w:p>
        </w:tc>
        <w:tc>
          <w:tcPr>
            <w:tcW w:w="7087" w:type="dxa"/>
            <w:gridSpan w:val="4"/>
          </w:tcPr>
          <w:p w14:paraId="6D8A1DFB" w14:textId="20719C2A" w:rsidR="0060637B" w:rsidRPr="0060637B" w:rsidRDefault="0060637B" w:rsidP="00895F12">
            <w:pPr>
              <w:spacing w:line="360" w:lineRule="auto"/>
              <w:rPr>
                <w:rFonts w:ascii="Arial" w:eastAsiaTheme="majorEastAsia" w:hAnsi="Arial" w:cs="Arial"/>
                <w:b/>
                <w:szCs w:val="20"/>
              </w:rPr>
            </w:pPr>
            <w:r w:rsidRPr="0060637B">
              <w:rPr>
                <w:rFonts w:ascii="Arial" w:eastAsiaTheme="majorEastAsia" w:hAnsi="Arial" w:cs="Arial"/>
                <w:b/>
                <w:szCs w:val="20"/>
              </w:rPr>
              <w:t>Technical Background</w:t>
            </w:r>
          </w:p>
        </w:tc>
        <w:tc>
          <w:tcPr>
            <w:tcW w:w="1129" w:type="dxa"/>
            <w:gridSpan w:val="2"/>
          </w:tcPr>
          <w:p w14:paraId="66AD2602" w14:textId="29BB9BB0" w:rsidR="0060637B" w:rsidRPr="0060637B" w:rsidRDefault="00E306CB" w:rsidP="00895F12">
            <w:pPr>
              <w:spacing w:line="360" w:lineRule="auto"/>
              <w:jc w:val="center"/>
              <w:rPr>
                <w:rFonts w:ascii="Arial" w:eastAsiaTheme="majorEastAsia" w:hAnsi="Arial" w:cs="Arial"/>
                <w:bCs/>
                <w:szCs w:val="20"/>
              </w:rPr>
            </w:pPr>
            <w:r>
              <w:rPr>
                <w:rFonts w:ascii="Arial" w:eastAsiaTheme="majorEastAsia" w:hAnsi="Arial" w:cs="Arial"/>
                <w:bCs/>
                <w:szCs w:val="20"/>
              </w:rPr>
              <w:t>3</w:t>
            </w:r>
          </w:p>
        </w:tc>
      </w:tr>
      <w:tr w:rsidR="0060637B" w:rsidRPr="0060637B" w14:paraId="5DD3103D" w14:textId="77777777" w:rsidTr="00895FB7">
        <w:tc>
          <w:tcPr>
            <w:tcW w:w="1271" w:type="dxa"/>
            <w:gridSpan w:val="3"/>
          </w:tcPr>
          <w:p w14:paraId="6E26336C" w14:textId="24C303FD" w:rsidR="0060637B" w:rsidRPr="0060637B" w:rsidRDefault="0060637B" w:rsidP="00895F12">
            <w:pPr>
              <w:spacing w:line="360" w:lineRule="auto"/>
              <w:jc w:val="right"/>
              <w:rPr>
                <w:rFonts w:ascii="Arial" w:eastAsiaTheme="majorEastAsia" w:hAnsi="Arial" w:cs="Arial"/>
                <w:bCs/>
                <w:szCs w:val="20"/>
              </w:rPr>
            </w:pPr>
            <w:r w:rsidRPr="0060637B">
              <w:rPr>
                <w:rFonts w:ascii="Arial" w:eastAsiaTheme="majorEastAsia" w:hAnsi="Arial" w:cs="Arial"/>
                <w:bCs/>
                <w:szCs w:val="20"/>
              </w:rPr>
              <w:t>1.2.1</w:t>
            </w:r>
          </w:p>
        </w:tc>
        <w:tc>
          <w:tcPr>
            <w:tcW w:w="6662" w:type="dxa"/>
            <w:gridSpan w:val="3"/>
          </w:tcPr>
          <w:p w14:paraId="4A8FAD25" w14:textId="2BC6C242" w:rsidR="0060637B" w:rsidRPr="0060637B" w:rsidRDefault="0060637B" w:rsidP="00895F12">
            <w:pPr>
              <w:spacing w:line="360" w:lineRule="auto"/>
              <w:rPr>
                <w:rFonts w:ascii="Arial" w:eastAsiaTheme="majorEastAsia" w:hAnsi="Arial" w:cs="Arial"/>
                <w:bCs/>
                <w:szCs w:val="20"/>
              </w:rPr>
            </w:pPr>
            <w:r w:rsidRPr="0060637B">
              <w:rPr>
                <w:rFonts w:ascii="Arial" w:eastAsiaTheme="majorEastAsia" w:hAnsi="Arial" w:cs="Arial"/>
                <w:bCs/>
                <w:szCs w:val="20"/>
              </w:rPr>
              <w:t>Equipment/Hardware</w:t>
            </w:r>
          </w:p>
        </w:tc>
        <w:tc>
          <w:tcPr>
            <w:tcW w:w="1129" w:type="dxa"/>
            <w:gridSpan w:val="2"/>
          </w:tcPr>
          <w:p w14:paraId="04F24879"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6766B3EB" w14:textId="77777777" w:rsidTr="00895FB7">
        <w:tc>
          <w:tcPr>
            <w:tcW w:w="1271" w:type="dxa"/>
            <w:gridSpan w:val="3"/>
          </w:tcPr>
          <w:p w14:paraId="0E0E4723" w14:textId="677E236B" w:rsidR="0060637B" w:rsidRPr="0060637B" w:rsidRDefault="0060637B" w:rsidP="00895F12">
            <w:pPr>
              <w:spacing w:line="360" w:lineRule="auto"/>
              <w:jc w:val="right"/>
              <w:rPr>
                <w:rFonts w:ascii="Arial" w:eastAsiaTheme="majorEastAsia" w:hAnsi="Arial" w:cs="Arial"/>
                <w:bCs/>
                <w:szCs w:val="20"/>
              </w:rPr>
            </w:pPr>
            <w:r w:rsidRPr="0060637B">
              <w:rPr>
                <w:rFonts w:ascii="Arial" w:eastAsiaTheme="majorEastAsia" w:hAnsi="Arial" w:cs="Arial"/>
                <w:bCs/>
                <w:szCs w:val="20"/>
              </w:rPr>
              <w:t>1.2.2</w:t>
            </w:r>
          </w:p>
        </w:tc>
        <w:tc>
          <w:tcPr>
            <w:tcW w:w="6662" w:type="dxa"/>
            <w:gridSpan w:val="3"/>
          </w:tcPr>
          <w:p w14:paraId="54CBB493" w14:textId="3D67F5A1" w:rsidR="0060637B" w:rsidRPr="0060637B" w:rsidRDefault="0060637B" w:rsidP="00895F12">
            <w:pPr>
              <w:spacing w:line="360" w:lineRule="auto"/>
              <w:rPr>
                <w:rFonts w:ascii="Arial" w:eastAsiaTheme="majorEastAsia" w:hAnsi="Arial" w:cs="Arial"/>
                <w:bCs/>
                <w:szCs w:val="20"/>
              </w:rPr>
            </w:pPr>
            <w:r w:rsidRPr="0060637B">
              <w:rPr>
                <w:rFonts w:ascii="Arial" w:eastAsiaTheme="majorEastAsia" w:hAnsi="Arial" w:cs="Arial"/>
                <w:bCs/>
                <w:szCs w:val="20"/>
              </w:rPr>
              <w:t>Software</w:t>
            </w:r>
          </w:p>
        </w:tc>
        <w:tc>
          <w:tcPr>
            <w:tcW w:w="1129" w:type="dxa"/>
            <w:gridSpan w:val="2"/>
          </w:tcPr>
          <w:p w14:paraId="25DB4159"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3DEDBD5B" w14:textId="77777777" w:rsidTr="00895FB7">
        <w:tc>
          <w:tcPr>
            <w:tcW w:w="1271" w:type="dxa"/>
            <w:gridSpan w:val="3"/>
          </w:tcPr>
          <w:p w14:paraId="3F38A70B" w14:textId="526BF4E2" w:rsidR="0060637B" w:rsidRP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1.2.3</w:t>
            </w:r>
          </w:p>
        </w:tc>
        <w:tc>
          <w:tcPr>
            <w:tcW w:w="6662" w:type="dxa"/>
            <w:gridSpan w:val="3"/>
          </w:tcPr>
          <w:p w14:paraId="7B6D2523" w14:textId="0E325D9C" w:rsidR="0060637B" w:rsidRP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Peopleware/Manpower</w:t>
            </w:r>
          </w:p>
        </w:tc>
        <w:tc>
          <w:tcPr>
            <w:tcW w:w="1129" w:type="dxa"/>
            <w:gridSpan w:val="2"/>
          </w:tcPr>
          <w:p w14:paraId="2536AF3F"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2FABB827" w14:textId="77777777" w:rsidTr="00895FB7">
        <w:tc>
          <w:tcPr>
            <w:tcW w:w="1271" w:type="dxa"/>
            <w:gridSpan w:val="3"/>
          </w:tcPr>
          <w:p w14:paraId="2F7C61C9" w14:textId="4E19E0C2" w:rsid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1.2.4</w:t>
            </w:r>
          </w:p>
        </w:tc>
        <w:tc>
          <w:tcPr>
            <w:tcW w:w="6662" w:type="dxa"/>
            <w:gridSpan w:val="3"/>
          </w:tcPr>
          <w:p w14:paraId="51C030B0" w14:textId="3355C8B0" w:rsid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Network Infrastructure/Architecture</w:t>
            </w:r>
          </w:p>
        </w:tc>
        <w:tc>
          <w:tcPr>
            <w:tcW w:w="1129" w:type="dxa"/>
            <w:gridSpan w:val="2"/>
          </w:tcPr>
          <w:p w14:paraId="5518B384"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4979E5C7" w14:textId="77777777" w:rsidTr="00895FB7">
        <w:tc>
          <w:tcPr>
            <w:tcW w:w="1271" w:type="dxa"/>
            <w:gridSpan w:val="3"/>
          </w:tcPr>
          <w:p w14:paraId="3264B922" w14:textId="251F20D9" w:rsid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1.2.5</w:t>
            </w:r>
          </w:p>
        </w:tc>
        <w:tc>
          <w:tcPr>
            <w:tcW w:w="6662" w:type="dxa"/>
            <w:gridSpan w:val="3"/>
          </w:tcPr>
          <w:p w14:paraId="5D1F1D4C" w14:textId="4602A231" w:rsid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Storage, Backup and Recovery Procedure</w:t>
            </w:r>
          </w:p>
        </w:tc>
        <w:tc>
          <w:tcPr>
            <w:tcW w:w="1129" w:type="dxa"/>
            <w:gridSpan w:val="2"/>
          </w:tcPr>
          <w:p w14:paraId="0DB3E58C"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2493A5D8" w14:textId="77777777" w:rsidTr="00895FB7">
        <w:tc>
          <w:tcPr>
            <w:tcW w:w="1271" w:type="dxa"/>
            <w:gridSpan w:val="3"/>
          </w:tcPr>
          <w:p w14:paraId="6755634A" w14:textId="1EE16DBF" w:rsid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1.2.6</w:t>
            </w:r>
          </w:p>
        </w:tc>
        <w:tc>
          <w:tcPr>
            <w:tcW w:w="6662" w:type="dxa"/>
            <w:gridSpan w:val="3"/>
          </w:tcPr>
          <w:p w14:paraId="51CEFC7A" w14:textId="4867A914" w:rsid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Security Procedures</w:t>
            </w:r>
          </w:p>
        </w:tc>
        <w:tc>
          <w:tcPr>
            <w:tcW w:w="1129" w:type="dxa"/>
            <w:gridSpan w:val="2"/>
          </w:tcPr>
          <w:p w14:paraId="0CB8B20F"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19142F66" w14:textId="77777777" w:rsidTr="00895FB7">
        <w:tc>
          <w:tcPr>
            <w:tcW w:w="1271" w:type="dxa"/>
            <w:gridSpan w:val="3"/>
          </w:tcPr>
          <w:p w14:paraId="45CAD8AC" w14:textId="74FB74E7" w:rsid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1.2.7</w:t>
            </w:r>
          </w:p>
        </w:tc>
        <w:tc>
          <w:tcPr>
            <w:tcW w:w="6662" w:type="dxa"/>
            <w:gridSpan w:val="3"/>
          </w:tcPr>
          <w:p w14:paraId="11E70FDC" w14:textId="50C85284" w:rsid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Policies and Procedures</w:t>
            </w:r>
          </w:p>
        </w:tc>
        <w:tc>
          <w:tcPr>
            <w:tcW w:w="1129" w:type="dxa"/>
            <w:gridSpan w:val="2"/>
          </w:tcPr>
          <w:p w14:paraId="68582870"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6DF9C38A" w14:textId="77777777" w:rsidTr="00895FB7">
        <w:tc>
          <w:tcPr>
            <w:tcW w:w="846" w:type="dxa"/>
            <w:gridSpan w:val="2"/>
          </w:tcPr>
          <w:p w14:paraId="1B430965" w14:textId="6229CB2F" w:rsidR="0060637B" w:rsidRPr="0060637B" w:rsidRDefault="0060637B" w:rsidP="00895F12">
            <w:pPr>
              <w:spacing w:line="360" w:lineRule="auto"/>
              <w:jc w:val="center"/>
              <w:rPr>
                <w:rFonts w:ascii="Arial" w:eastAsiaTheme="majorEastAsia" w:hAnsi="Arial" w:cs="Arial"/>
                <w:b/>
                <w:szCs w:val="20"/>
              </w:rPr>
            </w:pPr>
            <w:r w:rsidRPr="0060637B">
              <w:rPr>
                <w:rFonts w:ascii="Arial" w:eastAsiaTheme="majorEastAsia" w:hAnsi="Arial" w:cs="Arial"/>
                <w:b/>
                <w:szCs w:val="20"/>
              </w:rPr>
              <w:t>1.</w:t>
            </w:r>
            <w:r>
              <w:rPr>
                <w:rFonts w:ascii="Arial" w:eastAsiaTheme="majorEastAsia" w:hAnsi="Arial" w:cs="Arial"/>
                <w:b/>
                <w:szCs w:val="20"/>
              </w:rPr>
              <w:t>3</w:t>
            </w:r>
          </w:p>
        </w:tc>
        <w:tc>
          <w:tcPr>
            <w:tcW w:w="7087" w:type="dxa"/>
            <w:gridSpan w:val="4"/>
          </w:tcPr>
          <w:p w14:paraId="75CC1BEA" w14:textId="22FCCDF3" w:rsidR="0060637B" w:rsidRP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Problem Analysis</w:t>
            </w:r>
          </w:p>
        </w:tc>
        <w:tc>
          <w:tcPr>
            <w:tcW w:w="1129" w:type="dxa"/>
            <w:gridSpan w:val="2"/>
          </w:tcPr>
          <w:p w14:paraId="3257D100"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0F87F4C6" w14:textId="77777777" w:rsidTr="00895FB7">
        <w:tc>
          <w:tcPr>
            <w:tcW w:w="1271" w:type="dxa"/>
            <w:gridSpan w:val="3"/>
          </w:tcPr>
          <w:p w14:paraId="21CF7D78" w14:textId="448121A7" w:rsidR="0060637B" w:rsidRP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1.3.1</w:t>
            </w:r>
          </w:p>
        </w:tc>
        <w:tc>
          <w:tcPr>
            <w:tcW w:w="6662" w:type="dxa"/>
            <w:gridSpan w:val="3"/>
          </w:tcPr>
          <w:p w14:paraId="300D33A5" w14:textId="1E3D303E" w:rsidR="0060637B" w:rsidRP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Fishbone Diagram</w:t>
            </w:r>
          </w:p>
        </w:tc>
        <w:tc>
          <w:tcPr>
            <w:tcW w:w="1129" w:type="dxa"/>
            <w:gridSpan w:val="2"/>
          </w:tcPr>
          <w:p w14:paraId="05830C9F"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7B6A5B51" w14:textId="77777777" w:rsidTr="00895FB7">
        <w:tc>
          <w:tcPr>
            <w:tcW w:w="1271" w:type="dxa"/>
            <w:gridSpan w:val="3"/>
          </w:tcPr>
          <w:p w14:paraId="18F636E5" w14:textId="202D74B5" w:rsid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1.3.2</w:t>
            </w:r>
          </w:p>
        </w:tc>
        <w:tc>
          <w:tcPr>
            <w:tcW w:w="6662" w:type="dxa"/>
            <w:gridSpan w:val="3"/>
          </w:tcPr>
          <w:p w14:paraId="38A4BD44" w14:textId="27DD52B1" w:rsid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Problem and Solution Statement</w:t>
            </w:r>
          </w:p>
        </w:tc>
        <w:tc>
          <w:tcPr>
            <w:tcW w:w="1129" w:type="dxa"/>
            <w:gridSpan w:val="2"/>
          </w:tcPr>
          <w:p w14:paraId="22FDBDE2"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4AE06307" w14:textId="77777777" w:rsidTr="00895FB7">
        <w:tc>
          <w:tcPr>
            <w:tcW w:w="1271" w:type="dxa"/>
            <w:gridSpan w:val="3"/>
          </w:tcPr>
          <w:p w14:paraId="390A1BE8" w14:textId="7A210BC7" w:rsidR="0060637B" w:rsidRDefault="0060637B" w:rsidP="00895F12">
            <w:pPr>
              <w:spacing w:line="360" w:lineRule="auto"/>
              <w:jc w:val="right"/>
              <w:rPr>
                <w:rFonts w:ascii="Arial" w:eastAsiaTheme="majorEastAsia" w:hAnsi="Arial" w:cs="Arial"/>
                <w:bCs/>
                <w:szCs w:val="20"/>
              </w:rPr>
            </w:pPr>
            <w:r>
              <w:rPr>
                <w:rFonts w:ascii="Arial" w:eastAsiaTheme="majorEastAsia" w:hAnsi="Arial" w:cs="Arial"/>
                <w:bCs/>
                <w:szCs w:val="20"/>
              </w:rPr>
              <w:t>1.3.3</w:t>
            </w:r>
          </w:p>
        </w:tc>
        <w:tc>
          <w:tcPr>
            <w:tcW w:w="6662" w:type="dxa"/>
            <w:gridSpan w:val="3"/>
          </w:tcPr>
          <w:p w14:paraId="53DD6E9E" w14:textId="509C2AEA" w:rsidR="0060637B" w:rsidRDefault="0060637B" w:rsidP="00895F12">
            <w:pPr>
              <w:spacing w:line="360" w:lineRule="auto"/>
              <w:rPr>
                <w:rFonts w:ascii="Arial" w:eastAsiaTheme="majorEastAsia" w:hAnsi="Arial" w:cs="Arial"/>
                <w:bCs/>
                <w:szCs w:val="20"/>
              </w:rPr>
            </w:pPr>
            <w:r>
              <w:rPr>
                <w:rFonts w:ascii="Arial" w:eastAsiaTheme="majorEastAsia" w:hAnsi="Arial" w:cs="Arial"/>
                <w:bCs/>
                <w:szCs w:val="20"/>
              </w:rPr>
              <w:t>Problem-Requirements Matrix</w:t>
            </w:r>
          </w:p>
        </w:tc>
        <w:tc>
          <w:tcPr>
            <w:tcW w:w="1129" w:type="dxa"/>
            <w:gridSpan w:val="2"/>
          </w:tcPr>
          <w:p w14:paraId="70E98D58"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43BC7DED" w14:textId="77777777" w:rsidTr="00895FB7">
        <w:tc>
          <w:tcPr>
            <w:tcW w:w="846" w:type="dxa"/>
            <w:gridSpan w:val="2"/>
          </w:tcPr>
          <w:p w14:paraId="546C885F" w14:textId="35E70712" w:rsidR="0060637B" w:rsidRPr="0060637B" w:rsidRDefault="0060637B" w:rsidP="00895F12">
            <w:pPr>
              <w:spacing w:line="360" w:lineRule="auto"/>
              <w:jc w:val="center"/>
              <w:rPr>
                <w:rFonts w:ascii="Arial" w:eastAsiaTheme="majorEastAsia" w:hAnsi="Arial" w:cs="Arial"/>
                <w:b/>
                <w:szCs w:val="20"/>
              </w:rPr>
            </w:pPr>
            <w:r w:rsidRPr="0060637B">
              <w:rPr>
                <w:rFonts w:ascii="Arial" w:eastAsiaTheme="majorEastAsia" w:hAnsi="Arial" w:cs="Arial"/>
                <w:b/>
                <w:szCs w:val="20"/>
              </w:rPr>
              <w:t>1.</w:t>
            </w:r>
            <w:r>
              <w:rPr>
                <w:rFonts w:ascii="Arial" w:eastAsiaTheme="majorEastAsia" w:hAnsi="Arial" w:cs="Arial"/>
                <w:b/>
                <w:szCs w:val="20"/>
              </w:rPr>
              <w:t>4</w:t>
            </w:r>
          </w:p>
        </w:tc>
        <w:tc>
          <w:tcPr>
            <w:tcW w:w="7087" w:type="dxa"/>
            <w:gridSpan w:val="4"/>
          </w:tcPr>
          <w:p w14:paraId="62B89820" w14:textId="045EF498" w:rsidR="0060637B" w:rsidRP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Purpose and Description</w:t>
            </w:r>
          </w:p>
        </w:tc>
        <w:tc>
          <w:tcPr>
            <w:tcW w:w="1129" w:type="dxa"/>
            <w:gridSpan w:val="2"/>
          </w:tcPr>
          <w:p w14:paraId="5EB0E7E1"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7724B42A" w14:textId="77777777" w:rsidTr="00895FB7">
        <w:tc>
          <w:tcPr>
            <w:tcW w:w="846" w:type="dxa"/>
            <w:gridSpan w:val="2"/>
          </w:tcPr>
          <w:p w14:paraId="3137C91C" w14:textId="4B7C6449" w:rsidR="0060637B" w:rsidRPr="0060637B" w:rsidRDefault="0060637B" w:rsidP="00895F12">
            <w:pPr>
              <w:spacing w:line="360" w:lineRule="auto"/>
              <w:jc w:val="center"/>
              <w:rPr>
                <w:rFonts w:ascii="Arial" w:eastAsiaTheme="majorEastAsia" w:hAnsi="Arial" w:cs="Arial"/>
                <w:b/>
                <w:szCs w:val="20"/>
              </w:rPr>
            </w:pPr>
            <w:r>
              <w:rPr>
                <w:rFonts w:ascii="Arial" w:eastAsiaTheme="majorEastAsia" w:hAnsi="Arial" w:cs="Arial"/>
                <w:b/>
                <w:szCs w:val="20"/>
              </w:rPr>
              <w:t>1.5</w:t>
            </w:r>
          </w:p>
        </w:tc>
        <w:tc>
          <w:tcPr>
            <w:tcW w:w="7087" w:type="dxa"/>
            <w:gridSpan w:val="4"/>
          </w:tcPr>
          <w:p w14:paraId="442B131C" w14:textId="2DC29E0F" w:rsidR="0060637B" w:rsidRP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Specific Objectives</w:t>
            </w:r>
          </w:p>
        </w:tc>
        <w:tc>
          <w:tcPr>
            <w:tcW w:w="1129" w:type="dxa"/>
            <w:gridSpan w:val="2"/>
          </w:tcPr>
          <w:p w14:paraId="4388EE24"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4DF6F7E4" w14:textId="77777777" w:rsidTr="00895FB7">
        <w:tc>
          <w:tcPr>
            <w:tcW w:w="846" w:type="dxa"/>
            <w:gridSpan w:val="2"/>
          </w:tcPr>
          <w:p w14:paraId="55A77FE6" w14:textId="77FC45AD" w:rsidR="0060637B" w:rsidRDefault="0060637B" w:rsidP="00895F12">
            <w:pPr>
              <w:spacing w:line="360" w:lineRule="auto"/>
              <w:jc w:val="center"/>
              <w:rPr>
                <w:rFonts w:ascii="Arial" w:eastAsiaTheme="majorEastAsia" w:hAnsi="Arial" w:cs="Arial"/>
                <w:b/>
                <w:szCs w:val="20"/>
              </w:rPr>
            </w:pPr>
            <w:r>
              <w:rPr>
                <w:rFonts w:ascii="Arial" w:eastAsiaTheme="majorEastAsia" w:hAnsi="Arial" w:cs="Arial"/>
                <w:b/>
                <w:szCs w:val="20"/>
              </w:rPr>
              <w:t>1.6</w:t>
            </w:r>
          </w:p>
        </w:tc>
        <w:tc>
          <w:tcPr>
            <w:tcW w:w="7087" w:type="dxa"/>
            <w:gridSpan w:val="4"/>
          </w:tcPr>
          <w:p w14:paraId="15E26D0E" w14:textId="2509FC4E" w:rsid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Scope and Limitations</w:t>
            </w:r>
          </w:p>
        </w:tc>
        <w:tc>
          <w:tcPr>
            <w:tcW w:w="1129" w:type="dxa"/>
            <w:gridSpan w:val="2"/>
          </w:tcPr>
          <w:p w14:paraId="2A7E650A" w14:textId="77777777" w:rsidR="0060637B" w:rsidRPr="0060637B" w:rsidRDefault="0060637B" w:rsidP="00895F12">
            <w:pPr>
              <w:spacing w:line="360" w:lineRule="auto"/>
              <w:jc w:val="center"/>
              <w:rPr>
                <w:rFonts w:ascii="Arial" w:eastAsiaTheme="majorEastAsia" w:hAnsi="Arial" w:cs="Arial"/>
                <w:bCs/>
                <w:szCs w:val="20"/>
              </w:rPr>
            </w:pPr>
          </w:p>
        </w:tc>
      </w:tr>
      <w:tr w:rsidR="0053411E" w:rsidRPr="0060637B" w14:paraId="63207895" w14:textId="77777777" w:rsidTr="006F5E6D">
        <w:tc>
          <w:tcPr>
            <w:tcW w:w="9062" w:type="dxa"/>
            <w:gridSpan w:val="8"/>
          </w:tcPr>
          <w:p w14:paraId="6A8749A0" w14:textId="65E09575" w:rsidR="0053411E" w:rsidRPr="0060637B" w:rsidRDefault="0053411E" w:rsidP="0053411E">
            <w:pPr>
              <w:spacing w:line="360" w:lineRule="auto"/>
              <w:rPr>
                <w:rFonts w:ascii="Arial" w:eastAsiaTheme="majorEastAsia" w:hAnsi="Arial" w:cs="Arial"/>
                <w:bCs/>
                <w:szCs w:val="20"/>
              </w:rPr>
            </w:pPr>
            <w:r w:rsidRPr="0060637B">
              <w:rPr>
                <w:rFonts w:ascii="Arial" w:eastAsiaTheme="majorEastAsia" w:hAnsi="Arial" w:cs="Arial"/>
                <w:b/>
                <w:caps/>
                <w:szCs w:val="20"/>
              </w:rPr>
              <w:t xml:space="preserve">CHAPTER </w:t>
            </w:r>
            <w:r>
              <w:rPr>
                <w:rFonts w:ascii="Arial" w:eastAsiaTheme="majorEastAsia" w:hAnsi="Arial" w:cs="Arial"/>
                <w:b/>
                <w:caps/>
                <w:szCs w:val="20"/>
              </w:rPr>
              <w:t>2</w:t>
            </w:r>
            <w:r w:rsidRPr="0060637B">
              <w:rPr>
                <w:rFonts w:ascii="Arial" w:eastAsiaTheme="majorEastAsia" w:hAnsi="Arial" w:cs="Arial"/>
                <w:b/>
                <w:caps/>
                <w:szCs w:val="20"/>
              </w:rPr>
              <w:t xml:space="preserve"> – </w:t>
            </w:r>
            <w:r>
              <w:rPr>
                <w:rFonts w:ascii="Arial" w:eastAsiaTheme="majorEastAsia" w:hAnsi="Arial" w:cs="Arial"/>
                <w:b/>
                <w:caps/>
                <w:szCs w:val="20"/>
              </w:rPr>
              <w:t>review of related literature, Studies, and systems</w:t>
            </w:r>
          </w:p>
        </w:tc>
      </w:tr>
      <w:tr w:rsidR="0053411E" w:rsidRPr="0060637B" w14:paraId="7AA8E560" w14:textId="77777777" w:rsidTr="0053411E">
        <w:trPr>
          <w:gridAfter w:val="1"/>
          <w:wAfter w:w="562" w:type="dxa"/>
        </w:trPr>
        <w:tc>
          <w:tcPr>
            <w:tcW w:w="709" w:type="dxa"/>
          </w:tcPr>
          <w:p w14:paraId="0D938743" w14:textId="020B2C80" w:rsidR="0053411E" w:rsidRDefault="0053411E" w:rsidP="00C66C99">
            <w:pPr>
              <w:spacing w:line="360" w:lineRule="auto"/>
              <w:jc w:val="right"/>
              <w:rPr>
                <w:rFonts w:ascii="Arial" w:eastAsiaTheme="majorEastAsia" w:hAnsi="Arial" w:cs="Arial"/>
                <w:bCs/>
                <w:szCs w:val="20"/>
              </w:rPr>
            </w:pPr>
          </w:p>
        </w:tc>
        <w:tc>
          <w:tcPr>
            <w:tcW w:w="6662" w:type="dxa"/>
            <w:gridSpan w:val="4"/>
          </w:tcPr>
          <w:p w14:paraId="6FB8CBF6" w14:textId="08DB9CC5" w:rsidR="0053411E" w:rsidRDefault="0053411E" w:rsidP="00C66C99">
            <w:pPr>
              <w:spacing w:line="360" w:lineRule="auto"/>
              <w:rPr>
                <w:rFonts w:ascii="Arial" w:eastAsiaTheme="majorEastAsia" w:hAnsi="Arial" w:cs="Arial"/>
                <w:bCs/>
                <w:szCs w:val="20"/>
              </w:rPr>
            </w:pPr>
            <w:r>
              <w:rPr>
                <w:rFonts w:ascii="Arial" w:eastAsiaTheme="majorEastAsia" w:hAnsi="Arial" w:cs="Arial"/>
                <w:bCs/>
                <w:szCs w:val="20"/>
              </w:rPr>
              <w:t>Topic 1</w:t>
            </w:r>
          </w:p>
        </w:tc>
        <w:tc>
          <w:tcPr>
            <w:tcW w:w="1129" w:type="dxa"/>
            <w:gridSpan w:val="2"/>
          </w:tcPr>
          <w:p w14:paraId="1F75862B" w14:textId="77777777" w:rsidR="0053411E" w:rsidRPr="0060637B" w:rsidRDefault="0053411E" w:rsidP="00C66C99">
            <w:pPr>
              <w:spacing w:line="360" w:lineRule="auto"/>
              <w:jc w:val="center"/>
              <w:rPr>
                <w:rFonts w:ascii="Arial" w:eastAsiaTheme="majorEastAsia" w:hAnsi="Arial" w:cs="Arial"/>
                <w:bCs/>
                <w:szCs w:val="20"/>
              </w:rPr>
            </w:pPr>
          </w:p>
        </w:tc>
      </w:tr>
      <w:tr w:rsidR="0060637B" w:rsidRPr="0060637B" w14:paraId="1CB9DCFB" w14:textId="77777777" w:rsidTr="00895FB7">
        <w:tc>
          <w:tcPr>
            <w:tcW w:w="7933" w:type="dxa"/>
            <w:gridSpan w:val="6"/>
          </w:tcPr>
          <w:p w14:paraId="1D5E6DA4" w14:textId="6E34F20E" w:rsidR="0060637B" w:rsidRPr="0060637B" w:rsidRDefault="0060637B" w:rsidP="00895F12">
            <w:pPr>
              <w:spacing w:line="360" w:lineRule="auto"/>
              <w:rPr>
                <w:rFonts w:ascii="Arial" w:eastAsiaTheme="majorEastAsia" w:hAnsi="Arial" w:cs="Arial"/>
                <w:b/>
                <w:caps/>
                <w:szCs w:val="20"/>
              </w:rPr>
            </w:pPr>
            <w:r>
              <w:rPr>
                <w:rFonts w:ascii="Arial" w:eastAsiaTheme="majorEastAsia" w:hAnsi="Arial" w:cs="Arial"/>
                <w:b/>
                <w:caps/>
                <w:szCs w:val="20"/>
              </w:rPr>
              <w:t>chapter 3 – methodology</w:t>
            </w:r>
          </w:p>
        </w:tc>
        <w:tc>
          <w:tcPr>
            <w:tcW w:w="1129" w:type="dxa"/>
            <w:gridSpan w:val="2"/>
          </w:tcPr>
          <w:p w14:paraId="4AA0FA94"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27E50D1A" w14:textId="77777777" w:rsidTr="00895FB7">
        <w:tc>
          <w:tcPr>
            <w:tcW w:w="846" w:type="dxa"/>
            <w:gridSpan w:val="2"/>
          </w:tcPr>
          <w:p w14:paraId="25AD07CD" w14:textId="70BB6632" w:rsidR="0060637B" w:rsidRPr="0060637B" w:rsidRDefault="0060637B" w:rsidP="00895F12">
            <w:pPr>
              <w:spacing w:line="360" w:lineRule="auto"/>
              <w:jc w:val="center"/>
              <w:rPr>
                <w:rFonts w:ascii="Arial" w:eastAsiaTheme="majorEastAsia" w:hAnsi="Arial" w:cs="Arial"/>
                <w:b/>
                <w:szCs w:val="20"/>
              </w:rPr>
            </w:pPr>
            <w:r>
              <w:rPr>
                <w:rFonts w:ascii="Arial" w:eastAsiaTheme="majorEastAsia" w:hAnsi="Arial" w:cs="Arial"/>
                <w:b/>
                <w:szCs w:val="20"/>
              </w:rPr>
              <w:lastRenderedPageBreak/>
              <w:t>3.1</w:t>
            </w:r>
          </w:p>
        </w:tc>
        <w:tc>
          <w:tcPr>
            <w:tcW w:w="7087" w:type="dxa"/>
            <w:gridSpan w:val="4"/>
          </w:tcPr>
          <w:p w14:paraId="7A10F812" w14:textId="17BC9269" w:rsidR="0060637B" w:rsidRPr="0060637B" w:rsidRDefault="0060637B" w:rsidP="00895F12">
            <w:pPr>
              <w:spacing w:line="360" w:lineRule="auto"/>
              <w:rPr>
                <w:rFonts w:ascii="Arial" w:eastAsiaTheme="majorEastAsia" w:hAnsi="Arial" w:cs="Arial"/>
                <w:b/>
                <w:szCs w:val="20"/>
              </w:rPr>
            </w:pPr>
            <w:r>
              <w:rPr>
                <w:rFonts w:ascii="Arial" w:eastAsiaTheme="majorEastAsia" w:hAnsi="Arial" w:cs="Arial"/>
                <w:b/>
                <w:szCs w:val="20"/>
              </w:rPr>
              <w:t>Requirements Analysis</w:t>
            </w:r>
          </w:p>
        </w:tc>
        <w:tc>
          <w:tcPr>
            <w:tcW w:w="1129" w:type="dxa"/>
            <w:gridSpan w:val="2"/>
          </w:tcPr>
          <w:p w14:paraId="7809B802" w14:textId="77777777" w:rsidR="0060637B" w:rsidRPr="0060637B" w:rsidRDefault="0060637B" w:rsidP="00895F12">
            <w:pPr>
              <w:spacing w:line="360" w:lineRule="auto"/>
              <w:jc w:val="center"/>
              <w:rPr>
                <w:rFonts w:ascii="Arial" w:eastAsiaTheme="majorEastAsia" w:hAnsi="Arial" w:cs="Arial"/>
                <w:bCs/>
                <w:szCs w:val="20"/>
              </w:rPr>
            </w:pPr>
          </w:p>
        </w:tc>
      </w:tr>
      <w:tr w:rsidR="0060637B" w:rsidRPr="0060637B" w14:paraId="1083FFDE" w14:textId="77777777" w:rsidTr="00895FB7">
        <w:tc>
          <w:tcPr>
            <w:tcW w:w="1271" w:type="dxa"/>
            <w:gridSpan w:val="3"/>
          </w:tcPr>
          <w:p w14:paraId="19347956" w14:textId="1AE7C978" w:rsidR="0060637B"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3.1.1</w:t>
            </w:r>
          </w:p>
        </w:tc>
        <w:tc>
          <w:tcPr>
            <w:tcW w:w="6662" w:type="dxa"/>
            <w:gridSpan w:val="3"/>
          </w:tcPr>
          <w:p w14:paraId="0D1F9862" w14:textId="3F56E3DD" w:rsidR="0060637B"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Requirements – Features Matrix</w:t>
            </w:r>
          </w:p>
        </w:tc>
        <w:tc>
          <w:tcPr>
            <w:tcW w:w="1129" w:type="dxa"/>
            <w:gridSpan w:val="2"/>
          </w:tcPr>
          <w:p w14:paraId="1025ADAA" w14:textId="77777777" w:rsidR="0060637B" w:rsidRPr="0060637B" w:rsidRDefault="0060637B" w:rsidP="00895F12">
            <w:pPr>
              <w:spacing w:line="360" w:lineRule="auto"/>
              <w:jc w:val="center"/>
              <w:rPr>
                <w:rFonts w:ascii="Arial" w:eastAsiaTheme="majorEastAsia" w:hAnsi="Arial" w:cs="Arial"/>
                <w:bCs/>
                <w:szCs w:val="20"/>
              </w:rPr>
            </w:pPr>
          </w:p>
        </w:tc>
      </w:tr>
      <w:tr w:rsidR="00895FB7" w:rsidRPr="0060637B" w14:paraId="0CB80765" w14:textId="77777777" w:rsidTr="00895FB7">
        <w:tc>
          <w:tcPr>
            <w:tcW w:w="1271" w:type="dxa"/>
            <w:gridSpan w:val="3"/>
          </w:tcPr>
          <w:p w14:paraId="32FBA876" w14:textId="7B4FCF59"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3.1.2</w:t>
            </w:r>
          </w:p>
        </w:tc>
        <w:tc>
          <w:tcPr>
            <w:tcW w:w="6662" w:type="dxa"/>
            <w:gridSpan w:val="3"/>
          </w:tcPr>
          <w:p w14:paraId="7B7A9546" w14:textId="5798FE8D"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Use Case Diagram</w:t>
            </w:r>
          </w:p>
        </w:tc>
        <w:tc>
          <w:tcPr>
            <w:tcW w:w="1129" w:type="dxa"/>
            <w:gridSpan w:val="2"/>
          </w:tcPr>
          <w:p w14:paraId="28BD998A"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14F9DAB7" w14:textId="77777777" w:rsidTr="00895FB7">
        <w:tc>
          <w:tcPr>
            <w:tcW w:w="1271" w:type="dxa"/>
            <w:gridSpan w:val="3"/>
          </w:tcPr>
          <w:p w14:paraId="0B007361" w14:textId="14818D8C"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3.1.3</w:t>
            </w:r>
          </w:p>
        </w:tc>
        <w:tc>
          <w:tcPr>
            <w:tcW w:w="6662" w:type="dxa"/>
            <w:gridSpan w:val="3"/>
          </w:tcPr>
          <w:p w14:paraId="2B5700DE" w14:textId="4259A5ED"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Use Case Report</w:t>
            </w:r>
          </w:p>
        </w:tc>
        <w:tc>
          <w:tcPr>
            <w:tcW w:w="1129" w:type="dxa"/>
            <w:gridSpan w:val="2"/>
          </w:tcPr>
          <w:p w14:paraId="43C91A11"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68E6CC32" w14:textId="77777777" w:rsidTr="00895FB7">
        <w:tc>
          <w:tcPr>
            <w:tcW w:w="846" w:type="dxa"/>
            <w:gridSpan w:val="2"/>
          </w:tcPr>
          <w:p w14:paraId="3A948409" w14:textId="2FA3ADB2" w:rsidR="00895FB7" w:rsidRPr="0060637B" w:rsidRDefault="00895FB7" w:rsidP="00895F12">
            <w:pPr>
              <w:spacing w:line="360" w:lineRule="auto"/>
              <w:jc w:val="center"/>
              <w:rPr>
                <w:rFonts w:ascii="Arial" w:eastAsiaTheme="majorEastAsia" w:hAnsi="Arial" w:cs="Arial"/>
                <w:b/>
                <w:szCs w:val="20"/>
              </w:rPr>
            </w:pPr>
            <w:r>
              <w:rPr>
                <w:rFonts w:ascii="Arial" w:eastAsiaTheme="majorEastAsia" w:hAnsi="Arial" w:cs="Arial"/>
                <w:b/>
                <w:szCs w:val="20"/>
              </w:rPr>
              <w:t>3.2</w:t>
            </w:r>
          </w:p>
        </w:tc>
        <w:tc>
          <w:tcPr>
            <w:tcW w:w="7087" w:type="dxa"/>
            <w:gridSpan w:val="4"/>
          </w:tcPr>
          <w:p w14:paraId="6E9A242F" w14:textId="4E0708A8" w:rsidR="00895FB7" w:rsidRPr="0060637B" w:rsidRDefault="00895FB7" w:rsidP="00895F12">
            <w:pPr>
              <w:spacing w:line="360" w:lineRule="auto"/>
              <w:rPr>
                <w:rFonts w:ascii="Arial" w:eastAsiaTheme="majorEastAsia" w:hAnsi="Arial" w:cs="Arial"/>
                <w:b/>
                <w:szCs w:val="20"/>
              </w:rPr>
            </w:pPr>
            <w:r>
              <w:rPr>
                <w:rFonts w:ascii="Arial" w:eastAsiaTheme="majorEastAsia" w:hAnsi="Arial" w:cs="Arial"/>
                <w:b/>
                <w:szCs w:val="20"/>
              </w:rPr>
              <w:t>Design Specifications</w:t>
            </w:r>
          </w:p>
        </w:tc>
        <w:tc>
          <w:tcPr>
            <w:tcW w:w="1129" w:type="dxa"/>
            <w:gridSpan w:val="2"/>
          </w:tcPr>
          <w:p w14:paraId="2A6B13E4"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20AE0B46" w14:textId="77777777" w:rsidTr="00895FB7">
        <w:tc>
          <w:tcPr>
            <w:tcW w:w="1271" w:type="dxa"/>
            <w:gridSpan w:val="3"/>
          </w:tcPr>
          <w:p w14:paraId="7934871B" w14:textId="22E2EA42"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3.2.1</w:t>
            </w:r>
          </w:p>
        </w:tc>
        <w:tc>
          <w:tcPr>
            <w:tcW w:w="6662" w:type="dxa"/>
            <w:gridSpan w:val="3"/>
          </w:tcPr>
          <w:p w14:paraId="6F301B0E" w14:textId="5EE4605B"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Activity Diagram</w:t>
            </w:r>
          </w:p>
        </w:tc>
        <w:tc>
          <w:tcPr>
            <w:tcW w:w="1129" w:type="dxa"/>
            <w:gridSpan w:val="2"/>
          </w:tcPr>
          <w:p w14:paraId="238AD8DB"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382E5A28" w14:textId="77777777" w:rsidTr="00895FB7">
        <w:tc>
          <w:tcPr>
            <w:tcW w:w="1271" w:type="dxa"/>
            <w:gridSpan w:val="3"/>
          </w:tcPr>
          <w:p w14:paraId="4FF33B5E" w14:textId="122D955C"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3.2.2</w:t>
            </w:r>
          </w:p>
        </w:tc>
        <w:tc>
          <w:tcPr>
            <w:tcW w:w="6662" w:type="dxa"/>
            <w:gridSpan w:val="3"/>
          </w:tcPr>
          <w:p w14:paraId="4139752B" w14:textId="556DACAF"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GUI Design</w:t>
            </w:r>
          </w:p>
        </w:tc>
        <w:tc>
          <w:tcPr>
            <w:tcW w:w="1129" w:type="dxa"/>
            <w:gridSpan w:val="2"/>
          </w:tcPr>
          <w:p w14:paraId="5450BB4D"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6D0A0CAB" w14:textId="77777777" w:rsidTr="00895FB7">
        <w:tc>
          <w:tcPr>
            <w:tcW w:w="1271" w:type="dxa"/>
            <w:gridSpan w:val="3"/>
          </w:tcPr>
          <w:p w14:paraId="65457A8F" w14:textId="77E82730"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3.2.3</w:t>
            </w:r>
          </w:p>
        </w:tc>
        <w:tc>
          <w:tcPr>
            <w:tcW w:w="6662" w:type="dxa"/>
            <w:gridSpan w:val="3"/>
          </w:tcPr>
          <w:p w14:paraId="357BAB79" w14:textId="75BC8482"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Database Schema</w:t>
            </w:r>
          </w:p>
        </w:tc>
        <w:tc>
          <w:tcPr>
            <w:tcW w:w="1129" w:type="dxa"/>
            <w:gridSpan w:val="2"/>
          </w:tcPr>
          <w:p w14:paraId="646E0D88"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1B46F0C9" w14:textId="77777777" w:rsidTr="00895FB7">
        <w:tc>
          <w:tcPr>
            <w:tcW w:w="1271" w:type="dxa"/>
            <w:gridSpan w:val="3"/>
          </w:tcPr>
          <w:p w14:paraId="2FF0BDBD" w14:textId="60874183" w:rsidR="00895FB7"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3.2.4</w:t>
            </w:r>
          </w:p>
        </w:tc>
        <w:tc>
          <w:tcPr>
            <w:tcW w:w="6662" w:type="dxa"/>
            <w:gridSpan w:val="3"/>
          </w:tcPr>
          <w:p w14:paraId="41ABBC8C" w14:textId="6661D944" w:rsidR="00895FB7" w:rsidRDefault="00895FB7" w:rsidP="00895F12">
            <w:pPr>
              <w:spacing w:line="360" w:lineRule="auto"/>
              <w:rPr>
                <w:rFonts w:ascii="Arial" w:eastAsiaTheme="majorEastAsia" w:hAnsi="Arial" w:cs="Arial"/>
                <w:bCs/>
                <w:szCs w:val="20"/>
              </w:rPr>
            </w:pPr>
            <w:r>
              <w:rPr>
                <w:rFonts w:ascii="Arial" w:eastAsiaTheme="majorEastAsia" w:hAnsi="Arial" w:cs="Arial"/>
                <w:bCs/>
                <w:szCs w:val="20"/>
              </w:rPr>
              <w:t>Data Dictionary</w:t>
            </w:r>
          </w:p>
        </w:tc>
        <w:tc>
          <w:tcPr>
            <w:tcW w:w="1129" w:type="dxa"/>
            <w:gridSpan w:val="2"/>
          </w:tcPr>
          <w:p w14:paraId="746D2C3C"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54A3A09B" w14:textId="77777777" w:rsidTr="00895FB7">
        <w:tc>
          <w:tcPr>
            <w:tcW w:w="846" w:type="dxa"/>
            <w:gridSpan w:val="2"/>
          </w:tcPr>
          <w:p w14:paraId="74E0C4A0" w14:textId="4809BEC5" w:rsidR="00895FB7" w:rsidRPr="0060637B" w:rsidRDefault="00895FB7" w:rsidP="00895F12">
            <w:pPr>
              <w:spacing w:line="360" w:lineRule="auto"/>
              <w:jc w:val="center"/>
              <w:rPr>
                <w:rFonts w:ascii="Arial" w:eastAsiaTheme="majorEastAsia" w:hAnsi="Arial" w:cs="Arial"/>
                <w:b/>
                <w:szCs w:val="20"/>
              </w:rPr>
            </w:pPr>
            <w:r>
              <w:rPr>
                <w:rFonts w:ascii="Arial" w:eastAsiaTheme="majorEastAsia" w:hAnsi="Arial" w:cs="Arial"/>
                <w:b/>
                <w:szCs w:val="20"/>
              </w:rPr>
              <w:t>3.3</w:t>
            </w:r>
          </w:p>
        </w:tc>
        <w:tc>
          <w:tcPr>
            <w:tcW w:w="7087" w:type="dxa"/>
            <w:gridSpan w:val="4"/>
          </w:tcPr>
          <w:p w14:paraId="6DE42FE6" w14:textId="7BC8F86E" w:rsidR="00895FB7" w:rsidRPr="0060637B" w:rsidRDefault="00895FB7" w:rsidP="00895F12">
            <w:pPr>
              <w:spacing w:line="360" w:lineRule="auto"/>
              <w:rPr>
                <w:rFonts w:ascii="Arial" w:eastAsiaTheme="majorEastAsia" w:hAnsi="Arial" w:cs="Arial"/>
                <w:b/>
                <w:szCs w:val="20"/>
              </w:rPr>
            </w:pPr>
            <w:r>
              <w:rPr>
                <w:rFonts w:ascii="Arial" w:eastAsiaTheme="majorEastAsia" w:hAnsi="Arial" w:cs="Arial"/>
                <w:b/>
                <w:szCs w:val="20"/>
              </w:rPr>
              <w:t>Development Methodology</w:t>
            </w:r>
          </w:p>
        </w:tc>
        <w:tc>
          <w:tcPr>
            <w:tcW w:w="1129" w:type="dxa"/>
            <w:gridSpan w:val="2"/>
          </w:tcPr>
          <w:p w14:paraId="660E7B78"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6DB8690F" w14:textId="77777777" w:rsidTr="00895FB7">
        <w:tc>
          <w:tcPr>
            <w:tcW w:w="1271" w:type="dxa"/>
            <w:gridSpan w:val="3"/>
          </w:tcPr>
          <w:p w14:paraId="2455375F" w14:textId="3230B7DA"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3.3.1</w:t>
            </w:r>
          </w:p>
        </w:tc>
        <w:tc>
          <w:tcPr>
            <w:tcW w:w="6662" w:type="dxa"/>
            <w:gridSpan w:val="3"/>
          </w:tcPr>
          <w:p w14:paraId="743A01EA" w14:textId="442C4C99"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Process Model</w:t>
            </w:r>
          </w:p>
        </w:tc>
        <w:tc>
          <w:tcPr>
            <w:tcW w:w="1129" w:type="dxa"/>
            <w:gridSpan w:val="2"/>
          </w:tcPr>
          <w:p w14:paraId="70685601"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5639F44F" w14:textId="77777777" w:rsidTr="00895FB7">
        <w:tc>
          <w:tcPr>
            <w:tcW w:w="1271" w:type="dxa"/>
            <w:gridSpan w:val="3"/>
          </w:tcPr>
          <w:p w14:paraId="56A358A9" w14:textId="0DA44DA4"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3.3.2</w:t>
            </w:r>
          </w:p>
        </w:tc>
        <w:tc>
          <w:tcPr>
            <w:tcW w:w="6662" w:type="dxa"/>
            <w:gridSpan w:val="3"/>
          </w:tcPr>
          <w:p w14:paraId="538D411B" w14:textId="63408F3C"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Development Tools</w:t>
            </w:r>
          </w:p>
        </w:tc>
        <w:tc>
          <w:tcPr>
            <w:tcW w:w="1129" w:type="dxa"/>
            <w:gridSpan w:val="2"/>
          </w:tcPr>
          <w:p w14:paraId="6D07905B"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7F45ED3A" w14:textId="77777777" w:rsidTr="00895FB7">
        <w:tc>
          <w:tcPr>
            <w:tcW w:w="846" w:type="dxa"/>
            <w:gridSpan w:val="2"/>
          </w:tcPr>
          <w:p w14:paraId="11438A32" w14:textId="5F647E54" w:rsidR="00895FB7" w:rsidRPr="0060637B" w:rsidRDefault="00895FB7" w:rsidP="00895F12">
            <w:pPr>
              <w:spacing w:line="360" w:lineRule="auto"/>
              <w:jc w:val="center"/>
              <w:rPr>
                <w:rFonts w:ascii="Arial" w:eastAsiaTheme="majorEastAsia" w:hAnsi="Arial" w:cs="Arial"/>
                <w:b/>
                <w:szCs w:val="20"/>
              </w:rPr>
            </w:pPr>
            <w:r>
              <w:rPr>
                <w:rFonts w:ascii="Arial" w:eastAsiaTheme="majorEastAsia" w:hAnsi="Arial" w:cs="Arial"/>
                <w:b/>
                <w:szCs w:val="20"/>
              </w:rPr>
              <w:t>3.4</w:t>
            </w:r>
          </w:p>
        </w:tc>
        <w:tc>
          <w:tcPr>
            <w:tcW w:w="7087" w:type="dxa"/>
            <w:gridSpan w:val="4"/>
          </w:tcPr>
          <w:p w14:paraId="6719507E" w14:textId="1BF47A8D" w:rsidR="00895FB7" w:rsidRPr="0060637B" w:rsidRDefault="00895FB7" w:rsidP="00895F12">
            <w:pPr>
              <w:spacing w:line="360" w:lineRule="auto"/>
              <w:rPr>
                <w:rFonts w:ascii="Arial" w:eastAsiaTheme="majorEastAsia" w:hAnsi="Arial" w:cs="Arial"/>
                <w:b/>
                <w:szCs w:val="20"/>
              </w:rPr>
            </w:pPr>
            <w:r>
              <w:rPr>
                <w:rFonts w:ascii="Arial" w:eastAsiaTheme="majorEastAsia" w:hAnsi="Arial" w:cs="Arial"/>
                <w:b/>
                <w:szCs w:val="20"/>
              </w:rPr>
              <w:t>Test Methodology/Procedures</w:t>
            </w:r>
          </w:p>
        </w:tc>
        <w:tc>
          <w:tcPr>
            <w:tcW w:w="1129" w:type="dxa"/>
            <w:gridSpan w:val="2"/>
          </w:tcPr>
          <w:p w14:paraId="5131D1AE"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209AC08F" w14:textId="77777777" w:rsidTr="00895FB7">
        <w:tc>
          <w:tcPr>
            <w:tcW w:w="846" w:type="dxa"/>
            <w:gridSpan w:val="2"/>
          </w:tcPr>
          <w:p w14:paraId="38AAD54A" w14:textId="023745E5" w:rsidR="00895FB7" w:rsidRPr="0060637B" w:rsidRDefault="00895FB7" w:rsidP="00895F12">
            <w:pPr>
              <w:spacing w:line="360" w:lineRule="auto"/>
              <w:jc w:val="center"/>
              <w:rPr>
                <w:rFonts w:ascii="Arial" w:eastAsiaTheme="majorEastAsia" w:hAnsi="Arial" w:cs="Arial"/>
                <w:b/>
                <w:szCs w:val="20"/>
              </w:rPr>
            </w:pPr>
            <w:r>
              <w:rPr>
                <w:rFonts w:ascii="Arial" w:eastAsiaTheme="majorEastAsia" w:hAnsi="Arial" w:cs="Arial"/>
                <w:b/>
                <w:szCs w:val="20"/>
              </w:rPr>
              <w:t>3.5</w:t>
            </w:r>
          </w:p>
        </w:tc>
        <w:tc>
          <w:tcPr>
            <w:tcW w:w="7087" w:type="dxa"/>
            <w:gridSpan w:val="4"/>
          </w:tcPr>
          <w:p w14:paraId="0CC53E3E" w14:textId="0358D5F3" w:rsidR="00895FB7" w:rsidRPr="0060637B" w:rsidRDefault="00895FB7" w:rsidP="00895F12">
            <w:pPr>
              <w:spacing w:line="360" w:lineRule="auto"/>
              <w:rPr>
                <w:rFonts w:ascii="Arial" w:eastAsiaTheme="majorEastAsia" w:hAnsi="Arial" w:cs="Arial"/>
                <w:b/>
                <w:szCs w:val="20"/>
              </w:rPr>
            </w:pPr>
            <w:r>
              <w:rPr>
                <w:rFonts w:ascii="Arial" w:eastAsiaTheme="majorEastAsia" w:hAnsi="Arial" w:cs="Arial"/>
                <w:b/>
                <w:szCs w:val="20"/>
              </w:rPr>
              <w:t>System Requirements</w:t>
            </w:r>
          </w:p>
        </w:tc>
        <w:tc>
          <w:tcPr>
            <w:tcW w:w="1129" w:type="dxa"/>
            <w:gridSpan w:val="2"/>
          </w:tcPr>
          <w:p w14:paraId="05F19982"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20F44F40" w14:textId="77777777" w:rsidTr="00895FB7">
        <w:tc>
          <w:tcPr>
            <w:tcW w:w="846" w:type="dxa"/>
            <w:gridSpan w:val="2"/>
          </w:tcPr>
          <w:p w14:paraId="662CB4BD" w14:textId="195FA62C" w:rsidR="00895FB7" w:rsidRDefault="00895FB7" w:rsidP="00895F12">
            <w:pPr>
              <w:spacing w:line="360" w:lineRule="auto"/>
              <w:jc w:val="center"/>
              <w:rPr>
                <w:rFonts w:ascii="Arial" w:eastAsiaTheme="majorEastAsia" w:hAnsi="Arial" w:cs="Arial"/>
                <w:b/>
                <w:szCs w:val="20"/>
              </w:rPr>
            </w:pPr>
            <w:r>
              <w:rPr>
                <w:rFonts w:ascii="Arial" w:eastAsiaTheme="majorEastAsia" w:hAnsi="Arial" w:cs="Arial"/>
                <w:b/>
                <w:szCs w:val="20"/>
              </w:rPr>
              <w:t>3.6</w:t>
            </w:r>
          </w:p>
        </w:tc>
        <w:tc>
          <w:tcPr>
            <w:tcW w:w="7087" w:type="dxa"/>
            <w:gridSpan w:val="4"/>
          </w:tcPr>
          <w:p w14:paraId="5C1EABFF" w14:textId="7C340A89" w:rsidR="00895FB7" w:rsidRDefault="00895FB7" w:rsidP="00895F12">
            <w:pPr>
              <w:spacing w:line="360" w:lineRule="auto"/>
              <w:rPr>
                <w:rFonts w:ascii="Arial" w:eastAsiaTheme="majorEastAsia" w:hAnsi="Arial" w:cs="Arial"/>
                <w:b/>
                <w:szCs w:val="20"/>
              </w:rPr>
            </w:pPr>
            <w:r>
              <w:rPr>
                <w:rFonts w:ascii="Arial" w:eastAsiaTheme="majorEastAsia" w:hAnsi="Arial" w:cs="Arial"/>
                <w:b/>
                <w:szCs w:val="20"/>
              </w:rPr>
              <w:t>Quality Plan</w:t>
            </w:r>
          </w:p>
        </w:tc>
        <w:tc>
          <w:tcPr>
            <w:tcW w:w="1129" w:type="dxa"/>
            <w:gridSpan w:val="2"/>
          </w:tcPr>
          <w:p w14:paraId="1FB940B6"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2EAD73BE" w14:textId="77777777" w:rsidTr="00895FB7">
        <w:tc>
          <w:tcPr>
            <w:tcW w:w="846" w:type="dxa"/>
            <w:gridSpan w:val="2"/>
          </w:tcPr>
          <w:p w14:paraId="5094FF98" w14:textId="69FEA3D0" w:rsidR="00895FB7" w:rsidRDefault="00895FB7" w:rsidP="00895F12">
            <w:pPr>
              <w:spacing w:line="360" w:lineRule="auto"/>
              <w:jc w:val="center"/>
              <w:rPr>
                <w:rFonts w:ascii="Arial" w:eastAsiaTheme="majorEastAsia" w:hAnsi="Arial" w:cs="Arial"/>
                <w:b/>
                <w:szCs w:val="20"/>
              </w:rPr>
            </w:pPr>
            <w:r>
              <w:rPr>
                <w:rFonts w:ascii="Arial" w:eastAsiaTheme="majorEastAsia" w:hAnsi="Arial" w:cs="Arial"/>
                <w:b/>
                <w:szCs w:val="20"/>
              </w:rPr>
              <w:t>3.7</w:t>
            </w:r>
          </w:p>
        </w:tc>
        <w:tc>
          <w:tcPr>
            <w:tcW w:w="7087" w:type="dxa"/>
            <w:gridSpan w:val="4"/>
          </w:tcPr>
          <w:p w14:paraId="7F1E3E82" w14:textId="6AA727C3" w:rsidR="00895FB7" w:rsidRDefault="00895FB7" w:rsidP="00895F12">
            <w:pPr>
              <w:spacing w:line="360" w:lineRule="auto"/>
              <w:rPr>
                <w:rFonts w:ascii="Arial" w:eastAsiaTheme="majorEastAsia" w:hAnsi="Arial" w:cs="Arial"/>
                <w:b/>
                <w:szCs w:val="20"/>
              </w:rPr>
            </w:pPr>
            <w:r>
              <w:rPr>
                <w:rFonts w:ascii="Arial" w:eastAsiaTheme="majorEastAsia" w:hAnsi="Arial" w:cs="Arial"/>
                <w:b/>
                <w:szCs w:val="20"/>
              </w:rPr>
              <w:t>Evaluation Plan</w:t>
            </w:r>
          </w:p>
        </w:tc>
        <w:tc>
          <w:tcPr>
            <w:tcW w:w="1129" w:type="dxa"/>
            <w:gridSpan w:val="2"/>
          </w:tcPr>
          <w:p w14:paraId="46510EB1"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01CD08DB" w14:textId="77777777" w:rsidTr="00895FB7">
        <w:tc>
          <w:tcPr>
            <w:tcW w:w="7933" w:type="dxa"/>
            <w:gridSpan w:val="6"/>
          </w:tcPr>
          <w:p w14:paraId="060445AB" w14:textId="1AB71ED5" w:rsidR="00895FB7" w:rsidRPr="0060637B" w:rsidRDefault="00895FB7" w:rsidP="00895F12">
            <w:pPr>
              <w:spacing w:line="360" w:lineRule="auto"/>
              <w:rPr>
                <w:rFonts w:ascii="Arial" w:eastAsiaTheme="majorEastAsia" w:hAnsi="Arial" w:cs="Arial"/>
                <w:b/>
                <w:caps/>
                <w:szCs w:val="20"/>
              </w:rPr>
            </w:pPr>
            <w:r w:rsidRPr="0060637B">
              <w:rPr>
                <w:rFonts w:ascii="Arial" w:eastAsiaTheme="majorEastAsia" w:hAnsi="Arial" w:cs="Arial"/>
                <w:b/>
                <w:caps/>
                <w:szCs w:val="20"/>
              </w:rPr>
              <w:t xml:space="preserve">CHAPTER </w:t>
            </w:r>
            <w:r>
              <w:rPr>
                <w:rFonts w:ascii="Arial" w:eastAsiaTheme="majorEastAsia" w:hAnsi="Arial" w:cs="Arial"/>
                <w:b/>
                <w:caps/>
                <w:szCs w:val="20"/>
              </w:rPr>
              <w:t>4</w:t>
            </w:r>
            <w:r w:rsidRPr="0060637B">
              <w:rPr>
                <w:rFonts w:ascii="Arial" w:eastAsiaTheme="majorEastAsia" w:hAnsi="Arial" w:cs="Arial"/>
                <w:b/>
                <w:caps/>
                <w:szCs w:val="20"/>
              </w:rPr>
              <w:t xml:space="preserve"> – </w:t>
            </w:r>
            <w:r>
              <w:rPr>
                <w:rFonts w:ascii="Arial" w:eastAsiaTheme="majorEastAsia" w:hAnsi="Arial" w:cs="Arial"/>
                <w:b/>
                <w:caps/>
                <w:szCs w:val="20"/>
              </w:rPr>
              <w:t>RESULTS AND DISCUSSION</w:t>
            </w:r>
          </w:p>
        </w:tc>
        <w:tc>
          <w:tcPr>
            <w:tcW w:w="1129" w:type="dxa"/>
            <w:gridSpan w:val="2"/>
          </w:tcPr>
          <w:p w14:paraId="6CF15815" w14:textId="77777777" w:rsidR="00895FB7" w:rsidRPr="0060637B" w:rsidRDefault="00895FB7" w:rsidP="00895F12">
            <w:pPr>
              <w:spacing w:line="360" w:lineRule="auto"/>
              <w:jc w:val="center"/>
              <w:rPr>
                <w:rFonts w:ascii="Arial" w:eastAsiaTheme="majorEastAsia" w:hAnsi="Arial" w:cs="Arial"/>
                <w:bCs/>
                <w:szCs w:val="20"/>
              </w:rPr>
            </w:pPr>
          </w:p>
        </w:tc>
      </w:tr>
      <w:tr w:rsidR="0053411E" w:rsidRPr="0060637B" w14:paraId="03DB00E2" w14:textId="77777777" w:rsidTr="00574487">
        <w:tc>
          <w:tcPr>
            <w:tcW w:w="9062" w:type="dxa"/>
            <w:gridSpan w:val="8"/>
          </w:tcPr>
          <w:p w14:paraId="7CD14899" w14:textId="3DCF7CE2" w:rsidR="0053411E" w:rsidRPr="0060637B" w:rsidRDefault="0053411E" w:rsidP="0053411E">
            <w:pPr>
              <w:spacing w:line="360" w:lineRule="auto"/>
              <w:rPr>
                <w:rFonts w:ascii="Arial" w:eastAsiaTheme="majorEastAsia" w:hAnsi="Arial" w:cs="Arial"/>
                <w:bCs/>
                <w:szCs w:val="20"/>
              </w:rPr>
            </w:pPr>
            <w:r>
              <w:rPr>
                <w:rFonts w:ascii="Arial" w:eastAsiaTheme="majorEastAsia" w:hAnsi="Arial" w:cs="Arial"/>
                <w:b/>
                <w:caps/>
                <w:szCs w:val="20"/>
              </w:rPr>
              <w:t>CHAPTER 5 – SUMMARY OF FINDINGS, CONCLUSION AND RECOMMENDATION</w:t>
            </w:r>
          </w:p>
        </w:tc>
      </w:tr>
      <w:tr w:rsidR="00895FB7" w:rsidRPr="0060637B" w14:paraId="09DD11C3" w14:textId="77777777" w:rsidTr="00895FB7">
        <w:tc>
          <w:tcPr>
            <w:tcW w:w="7933" w:type="dxa"/>
            <w:gridSpan w:val="6"/>
          </w:tcPr>
          <w:p w14:paraId="4016CC0F" w14:textId="4884FF42" w:rsidR="00895FB7" w:rsidRDefault="00895FB7" w:rsidP="00895F12">
            <w:pPr>
              <w:spacing w:line="360" w:lineRule="auto"/>
              <w:rPr>
                <w:rFonts w:ascii="Arial" w:eastAsiaTheme="majorEastAsia" w:hAnsi="Arial" w:cs="Arial"/>
                <w:b/>
                <w:caps/>
                <w:szCs w:val="20"/>
              </w:rPr>
            </w:pPr>
            <w:r>
              <w:rPr>
                <w:rFonts w:ascii="Arial" w:eastAsiaTheme="majorEastAsia" w:hAnsi="Arial" w:cs="Arial"/>
                <w:b/>
                <w:caps/>
                <w:szCs w:val="20"/>
              </w:rPr>
              <w:t>REFERENCES</w:t>
            </w:r>
          </w:p>
        </w:tc>
        <w:tc>
          <w:tcPr>
            <w:tcW w:w="1129" w:type="dxa"/>
            <w:gridSpan w:val="2"/>
          </w:tcPr>
          <w:p w14:paraId="459F4313"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2DE6B99D" w14:textId="77777777" w:rsidTr="00895FB7">
        <w:tc>
          <w:tcPr>
            <w:tcW w:w="7933" w:type="dxa"/>
            <w:gridSpan w:val="6"/>
          </w:tcPr>
          <w:p w14:paraId="1979C20A" w14:textId="1AEB2A0A" w:rsidR="00895FB7" w:rsidRDefault="00895FB7" w:rsidP="00895F12">
            <w:pPr>
              <w:spacing w:line="360" w:lineRule="auto"/>
              <w:rPr>
                <w:rFonts w:ascii="Arial" w:eastAsiaTheme="majorEastAsia" w:hAnsi="Arial" w:cs="Arial"/>
                <w:b/>
                <w:caps/>
                <w:szCs w:val="20"/>
              </w:rPr>
            </w:pPr>
            <w:r>
              <w:rPr>
                <w:rFonts w:ascii="Arial" w:eastAsiaTheme="majorEastAsia" w:hAnsi="Arial" w:cs="Arial"/>
                <w:b/>
                <w:caps/>
                <w:szCs w:val="20"/>
              </w:rPr>
              <w:t>APPENDICES</w:t>
            </w:r>
          </w:p>
        </w:tc>
        <w:tc>
          <w:tcPr>
            <w:tcW w:w="1129" w:type="dxa"/>
            <w:gridSpan w:val="2"/>
          </w:tcPr>
          <w:p w14:paraId="6F15AEFB"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06AAA9BF" w14:textId="77777777" w:rsidTr="00895FB7">
        <w:tc>
          <w:tcPr>
            <w:tcW w:w="2122" w:type="dxa"/>
            <w:gridSpan w:val="4"/>
          </w:tcPr>
          <w:p w14:paraId="03BEBE3F" w14:textId="3099DD67"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A</w:t>
            </w:r>
          </w:p>
        </w:tc>
        <w:tc>
          <w:tcPr>
            <w:tcW w:w="5811" w:type="dxa"/>
            <w:gridSpan w:val="2"/>
          </w:tcPr>
          <w:p w14:paraId="47953201" w14:textId="5AAF2609"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Data Gathering Instrument</w:t>
            </w:r>
          </w:p>
        </w:tc>
        <w:tc>
          <w:tcPr>
            <w:tcW w:w="1129" w:type="dxa"/>
            <w:gridSpan w:val="2"/>
          </w:tcPr>
          <w:p w14:paraId="41AC3644"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04654B16" w14:textId="77777777" w:rsidTr="00895FB7">
        <w:tc>
          <w:tcPr>
            <w:tcW w:w="2122" w:type="dxa"/>
            <w:gridSpan w:val="4"/>
          </w:tcPr>
          <w:p w14:paraId="5C3EAC19" w14:textId="661EF53D"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B</w:t>
            </w:r>
          </w:p>
        </w:tc>
        <w:tc>
          <w:tcPr>
            <w:tcW w:w="5811" w:type="dxa"/>
            <w:gridSpan w:val="2"/>
          </w:tcPr>
          <w:p w14:paraId="6B5D1F42" w14:textId="7BBBAB56"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Client Forms and Reports</w:t>
            </w:r>
          </w:p>
        </w:tc>
        <w:tc>
          <w:tcPr>
            <w:tcW w:w="1129" w:type="dxa"/>
            <w:gridSpan w:val="2"/>
          </w:tcPr>
          <w:p w14:paraId="6E85218F"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1401B8D1" w14:textId="77777777" w:rsidTr="00895FB7">
        <w:tc>
          <w:tcPr>
            <w:tcW w:w="2122" w:type="dxa"/>
            <w:gridSpan w:val="4"/>
          </w:tcPr>
          <w:p w14:paraId="3CFE4044" w14:textId="3F463171" w:rsidR="00895FB7" w:rsidRPr="0060637B"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C</w:t>
            </w:r>
          </w:p>
        </w:tc>
        <w:tc>
          <w:tcPr>
            <w:tcW w:w="5811" w:type="dxa"/>
            <w:gridSpan w:val="2"/>
          </w:tcPr>
          <w:p w14:paraId="00F4502A" w14:textId="5B238DFA" w:rsidR="00895FB7" w:rsidRPr="0060637B" w:rsidRDefault="00895FB7" w:rsidP="00895F12">
            <w:pPr>
              <w:spacing w:line="360" w:lineRule="auto"/>
              <w:rPr>
                <w:rFonts w:ascii="Arial" w:eastAsiaTheme="majorEastAsia" w:hAnsi="Arial" w:cs="Arial"/>
                <w:bCs/>
                <w:szCs w:val="20"/>
              </w:rPr>
            </w:pPr>
            <w:r>
              <w:rPr>
                <w:rFonts w:ascii="Arial" w:eastAsiaTheme="majorEastAsia" w:hAnsi="Arial" w:cs="Arial"/>
                <w:bCs/>
                <w:szCs w:val="20"/>
              </w:rPr>
              <w:t>Evaluation Tools, Test Documents and Test Results</w:t>
            </w:r>
          </w:p>
        </w:tc>
        <w:tc>
          <w:tcPr>
            <w:tcW w:w="1129" w:type="dxa"/>
            <w:gridSpan w:val="2"/>
          </w:tcPr>
          <w:p w14:paraId="37B41E78"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7C4A4BBB" w14:textId="77777777" w:rsidTr="00895FB7">
        <w:tc>
          <w:tcPr>
            <w:tcW w:w="2122" w:type="dxa"/>
            <w:gridSpan w:val="4"/>
          </w:tcPr>
          <w:p w14:paraId="1E356686" w14:textId="5D49CF5D" w:rsidR="00895FB7"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D</w:t>
            </w:r>
          </w:p>
        </w:tc>
        <w:tc>
          <w:tcPr>
            <w:tcW w:w="5811" w:type="dxa"/>
            <w:gridSpan w:val="2"/>
          </w:tcPr>
          <w:p w14:paraId="01AAD689" w14:textId="1292079F" w:rsidR="00895FB7" w:rsidRDefault="00895FB7" w:rsidP="00895F12">
            <w:pPr>
              <w:spacing w:line="360" w:lineRule="auto"/>
              <w:rPr>
                <w:rFonts w:ascii="Arial" w:eastAsiaTheme="majorEastAsia" w:hAnsi="Arial" w:cs="Arial"/>
                <w:bCs/>
                <w:szCs w:val="20"/>
              </w:rPr>
            </w:pPr>
            <w:r>
              <w:rPr>
                <w:rFonts w:ascii="Arial" w:eastAsiaTheme="majorEastAsia" w:hAnsi="Arial" w:cs="Arial"/>
                <w:bCs/>
                <w:szCs w:val="20"/>
              </w:rPr>
              <w:t>User’s Manual</w:t>
            </w:r>
          </w:p>
        </w:tc>
        <w:tc>
          <w:tcPr>
            <w:tcW w:w="1129" w:type="dxa"/>
            <w:gridSpan w:val="2"/>
          </w:tcPr>
          <w:p w14:paraId="11F4ED8F"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48147C25" w14:textId="77777777" w:rsidTr="00895FB7">
        <w:tc>
          <w:tcPr>
            <w:tcW w:w="2122" w:type="dxa"/>
            <w:gridSpan w:val="4"/>
          </w:tcPr>
          <w:p w14:paraId="25AB2829" w14:textId="7A4E75DE" w:rsidR="00895FB7"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E</w:t>
            </w:r>
          </w:p>
        </w:tc>
        <w:tc>
          <w:tcPr>
            <w:tcW w:w="5811" w:type="dxa"/>
            <w:gridSpan w:val="2"/>
          </w:tcPr>
          <w:p w14:paraId="323073C7" w14:textId="067D289E" w:rsidR="00895FB7" w:rsidRDefault="00895FB7" w:rsidP="00895F12">
            <w:pPr>
              <w:spacing w:line="360" w:lineRule="auto"/>
              <w:rPr>
                <w:rFonts w:ascii="Arial" w:eastAsiaTheme="majorEastAsia" w:hAnsi="Arial" w:cs="Arial"/>
                <w:bCs/>
                <w:szCs w:val="20"/>
              </w:rPr>
            </w:pPr>
            <w:r>
              <w:rPr>
                <w:rFonts w:ascii="Arial" w:eastAsiaTheme="majorEastAsia" w:hAnsi="Arial" w:cs="Arial"/>
                <w:bCs/>
                <w:szCs w:val="20"/>
              </w:rPr>
              <w:t>Sample Generated Outputs</w:t>
            </w:r>
          </w:p>
        </w:tc>
        <w:tc>
          <w:tcPr>
            <w:tcW w:w="1129" w:type="dxa"/>
            <w:gridSpan w:val="2"/>
          </w:tcPr>
          <w:p w14:paraId="07D66CB1" w14:textId="77777777" w:rsidR="00895FB7" w:rsidRPr="0060637B" w:rsidRDefault="00895FB7" w:rsidP="00895F12">
            <w:pPr>
              <w:spacing w:line="360" w:lineRule="auto"/>
              <w:jc w:val="center"/>
              <w:rPr>
                <w:rFonts w:ascii="Arial" w:eastAsiaTheme="majorEastAsia" w:hAnsi="Arial" w:cs="Arial"/>
                <w:bCs/>
                <w:szCs w:val="20"/>
              </w:rPr>
            </w:pPr>
          </w:p>
        </w:tc>
      </w:tr>
      <w:tr w:rsidR="00DD348F" w:rsidRPr="0060637B" w14:paraId="31B40376" w14:textId="77777777" w:rsidTr="00895FB7">
        <w:tc>
          <w:tcPr>
            <w:tcW w:w="2122" w:type="dxa"/>
            <w:gridSpan w:val="4"/>
          </w:tcPr>
          <w:p w14:paraId="0680B85C" w14:textId="08354C1E" w:rsidR="00DD348F" w:rsidRDefault="00DD348F"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F</w:t>
            </w:r>
          </w:p>
        </w:tc>
        <w:tc>
          <w:tcPr>
            <w:tcW w:w="5811" w:type="dxa"/>
            <w:gridSpan w:val="2"/>
          </w:tcPr>
          <w:p w14:paraId="132D54E7" w14:textId="72D45AE2" w:rsidR="00DD348F" w:rsidRDefault="00DD348F" w:rsidP="00895F12">
            <w:pPr>
              <w:spacing w:line="360" w:lineRule="auto"/>
              <w:rPr>
                <w:rFonts w:ascii="Arial" w:eastAsiaTheme="majorEastAsia" w:hAnsi="Arial" w:cs="Arial"/>
                <w:bCs/>
                <w:szCs w:val="20"/>
              </w:rPr>
            </w:pPr>
            <w:r>
              <w:rPr>
                <w:rFonts w:ascii="Arial" w:eastAsiaTheme="majorEastAsia" w:hAnsi="Arial" w:cs="Arial"/>
                <w:bCs/>
                <w:szCs w:val="20"/>
              </w:rPr>
              <w:t>Certification of Originality Check/Turnitin Results</w:t>
            </w:r>
          </w:p>
        </w:tc>
        <w:tc>
          <w:tcPr>
            <w:tcW w:w="1129" w:type="dxa"/>
            <w:gridSpan w:val="2"/>
          </w:tcPr>
          <w:p w14:paraId="4D1ECD3A" w14:textId="77777777" w:rsidR="00DD348F" w:rsidRPr="0060637B" w:rsidRDefault="00DD348F" w:rsidP="00895F12">
            <w:pPr>
              <w:spacing w:line="360" w:lineRule="auto"/>
              <w:jc w:val="center"/>
              <w:rPr>
                <w:rFonts w:ascii="Arial" w:eastAsiaTheme="majorEastAsia" w:hAnsi="Arial" w:cs="Arial"/>
                <w:bCs/>
                <w:szCs w:val="20"/>
              </w:rPr>
            </w:pPr>
          </w:p>
        </w:tc>
      </w:tr>
      <w:tr w:rsidR="00DD348F" w:rsidRPr="0060637B" w14:paraId="06C2728D" w14:textId="77777777" w:rsidTr="00895FB7">
        <w:tc>
          <w:tcPr>
            <w:tcW w:w="2122" w:type="dxa"/>
            <w:gridSpan w:val="4"/>
          </w:tcPr>
          <w:p w14:paraId="57DD5F0F" w14:textId="0B801797" w:rsidR="00DD348F" w:rsidRDefault="00DD348F"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G</w:t>
            </w:r>
          </w:p>
        </w:tc>
        <w:tc>
          <w:tcPr>
            <w:tcW w:w="5811" w:type="dxa"/>
            <w:gridSpan w:val="2"/>
          </w:tcPr>
          <w:p w14:paraId="6294A6D0" w14:textId="1E672979" w:rsidR="00DD348F" w:rsidRDefault="00DD348F" w:rsidP="00895F12">
            <w:pPr>
              <w:spacing w:line="360" w:lineRule="auto"/>
              <w:rPr>
                <w:rFonts w:ascii="Arial" w:eastAsiaTheme="majorEastAsia" w:hAnsi="Arial" w:cs="Arial"/>
                <w:bCs/>
                <w:szCs w:val="20"/>
              </w:rPr>
            </w:pPr>
            <w:r>
              <w:rPr>
                <w:rFonts w:ascii="Arial" w:eastAsiaTheme="majorEastAsia" w:hAnsi="Arial" w:cs="Arial"/>
                <w:bCs/>
                <w:szCs w:val="20"/>
              </w:rPr>
              <w:t>Certification of Editing</w:t>
            </w:r>
          </w:p>
        </w:tc>
        <w:tc>
          <w:tcPr>
            <w:tcW w:w="1129" w:type="dxa"/>
            <w:gridSpan w:val="2"/>
          </w:tcPr>
          <w:p w14:paraId="7BD0726B" w14:textId="77777777" w:rsidR="00DD348F" w:rsidRPr="0060637B" w:rsidRDefault="00DD348F" w:rsidP="00895F12">
            <w:pPr>
              <w:spacing w:line="360" w:lineRule="auto"/>
              <w:jc w:val="center"/>
              <w:rPr>
                <w:rFonts w:ascii="Arial" w:eastAsiaTheme="majorEastAsia" w:hAnsi="Arial" w:cs="Arial"/>
                <w:bCs/>
                <w:szCs w:val="20"/>
              </w:rPr>
            </w:pPr>
          </w:p>
        </w:tc>
      </w:tr>
      <w:tr w:rsidR="00895FB7" w:rsidRPr="0060637B" w14:paraId="0163DE69" w14:textId="77777777" w:rsidTr="00895FB7">
        <w:tc>
          <w:tcPr>
            <w:tcW w:w="2122" w:type="dxa"/>
            <w:gridSpan w:val="4"/>
          </w:tcPr>
          <w:p w14:paraId="0384BFF8" w14:textId="2A3B4E97" w:rsidR="00895FB7"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 xml:space="preserve">Appendix </w:t>
            </w:r>
            <w:r w:rsidR="00DD348F">
              <w:rPr>
                <w:rFonts w:ascii="Arial" w:eastAsiaTheme="majorEastAsia" w:hAnsi="Arial" w:cs="Arial"/>
                <w:bCs/>
                <w:szCs w:val="20"/>
              </w:rPr>
              <w:t>H</w:t>
            </w:r>
          </w:p>
        </w:tc>
        <w:tc>
          <w:tcPr>
            <w:tcW w:w="5811" w:type="dxa"/>
            <w:gridSpan w:val="2"/>
          </w:tcPr>
          <w:p w14:paraId="16C54F09" w14:textId="701D0A6A" w:rsidR="00895FB7" w:rsidRDefault="00DD348F" w:rsidP="00895F12">
            <w:pPr>
              <w:spacing w:line="360" w:lineRule="auto"/>
              <w:rPr>
                <w:rFonts w:ascii="Arial" w:eastAsiaTheme="majorEastAsia" w:hAnsi="Arial" w:cs="Arial"/>
                <w:bCs/>
                <w:szCs w:val="20"/>
              </w:rPr>
            </w:pPr>
            <w:r>
              <w:rPr>
                <w:rFonts w:ascii="Arial" w:eastAsiaTheme="majorEastAsia" w:hAnsi="Arial" w:cs="Arial"/>
                <w:bCs/>
                <w:szCs w:val="20"/>
              </w:rPr>
              <w:t>Implementation Report</w:t>
            </w:r>
          </w:p>
        </w:tc>
        <w:tc>
          <w:tcPr>
            <w:tcW w:w="1129" w:type="dxa"/>
            <w:gridSpan w:val="2"/>
          </w:tcPr>
          <w:p w14:paraId="2A75B9C1"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52452E46" w14:textId="77777777" w:rsidTr="00895FB7">
        <w:tc>
          <w:tcPr>
            <w:tcW w:w="2122" w:type="dxa"/>
            <w:gridSpan w:val="4"/>
          </w:tcPr>
          <w:p w14:paraId="4704406A" w14:textId="2830B098" w:rsidR="00895FB7" w:rsidRDefault="00895FB7" w:rsidP="00895F12">
            <w:pPr>
              <w:spacing w:line="360" w:lineRule="auto"/>
              <w:jc w:val="right"/>
              <w:rPr>
                <w:rFonts w:ascii="Arial" w:eastAsiaTheme="majorEastAsia" w:hAnsi="Arial" w:cs="Arial"/>
                <w:bCs/>
                <w:szCs w:val="20"/>
              </w:rPr>
            </w:pPr>
            <w:r>
              <w:rPr>
                <w:rFonts w:ascii="Arial" w:eastAsiaTheme="majorEastAsia" w:hAnsi="Arial" w:cs="Arial"/>
                <w:bCs/>
                <w:szCs w:val="20"/>
              </w:rPr>
              <w:t xml:space="preserve">Appendix </w:t>
            </w:r>
            <w:r w:rsidR="00DD348F">
              <w:rPr>
                <w:rFonts w:ascii="Arial" w:eastAsiaTheme="majorEastAsia" w:hAnsi="Arial" w:cs="Arial"/>
                <w:bCs/>
                <w:szCs w:val="20"/>
              </w:rPr>
              <w:t>I</w:t>
            </w:r>
          </w:p>
        </w:tc>
        <w:tc>
          <w:tcPr>
            <w:tcW w:w="5811" w:type="dxa"/>
            <w:gridSpan w:val="2"/>
          </w:tcPr>
          <w:p w14:paraId="0927ECEA" w14:textId="0261CBFB" w:rsidR="00895FB7" w:rsidRDefault="00DD348F" w:rsidP="00895F12">
            <w:pPr>
              <w:spacing w:line="360" w:lineRule="auto"/>
              <w:rPr>
                <w:rFonts w:ascii="Arial" w:eastAsiaTheme="majorEastAsia" w:hAnsi="Arial" w:cs="Arial"/>
                <w:bCs/>
                <w:szCs w:val="20"/>
              </w:rPr>
            </w:pPr>
            <w:r>
              <w:rPr>
                <w:rFonts w:ascii="Arial" w:eastAsiaTheme="majorEastAsia" w:hAnsi="Arial" w:cs="Arial"/>
                <w:bCs/>
                <w:szCs w:val="20"/>
              </w:rPr>
              <w:t>Capstone Project Revision Matrices</w:t>
            </w:r>
          </w:p>
        </w:tc>
        <w:tc>
          <w:tcPr>
            <w:tcW w:w="1129" w:type="dxa"/>
            <w:gridSpan w:val="2"/>
          </w:tcPr>
          <w:p w14:paraId="5BB88EA5" w14:textId="77777777" w:rsidR="00895FB7" w:rsidRPr="0060637B" w:rsidRDefault="00895FB7" w:rsidP="00895F12">
            <w:pPr>
              <w:spacing w:line="360" w:lineRule="auto"/>
              <w:jc w:val="center"/>
              <w:rPr>
                <w:rFonts w:ascii="Arial" w:eastAsiaTheme="majorEastAsia" w:hAnsi="Arial" w:cs="Arial"/>
                <w:bCs/>
                <w:szCs w:val="20"/>
              </w:rPr>
            </w:pPr>
          </w:p>
        </w:tc>
      </w:tr>
      <w:tr w:rsidR="00895FB7" w:rsidRPr="0060637B" w14:paraId="67E0E9F4" w14:textId="77777777" w:rsidTr="00895FB7">
        <w:tc>
          <w:tcPr>
            <w:tcW w:w="2122" w:type="dxa"/>
            <w:gridSpan w:val="4"/>
          </w:tcPr>
          <w:p w14:paraId="46A07704" w14:textId="4F231109" w:rsidR="009B32B6" w:rsidRDefault="00895FB7" w:rsidP="00DD348F">
            <w:pPr>
              <w:spacing w:line="360" w:lineRule="auto"/>
              <w:jc w:val="right"/>
              <w:rPr>
                <w:rFonts w:ascii="Arial" w:eastAsiaTheme="majorEastAsia" w:hAnsi="Arial" w:cs="Arial"/>
                <w:bCs/>
                <w:szCs w:val="20"/>
              </w:rPr>
            </w:pPr>
            <w:r>
              <w:rPr>
                <w:rFonts w:ascii="Arial" w:eastAsiaTheme="majorEastAsia" w:hAnsi="Arial" w:cs="Arial"/>
                <w:bCs/>
                <w:szCs w:val="20"/>
              </w:rPr>
              <w:t xml:space="preserve">Appendix </w:t>
            </w:r>
            <w:r w:rsidR="00DD348F">
              <w:rPr>
                <w:rFonts w:ascii="Arial" w:eastAsiaTheme="majorEastAsia" w:hAnsi="Arial" w:cs="Arial"/>
                <w:bCs/>
                <w:szCs w:val="20"/>
              </w:rPr>
              <w:t>J</w:t>
            </w:r>
          </w:p>
        </w:tc>
        <w:tc>
          <w:tcPr>
            <w:tcW w:w="5811" w:type="dxa"/>
            <w:gridSpan w:val="2"/>
          </w:tcPr>
          <w:p w14:paraId="1502BB2F" w14:textId="6F8C1259" w:rsidR="009B32B6" w:rsidRDefault="00DD348F" w:rsidP="00895F12">
            <w:pPr>
              <w:spacing w:line="360" w:lineRule="auto"/>
              <w:rPr>
                <w:rFonts w:ascii="Arial" w:eastAsiaTheme="majorEastAsia" w:hAnsi="Arial" w:cs="Arial"/>
                <w:bCs/>
                <w:szCs w:val="20"/>
              </w:rPr>
            </w:pPr>
            <w:r>
              <w:rPr>
                <w:rFonts w:ascii="Arial" w:eastAsiaTheme="majorEastAsia" w:hAnsi="Arial" w:cs="Arial"/>
                <w:bCs/>
                <w:szCs w:val="20"/>
              </w:rPr>
              <w:t>Ethics Clearance and Terminal Report</w:t>
            </w:r>
          </w:p>
        </w:tc>
        <w:tc>
          <w:tcPr>
            <w:tcW w:w="1129" w:type="dxa"/>
            <w:gridSpan w:val="2"/>
          </w:tcPr>
          <w:p w14:paraId="24D3AEAD" w14:textId="0DB738F0" w:rsidR="00895FB7" w:rsidRPr="0060637B" w:rsidRDefault="00895FB7" w:rsidP="00895F12">
            <w:pPr>
              <w:spacing w:line="360" w:lineRule="auto"/>
              <w:jc w:val="center"/>
              <w:rPr>
                <w:rFonts w:ascii="Arial" w:eastAsiaTheme="majorEastAsia" w:hAnsi="Arial" w:cs="Arial"/>
                <w:bCs/>
                <w:szCs w:val="20"/>
              </w:rPr>
            </w:pPr>
          </w:p>
        </w:tc>
      </w:tr>
      <w:tr w:rsidR="00DD348F" w:rsidRPr="0060637B" w14:paraId="15694112" w14:textId="77777777" w:rsidTr="00895FB7">
        <w:tc>
          <w:tcPr>
            <w:tcW w:w="2122" w:type="dxa"/>
            <w:gridSpan w:val="4"/>
          </w:tcPr>
          <w:p w14:paraId="223E031E" w14:textId="0A4DCA30" w:rsidR="00DD348F" w:rsidRDefault="00DD348F" w:rsidP="00895F12">
            <w:pPr>
              <w:spacing w:line="360" w:lineRule="auto"/>
              <w:jc w:val="right"/>
              <w:rPr>
                <w:rFonts w:ascii="Arial" w:eastAsiaTheme="majorEastAsia" w:hAnsi="Arial" w:cs="Arial"/>
                <w:bCs/>
                <w:szCs w:val="20"/>
              </w:rPr>
            </w:pPr>
            <w:r>
              <w:rPr>
                <w:rFonts w:ascii="Arial" w:eastAsiaTheme="majorEastAsia" w:hAnsi="Arial" w:cs="Arial"/>
                <w:bCs/>
                <w:szCs w:val="20"/>
              </w:rPr>
              <w:t>Appendix K</w:t>
            </w:r>
          </w:p>
        </w:tc>
        <w:tc>
          <w:tcPr>
            <w:tcW w:w="5811" w:type="dxa"/>
            <w:gridSpan w:val="2"/>
          </w:tcPr>
          <w:p w14:paraId="400A5477" w14:textId="6FA9A788" w:rsidR="00DD348F" w:rsidRDefault="00DD348F" w:rsidP="00895F12">
            <w:pPr>
              <w:spacing w:line="360" w:lineRule="auto"/>
              <w:rPr>
                <w:rFonts w:ascii="Arial" w:eastAsiaTheme="majorEastAsia" w:hAnsi="Arial" w:cs="Arial"/>
                <w:bCs/>
                <w:szCs w:val="20"/>
              </w:rPr>
            </w:pPr>
            <w:r>
              <w:rPr>
                <w:rFonts w:ascii="Arial" w:eastAsiaTheme="majorEastAsia" w:hAnsi="Arial" w:cs="Arial"/>
                <w:bCs/>
                <w:szCs w:val="20"/>
              </w:rPr>
              <w:t>Biographical Statements</w:t>
            </w:r>
          </w:p>
        </w:tc>
        <w:tc>
          <w:tcPr>
            <w:tcW w:w="1129" w:type="dxa"/>
            <w:gridSpan w:val="2"/>
          </w:tcPr>
          <w:p w14:paraId="67572668" w14:textId="77777777" w:rsidR="00DD348F" w:rsidRPr="0060637B" w:rsidRDefault="00DD348F" w:rsidP="00895F12">
            <w:pPr>
              <w:spacing w:line="360" w:lineRule="auto"/>
              <w:jc w:val="center"/>
              <w:rPr>
                <w:rFonts w:ascii="Arial" w:eastAsiaTheme="majorEastAsia" w:hAnsi="Arial" w:cs="Arial"/>
                <w:bCs/>
                <w:szCs w:val="20"/>
              </w:rPr>
            </w:pPr>
          </w:p>
        </w:tc>
      </w:tr>
    </w:tbl>
    <w:p w14:paraId="5AA125A1" w14:textId="44D847ED" w:rsidR="007431E5" w:rsidRPr="003E4320" w:rsidRDefault="007431E5">
      <w:pPr>
        <w:rPr>
          <w:rFonts w:ascii="Arial" w:hAnsi="Arial" w:cs="Arial"/>
          <w:b/>
          <w:bCs/>
          <w:noProof/>
          <w:sz w:val="24"/>
          <w:szCs w:val="24"/>
        </w:rPr>
      </w:pPr>
      <w:r w:rsidRPr="003E4320">
        <w:rPr>
          <w:rFonts w:ascii="Arial" w:hAnsi="Arial" w:cs="Arial"/>
          <w:b/>
          <w:caps/>
          <w:sz w:val="30"/>
        </w:rPr>
        <w:br w:type="page"/>
      </w:r>
    </w:p>
    <w:p w14:paraId="42C818EA" w14:textId="77777777" w:rsidR="00AC192C" w:rsidRDefault="00AC192C" w:rsidP="00AC192C">
      <w:pPr>
        <w:jc w:val="center"/>
        <w:rPr>
          <w:rFonts w:ascii="Arial" w:hAnsi="Arial" w:cs="Arial"/>
          <w:b/>
          <w:caps/>
          <w:sz w:val="24"/>
          <w:szCs w:val="20"/>
        </w:rPr>
      </w:pPr>
      <w:r>
        <w:rPr>
          <w:rFonts w:ascii="Arial" w:hAnsi="Arial" w:cs="Arial"/>
          <w:b/>
          <w:caps/>
          <w:sz w:val="24"/>
          <w:szCs w:val="20"/>
        </w:rPr>
        <w:lastRenderedPageBreak/>
        <w:t>LIST OF TABLES</w:t>
      </w:r>
    </w:p>
    <w:p w14:paraId="1170B2A9" w14:textId="77777777" w:rsidR="00AC192C" w:rsidRPr="009F397C" w:rsidRDefault="00AC192C" w:rsidP="00AC192C">
      <w:pPr>
        <w:jc w:val="center"/>
        <w:rPr>
          <w:rFonts w:ascii="Arial" w:hAnsi="Arial" w:cs="Arial"/>
          <w:b/>
          <w:caps/>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237"/>
        <w:gridCol w:w="1129"/>
      </w:tblGrid>
      <w:tr w:rsidR="00AC192C" w:rsidRPr="009F397C" w14:paraId="2F013929" w14:textId="77777777" w:rsidTr="00087B1D">
        <w:tc>
          <w:tcPr>
            <w:tcW w:w="1696" w:type="dxa"/>
          </w:tcPr>
          <w:p w14:paraId="2B82B538" w14:textId="77777777" w:rsidR="00AC192C" w:rsidRPr="009F397C" w:rsidRDefault="00AC192C" w:rsidP="00087B1D">
            <w:pPr>
              <w:spacing w:line="276" w:lineRule="auto"/>
              <w:jc w:val="center"/>
              <w:rPr>
                <w:rFonts w:ascii="Arial" w:hAnsi="Arial" w:cs="Arial"/>
                <w:b/>
                <w:szCs w:val="18"/>
              </w:rPr>
            </w:pPr>
            <w:r w:rsidRPr="009F397C">
              <w:rPr>
                <w:rFonts w:ascii="Arial" w:hAnsi="Arial" w:cs="Arial"/>
                <w:b/>
                <w:szCs w:val="18"/>
              </w:rPr>
              <w:t>Tab</w:t>
            </w:r>
            <w:r>
              <w:rPr>
                <w:rFonts w:ascii="Arial" w:hAnsi="Arial" w:cs="Arial"/>
                <w:b/>
                <w:szCs w:val="18"/>
              </w:rPr>
              <w:t>le No.</w:t>
            </w:r>
          </w:p>
        </w:tc>
        <w:tc>
          <w:tcPr>
            <w:tcW w:w="6237" w:type="dxa"/>
          </w:tcPr>
          <w:p w14:paraId="506EE52F" w14:textId="77777777" w:rsidR="00AC192C" w:rsidRPr="009F397C" w:rsidRDefault="00AC192C" w:rsidP="00087B1D">
            <w:pPr>
              <w:spacing w:line="276" w:lineRule="auto"/>
              <w:jc w:val="center"/>
              <w:rPr>
                <w:rFonts w:ascii="Arial" w:hAnsi="Arial" w:cs="Arial"/>
                <w:b/>
                <w:szCs w:val="18"/>
              </w:rPr>
            </w:pPr>
            <w:r>
              <w:rPr>
                <w:rFonts w:ascii="Arial" w:hAnsi="Arial" w:cs="Arial"/>
                <w:b/>
                <w:szCs w:val="18"/>
              </w:rPr>
              <w:t>Description</w:t>
            </w:r>
          </w:p>
        </w:tc>
        <w:tc>
          <w:tcPr>
            <w:tcW w:w="1129" w:type="dxa"/>
          </w:tcPr>
          <w:p w14:paraId="495B0C9F" w14:textId="77777777" w:rsidR="00AC192C" w:rsidRDefault="00AC192C" w:rsidP="00087B1D">
            <w:pPr>
              <w:spacing w:line="276" w:lineRule="auto"/>
              <w:jc w:val="center"/>
              <w:rPr>
                <w:rFonts w:ascii="Arial" w:hAnsi="Arial" w:cs="Arial"/>
                <w:b/>
                <w:szCs w:val="18"/>
              </w:rPr>
            </w:pPr>
            <w:r>
              <w:rPr>
                <w:rFonts w:ascii="Arial" w:hAnsi="Arial" w:cs="Arial"/>
                <w:b/>
                <w:szCs w:val="18"/>
              </w:rPr>
              <w:t>Page</w:t>
            </w:r>
          </w:p>
          <w:p w14:paraId="450013B7" w14:textId="77777777" w:rsidR="00AC192C" w:rsidRPr="009F397C" w:rsidRDefault="00AC192C" w:rsidP="00087B1D">
            <w:pPr>
              <w:spacing w:line="276" w:lineRule="auto"/>
              <w:jc w:val="center"/>
              <w:rPr>
                <w:rFonts w:ascii="Arial" w:hAnsi="Arial" w:cs="Arial"/>
                <w:b/>
                <w:szCs w:val="18"/>
              </w:rPr>
            </w:pPr>
          </w:p>
        </w:tc>
      </w:tr>
      <w:tr w:rsidR="00AC192C" w:rsidRPr="009F397C" w14:paraId="140B38F3" w14:textId="77777777" w:rsidTr="00087B1D">
        <w:tc>
          <w:tcPr>
            <w:tcW w:w="1696" w:type="dxa"/>
          </w:tcPr>
          <w:p w14:paraId="5CFAA007" w14:textId="77777777" w:rsidR="00AC192C" w:rsidRPr="009F397C" w:rsidRDefault="00AC192C" w:rsidP="00087B1D">
            <w:pPr>
              <w:spacing w:line="276" w:lineRule="auto"/>
              <w:jc w:val="center"/>
              <w:rPr>
                <w:rFonts w:ascii="Arial" w:hAnsi="Arial" w:cs="Arial"/>
                <w:bCs/>
                <w:szCs w:val="18"/>
              </w:rPr>
            </w:pPr>
            <w:r>
              <w:rPr>
                <w:rFonts w:ascii="Arial" w:hAnsi="Arial" w:cs="Arial"/>
                <w:bCs/>
                <w:szCs w:val="18"/>
              </w:rPr>
              <w:t>1</w:t>
            </w:r>
          </w:p>
        </w:tc>
        <w:tc>
          <w:tcPr>
            <w:tcW w:w="6237" w:type="dxa"/>
          </w:tcPr>
          <w:p w14:paraId="15DA06FC" w14:textId="77777777" w:rsidR="00AC192C" w:rsidRPr="009F397C" w:rsidRDefault="00AC192C" w:rsidP="00087B1D">
            <w:pPr>
              <w:spacing w:line="276" w:lineRule="auto"/>
              <w:rPr>
                <w:rFonts w:ascii="Arial" w:hAnsi="Arial" w:cs="Arial"/>
                <w:bCs/>
                <w:szCs w:val="18"/>
              </w:rPr>
            </w:pPr>
            <w:r>
              <w:rPr>
                <w:rFonts w:ascii="Arial" w:hAnsi="Arial" w:cs="Arial"/>
                <w:bCs/>
                <w:szCs w:val="18"/>
              </w:rPr>
              <w:t>Table Description 1</w:t>
            </w:r>
          </w:p>
        </w:tc>
        <w:tc>
          <w:tcPr>
            <w:tcW w:w="1129" w:type="dxa"/>
          </w:tcPr>
          <w:p w14:paraId="684AAE3D" w14:textId="77777777" w:rsidR="00AC192C" w:rsidRPr="009F397C" w:rsidRDefault="00AC192C" w:rsidP="00087B1D">
            <w:pPr>
              <w:spacing w:line="276" w:lineRule="auto"/>
              <w:jc w:val="center"/>
              <w:rPr>
                <w:rFonts w:ascii="Arial" w:hAnsi="Arial" w:cs="Arial"/>
                <w:bCs/>
                <w:szCs w:val="18"/>
              </w:rPr>
            </w:pPr>
            <w:r>
              <w:rPr>
                <w:rFonts w:ascii="Arial" w:hAnsi="Arial" w:cs="Arial"/>
                <w:bCs/>
                <w:szCs w:val="18"/>
              </w:rPr>
              <w:t>3</w:t>
            </w:r>
          </w:p>
        </w:tc>
      </w:tr>
      <w:tr w:rsidR="00AC192C" w:rsidRPr="009F397C" w14:paraId="34DD490D" w14:textId="77777777" w:rsidTr="00087B1D">
        <w:tc>
          <w:tcPr>
            <w:tcW w:w="1696" w:type="dxa"/>
          </w:tcPr>
          <w:p w14:paraId="0D946D24" w14:textId="77777777" w:rsidR="00AC192C" w:rsidRDefault="00AC192C" w:rsidP="00087B1D">
            <w:pPr>
              <w:spacing w:line="276" w:lineRule="auto"/>
              <w:jc w:val="center"/>
              <w:rPr>
                <w:rFonts w:ascii="Arial" w:hAnsi="Arial" w:cs="Arial"/>
                <w:bCs/>
                <w:szCs w:val="18"/>
              </w:rPr>
            </w:pPr>
            <w:r>
              <w:rPr>
                <w:rFonts w:ascii="Arial" w:hAnsi="Arial" w:cs="Arial"/>
                <w:bCs/>
                <w:szCs w:val="18"/>
              </w:rPr>
              <w:t>2</w:t>
            </w:r>
          </w:p>
        </w:tc>
        <w:tc>
          <w:tcPr>
            <w:tcW w:w="6237" w:type="dxa"/>
          </w:tcPr>
          <w:p w14:paraId="122BADA9" w14:textId="77777777" w:rsidR="00AC192C" w:rsidRDefault="00AC192C" w:rsidP="00087B1D">
            <w:pPr>
              <w:spacing w:line="276" w:lineRule="auto"/>
              <w:rPr>
                <w:rFonts w:ascii="Arial" w:hAnsi="Arial" w:cs="Arial"/>
                <w:bCs/>
                <w:szCs w:val="18"/>
              </w:rPr>
            </w:pPr>
            <w:r>
              <w:rPr>
                <w:rFonts w:ascii="Arial" w:hAnsi="Arial" w:cs="Arial"/>
                <w:bCs/>
                <w:szCs w:val="18"/>
              </w:rPr>
              <w:t>Table Description 2</w:t>
            </w:r>
          </w:p>
        </w:tc>
        <w:tc>
          <w:tcPr>
            <w:tcW w:w="1129" w:type="dxa"/>
          </w:tcPr>
          <w:p w14:paraId="30B1ECFC" w14:textId="77777777" w:rsidR="00AC192C" w:rsidRDefault="00AC192C" w:rsidP="00087B1D">
            <w:pPr>
              <w:spacing w:line="276" w:lineRule="auto"/>
              <w:jc w:val="center"/>
              <w:rPr>
                <w:rFonts w:ascii="Arial" w:hAnsi="Arial" w:cs="Arial"/>
                <w:bCs/>
                <w:szCs w:val="18"/>
              </w:rPr>
            </w:pPr>
            <w:r>
              <w:rPr>
                <w:rFonts w:ascii="Arial" w:hAnsi="Arial" w:cs="Arial"/>
                <w:bCs/>
                <w:szCs w:val="18"/>
              </w:rPr>
              <w:t>4</w:t>
            </w:r>
          </w:p>
        </w:tc>
      </w:tr>
    </w:tbl>
    <w:p w14:paraId="284858D5" w14:textId="77777777" w:rsidR="00AC192C" w:rsidRDefault="00AC192C" w:rsidP="00AC192C">
      <w:pPr>
        <w:jc w:val="center"/>
        <w:rPr>
          <w:rFonts w:ascii="Arial" w:hAnsi="Arial" w:cs="Arial"/>
          <w:b/>
          <w:caps/>
          <w:sz w:val="30"/>
        </w:rPr>
      </w:pPr>
    </w:p>
    <w:p w14:paraId="38C6EEE8" w14:textId="77777777" w:rsidR="00AC192C" w:rsidRDefault="00AC192C">
      <w:pPr>
        <w:rPr>
          <w:rFonts w:ascii="Arial" w:eastAsiaTheme="majorEastAsia" w:hAnsi="Arial" w:cs="Arial"/>
          <w:b/>
          <w:caps/>
          <w:sz w:val="30"/>
          <w:szCs w:val="32"/>
        </w:rPr>
      </w:pPr>
      <w:r>
        <w:rPr>
          <w:rFonts w:ascii="Arial" w:hAnsi="Arial" w:cs="Arial"/>
          <w:b/>
          <w:caps/>
          <w:sz w:val="30"/>
        </w:rPr>
        <w:br w:type="page"/>
      </w:r>
    </w:p>
    <w:p w14:paraId="492A6A74" w14:textId="77777777" w:rsidR="00AC192C" w:rsidRDefault="00AC192C" w:rsidP="00AC192C">
      <w:pPr>
        <w:jc w:val="center"/>
        <w:rPr>
          <w:rFonts w:ascii="Arial" w:hAnsi="Arial" w:cs="Arial"/>
          <w:b/>
          <w:caps/>
          <w:sz w:val="24"/>
          <w:szCs w:val="20"/>
        </w:rPr>
      </w:pPr>
      <w:r>
        <w:rPr>
          <w:rFonts w:ascii="Arial" w:hAnsi="Arial" w:cs="Arial"/>
          <w:b/>
          <w:caps/>
          <w:sz w:val="24"/>
          <w:szCs w:val="20"/>
        </w:rPr>
        <w:lastRenderedPageBreak/>
        <w:t>LIST OF FIGURES</w:t>
      </w:r>
    </w:p>
    <w:p w14:paraId="7B42C22C" w14:textId="77777777" w:rsidR="00AC192C" w:rsidRPr="009F397C" w:rsidRDefault="00AC192C" w:rsidP="00AC192C">
      <w:pPr>
        <w:jc w:val="center"/>
        <w:rPr>
          <w:rFonts w:ascii="Arial" w:hAnsi="Arial" w:cs="Arial"/>
          <w:b/>
          <w:caps/>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237"/>
        <w:gridCol w:w="1129"/>
      </w:tblGrid>
      <w:tr w:rsidR="00AC192C" w:rsidRPr="009F397C" w14:paraId="2FA2CD36" w14:textId="77777777" w:rsidTr="00087B1D">
        <w:tc>
          <w:tcPr>
            <w:tcW w:w="1696" w:type="dxa"/>
          </w:tcPr>
          <w:p w14:paraId="4B20109D" w14:textId="77777777" w:rsidR="00AC192C" w:rsidRPr="009F397C" w:rsidRDefault="00AC192C" w:rsidP="00087B1D">
            <w:pPr>
              <w:spacing w:line="276" w:lineRule="auto"/>
              <w:jc w:val="center"/>
              <w:rPr>
                <w:rFonts w:ascii="Arial" w:hAnsi="Arial" w:cs="Arial"/>
                <w:b/>
                <w:szCs w:val="18"/>
              </w:rPr>
            </w:pPr>
            <w:r>
              <w:rPr>
                <w:rFonts w:ascii="Arial" w:hAnsi="Arial" w:cs="Arial"/>
                <w:b/>
                <w:szCs w:val="18"/>
              </w:rPr>
              <w:t>Figure No.</w:t>
            </w:r>
          </w:p>
        </w:tc>
        <w:tc>
          <w:tcPr>
            <w:tcW w:w="6237" w:type="dxa"/>
          </w:tcPr>
          <w:p w14:paraId="282A2FD4" w14:textId="77777777" w:rsidR="00AC192C" w:rsidRPr="009F397C" w:rsidRDefault="00AC192C" w:rsidP="00087B1D">
            <w:pPr>
              <w:spacing w:line="276" w:lineRule="auto"/>
              <w:jc w:val="center"/>
              <w:rPr>
                <w:rFonts w:ascii="Arial" w:hAnsi="Arial" w:cs="Arial"/>
                <w:b/>
                <w:szCs w:val="18"/>
              </w:rPr>
            </w:pPr>
            <w:r>
              <w:rPr>
                <w:rFonts w:ascii="Arial" w:hAnsi="Arial" w:cs="Arial"/>
                <w:b/>
                <w:szCs w:val="18"/>
              </w:rPr>
              <w:t>Description</w:t>
            </w:r>
          </w:p>
        </w:tc>
        <w:tc>
          <w:tcPr>
            <w:tcW w:w="1129" w:type="dxa"/>
          </w:tcPr>
          <w:p w14:paraId="757994DB" w14:textId="77777777" w:rsidR="00AC192C" w:rsidRDefault="00AC192C" w:rsidP="00087B1D">
            <w:pPr>
              <w:spacing w:line="276" w:lineRule="auto"/>
              <w:jc w:val="center"/>
              <w:rPr>
                <w:rFonts w:ascii="Arial" w:hAnsi="Arial" w:cs="Arial"/>
                <w:b/>
                <w:szCs w:val="18"/>
              </w:rPr>
            </w:pPr>
            <w:r>
              <w:rPr>
                <w:rFonts w:ascii="Arial" w:hAnsi="Arial" w:cs="Arial"/>
                <w:b/>
                <w:szCs w:val="18"/>
              </w:rPr>
              <w:t>Page</w:t>
            </w:r>
          </w:p>
          <w:p w14:paraId="54508247" w14:textId="77777777" w:rsidR="00AC192C" w:rsidRPr="009F397C" w:rsidRDefault="00AC192C" w:rsidP="00087B1D">
            <w:pPr>
              <w:spacing w:line="276" w:lineRule="auto"/>
              <w:jc w:val="center"/>
              <w:rPr>
                <w:rFonts w:ascii="Arial" w:hAnsi="Arial" w:cs="Arial"/>
                <w:b/>
                <w:szCs w:val="18"/>
              </w:rPr>
            </w:pPr>
          </w:p>
        </w:tc>
      </w:tr>
      <w:tr w:rsidR="00AC192C" w:rsidRPr="009F397C" w14:paraId="6640B239" w14:textId="77777777" w:rsidTr="00087B1D">
        <w:tc>
          <w:tcPr>
            <w:tcW w:w="1696" w:type="dxa"/>
          </w:tcPr>
          <w:p w14:paraId="13A76E48" w14:textId="77777777" w:rsidR="00AC192C" w:rsidRPr="009F397C" w:rsidRDefault="00AC192C" w:rsidP="00087B1D">
            <w:pPr>
              <w:spacing w:line="276" w:lineRule="auto"/>
              <w:jc w:val="center"/>
              <w:rPr>
                <w:rFonts w:ascii="Arial" w:hAnsi="Arial" w:cs="Arial"/>
                <w:bCs/>
                <w:szCs w:val="18"/>
              </w:rPr>
            </w:pPr>
            <w:r>
              <w:rPr>
                <w:rFonts w:ascii="Arial" w:hAnsi="Arial" w:cs="Arial"/>
                <w:bCs/>
                <w:szCs w:val="18"/>
              </w:rPr>
              <w:t>1</w:t>
            </w:r>
          </w:p>
        </w:tc>
        <w:tc>
          <w:tcPr>
            <w:tcW w:w="6237" w:type="dxa"/>
          </w:tcPr>
          <w:p w14:paraId="193E7595" w14:textId="77777777" w:rsidR="00AC192C" w:rsidRPr="009F397C" w:rsidRDefault="00AC192C" w:rsidP="00087B1D">
            <w:pPr>
              <w:spacing w:line="276" w:lineRule="auto"/>
              <w:rPr>
                <w:rFonts w:ascii="Arial" w:hAnsi="Arial" w:cs="Arial"/>
                <w:bCs/>
                <w:szCs w:val="18"/>
              </w:rPr>
            </w:pPr>
            <w:r>
              <w:rPr>
                <w:rFonts w:ascii="Arial" w:hAnsi="Arial" w:cs="Arial"/>
                <w:bCs/>
                <w:szCs w:val="18"/>
              </w:rPr>
              <w:t>Figure Description 1</w:t>
            </w:r>
          </w:p>
        </w:tc>
        <w:tc>
          <w:tcPr>
            <w:tcW w:w="1129" w:type="dxa"/>
          </w:tcPr>
          <w:p w14:paraId="0C319C2A" w14:textId="77777777" w:rsidR="00AC192C" w:rsidRPr="009F397C" w:rsidRDefault="00AC192C" w:rsidP="00087B1D">
            <w:pPr>
              <w:spacing w:line="276" w:lineRule="auto"/>
              <w:jc w:val="center"/>
              <w:rPr>
                <w:rFonts w:ascii="Arial" w:hAnsi="Arial" w:cs="Arial"/>
                <w:bCs/>
                <w:szCs w:val="18"/>
              </w:rPr>
            </w:pPr>
            <w:r>
              <w:rPr>
                <w:rFonts w:ascii="Arial" w:hAnsi="Arial" w:cs="Arial"/>
                <w:bCs/>
                <w:szCs w:val="18"/>
              </w:rPr>
              <w:t>3</w:t>
            </w:r>
          </w:p>
        </w:tc>
      </w:tr>
      <w:tr w:rsidR="00AC192C" w:rsidRPr="009F397C" w14:paraId="0C257716" w14:textId="77777777" w:rsidTr="00087B1D">
        <w:tc>
          <w:tcPr>
            <w:tcW w:w="1696" w:type="dxa"/>
          </w:tcPr>
          <w:p w14:paraId="5B023309" w14:textId="77777777" w:rsidR="00AC192C" w:rsidRDefault="00AC192C" w:rsidP="00087B1D">
            <w:pPr>
              <w:spacing w:line="276" w:lineRule="auto"/>
              <w:jc w:val="center"/>
              <w:rPr>
                <w:rFonts w:ascii="Arial" w:hAnsi="Arial" w:cs="Arial"/>
                <w:bCs/>
                <w:szCs w:val="18"/>
              </w:rPr>
            </w:pPr>
            <w:r>
              <w:rPr>
                <w:rFonts w:ascii="Arial" w:hAnsi="Arial" w:cs="Arial"/>
                <w:bCs/>
                <w:szCs w:val="18"/>
              </w:rPr>
              <w:t>2</w:t>
            </w:r>
          </w:p>
        </w:tc>
        <w:tc>
          <w:tcPr>
            <w:tcW w:w="6237" w:type="dxa"/>
          </w:tcPr>
          <w:p w14:paraId="7E6CC38C" w14:textId="77777777" w:rsidR="00AC192C" w:rsidRDefault="00AC192C" w:rsidP="00087B1D">
            <w:pPr>
              <w:spacing w:line="276" w:lineRule="auto"/>
              <w:rPr>
                <w:rFonts w:ascii="Arial" w:hAnsi="Arial" w:cs="Arial"/>
                <w:bCs/>
                <w:szCs w:val="18"/>
              </w:rPr>
            </w:pPr>
            <w:r>
              <w:rPr>
                <w:rFonts w:ascii="Arial" w:hAnsi="Arial" w:cs="Arial"/>
                <w:bCs/>
                <w:szCs w:val="18"/>
              </w:rPr>
              <w:t>Figure Description 2</w:t>
            </w:r>
          </w:p>
        </w:tc>
        <w:tc>
          <w:tcPr>
            <w:tcW w:w="1129" w:type="dxa"/>
          </w:tcPr>
          <w:p w14:paraId="2D96C58D" w14:textId="77777777" w:rsidR="00AC192C" w:rsidRDefault="00AC192C" w:rsidP="00087B1D">
            <w:pPr>
              <w:spacing w:line="276" w:lineRule="auto"/>
              <w:jc w:val="center"/>
              <w:rPr>
                <w:rFonts w:ascii="Arial" w:hAnsi="Arial" w:cs="Arial"/>
                <w:bCs/>
                <w:szCs w:val="18"/>
              </w:rPr>
            </w:pPr>
            <w:r>
              <w:rPr>
                <w:rFonts w:ascii="Arial" w:hAnsi="Arial" w:cs="Arial"/>
                <w:bCs/>
                <w:szCs w:val="18"/>
              </w:rPr>
              <w:t>6</w:t>
            </w:r>
          </w:p>
        </w:tc>
      </w:tr>
    </w:tbl>
    <w:p w14:paraId="3F216B10" w14:textId="77777777" w:rsidR="008E7230" w:rsidRDefault="008E7230" w:rsidP="00775205">
      <w:pPr>
        <w:rPr>
          <w:rFonts w:ascii="Arial" w:hAnsi="Arial" w:cs="Arial"/>
          <w:noProof/>
        </w:rPr>
        <w:sectPr w:rsidR="008E7230" w:rsidSect="00105EB7">
          <w:headerReference w:type="first" r:id="rId11"/>
          <w:footerReference w:type="first" r:id="rId12"/>
          <w:pgSz w:w="12240" w:h="15840"/>
          <w:pgMar w:top="2160" w:right="1584" w:bottom="1584" w:left="1584" w:header="720" w:footer="720" w:gutter="0"/>
          <w:pgNumType w:fmt="lowerRoman" w:start="1" w:chapStyle="1"/>
          <w:cols w:space="720"/>
          <w:titlePg/>
          <w:docGrid w:linePitch="360"/>
        </w:sectPr>
      </w:pPr>
    </w:p>
    <w:bookmarkEnd w:id="0"/>
    <w:p w14:paraId="7750ACDD" w14:textId="4637337A" w:rsidR="00A5303C" w:rsidRPr="008E7230" w:rsidRDefault="003E4320" w:rsidP="008E7230">
      <w:pPr>
        <w:spacing w:after="240"/>
        <w:jc w:val="center"/>
        <w:rPr>
          <w:rFonts w:ascii="Arial" w:hAnsi="Arial" w:cs="Arial"/>
          <w:noProof/>
        </w:rPr>
      </w:pPr>
      <w:r>
        <w:rPr>
          <w:rFonts w:ascii="Arial" w:hAnsi="Arial" w:cs="Arial"/>
          <w:b/>
          <w:bCs/>
          <w:sz w:val="24"/>
          <w:szCs w:val="24"/>
        </w:rPr>
        <w:lastRenderedPageBreak/>
        <w:t>Chapter 1</w:t>
      </w:r>
    </w:p>
    <w:p w14:paraId="1F992619" w14:textId="656CD20C" w:rsidR="003E4320" w:rsidRDefault="003E4320" w:rsidP="009A1A7A">
      <w:pPr>
        <w:spacing w:line="480" w:lineRule="auto"/>
        <w:jc w:val="center"/>
        <w:rPr>
          <w:rFonts w:ascii="Arial" w:hAnsi="Arial" w:cs="Arial"/>
          <w:b/>
          <w:bCs/>
          <w:sz w:val="24"/>
          <w:szCs w:val="24"/>
        </w:rPr>
      </w:pPr>
      <w:r>
        <w:rPr>
          <w:rFonts w:ascii="Arial" w:hAnsi="Arial" w:cs="Arial"/>
          <w:b/>
          <w:bCs/>
          <w:sz w:val="24"/>
          <w:szCs w:val="24"/>
        </w:rPr>
        <w:t>INTRODUCTION</w:t>
      </w:r>
    </w:p>
    <w:p w14:paraId="1AC30F25" w14:textId="4828D0CA" w:rsidR="003E4320" w:rsidRDefault="003E4320" w:rsidP="003E4320">
      <w:pPr>
        <w:jc w:val="center"/>
        <w:rPr>
          <w:rFonts w:ascii="Arial" w:hAnsi="Arial" w:cs="Arial"/>
          <w:b/>
          <w:bCs/>
          <w:sz w:val="24"/>
          <w:szCs w:val="24"/>
        </w:rPr>
      </w:pPr>
    </w:p>
    <w:p w14:paraId="03E18DEB" w14:textId="67BBFE8A" w:rsidR="00895FB7" w:rsidRPr="00EB43E2" w:rsidRDefault="00EB43E2" w:rsidP="00A9510D">
      <w:pPr>
        <w:pStyle w:val="ListParagraph"/>
        <w:numPr>
          <w:ilvl w:val="1"/>
          <w:numId w:val="52"/>
        </w:numPr>
        <w:rPr>
          <w:rFonts w:ascii="Arial" w:hAnsi="Arial" w:cs="Arial"/>
          <w:b/>
          <w:bCs/>
        </w:rPr>
      </w:pPr>
      <w:r>
        <w:rPr>
          <w:rFonts w:ascii="Arial" w:hAnsi="Arial" w:cs="Arial"/>
          <w:b/>
          <w:bCs/>
        </w:rPr>
        <w:t>PROJECT CONTEXT</w:t>
      </w:r>
    </w:p>
    <w:p w14:paraId="18747CFD" w14:textId="3245C583" w:rsidR="00895F12" w:rsidRDefault="00895F12" w:rsidP="00895F12">
      <w:pPr>
        <w:spacing w:after="240" w:line="480" w:lineRule="auto"/>
        <w:ind w:firstLine="720"/>
        <w:jc w:val="both"/>
        <w:rPr>
          <w:rFonts w:ascii="Arial" w:hAnsi="Arial" w:cs="Arial"/>
        </w:rPr>
      </w:pPr>
      <w:r>
        <w:rPr>
          <w:rFonts w:ascii="Arial" w:hAnsi="Arial" w:cs="Arial"/>
        </w:rPr>
        <w:t>The content should use Arial typeface with 11pt font size. The alignment should be justified and the spacing should be 2.0 or double spacing.</w:t>
      </w:r>
    </w:p>
    <w:p w14:paraId="316BFECA" w14:textId="39B70B9B" w:rsidR="00187035" w:rsidRPr="00187035" w:rsidRDefault="00187035" w:rsidP="00895F12">
      <w:pPr>
        <w:spacing w:after="240" w:line="480" w:lineRule="auto"/>
        <w:ind w:firstLine="720"/>
        <w:jc w:val="both"/>
        <w:rPr>
          <w:rFonts w:ascii="Arial" w:hAnsi="Arial" w:cs="Arial"/>
        </w:rPr>
      </w:pPr>
      <w:r w:rsidRPr="00187035">
        <w:rPr>
          <w:rFonts w:ascii="Arial" w:hAnsi="Arial" w:cs="Arial"/>
        </w:rPr>
        <w:t xml:space="preserve">Lorem ipsum dolor sit </w:t>
      </w:r>
      <w:proofErr w:type="spellStart"/>
      <w:r w:rsidRPr="00187035">
        <w:rPr>
          <w:rFonts w:ascii="Arial" w:hAnsi="Arial" w:cs="Arial"/>
        </w:rPr>
        <w:t>amet</w:t>
      </w:r>
      <w:proofErr w:type="spellEnd"/>
      <w:r w:rsidRPr="00187035">
        <w:rPr>
          <w:rFonts w:ascii="Arial" w:hAnsi="Arial" w:cs="Arial"/>
        </w:rPr>
        <w:t xml:space="preserve">, </w:t>
      </w:r>
      <w:proofErr w:type="spellStart"/>
      <w:r w:rsidRPr="00187035">
        <w:rPr>
          <w:rFonts w:ascii="Arial" w:hAnsi="Arial" w:cs="Arial"/>
        </w:rPr>
        <w:t>consectetur</w:t>
      </w:r>
      <w:proofErr w:type="spellEnd"/>
      <w:r w:rsidRPr="00187035">
        <w:rPr>
          <w:rFonts w:ascii="Arial" w:hAnsi="Arial" w:cs="Arial"/>
        </w:rPr>
        <w:t xml:space="preserve"> </w:t>
      </w:r>
      <w:proofErr w:type="spellStart"/>
      <w:r w:rsidRPr="00187035">
        <w:rPr>
          <w:rFonts w:ascii="Arial" w:hAnsi="Arial" w:cs="Arial"/>
        </w:rPr>
        <w:t>adipiscing</w:t>
      </w:r>
      <w:proofErr w:type="spellEnd"/>
      <w:r w:rsidRPr="00187035">
        <w:rPr>
          <w:rFonts w:ascii="Arial" w:hAnsi="Arial" w:cs="Arial"/>
        </w:rPr>
        <w:t xml:space="preserve"> </w:t>
      </w:r>
      <w:proofErr w:type="spellStart"/>
      <w:r w:rsidRPr="00187035">
        <w:rPr>
          <w:rFonts w:ascii="Arial" w:hAnsi="Arial" w:cs="Arial"/>
        </w:rPr>
        <w:t>elit</w:t>
      </w:r>
      <w:proofErr w:type="spellEnd"/>
      <w:r w:rsidRPr="00187035">
        <w:rPr>
          <w:rFonts w:ascii="Arial" w:hAnsi="Arial" w:cs="Arial"/>
        </w:rPr>
        <w:t xml:space="preserve">. </w:t>
      </w:r>
      <w:proofErr w:type="spellStart"/>
      <w:r w:rsidRPr="00187035">
        <w:rPr>
          <w:rFonts w:ascii="Arial" w:hAnsi="Arial" w:cs="Arial"/>
        </w:rPr>
        <w:t>Nulla</w:t>
      </w:r>
      <w:proofErr w:type="spellEnd"/>
      <w:r w:rsidRPr="00187035">
        <w:rPr>
          <w:rFonts w:ascii="Arial" w:hAnsi="Arial" w:cs="Arial"/>
        </w:rPr>
        <w:t xml:space="preserve"> at </w:t>
      </w:r>
      <w:proofErr w:type="spellStart"/>
      <w:r w:rsidRPr="00187035">
        <w:rPr>
          <w:rFonts w:ascii="Arial" w:hAnsi="Arial" w:cs="Arial"/>
        </w:rPr>
        <w:t>lectus</w:t>
      </w:r>
      <w:proofErr w:type="spellEnd"/>
      <w:r w:rsidRPr="00187035">
        <w:rPr>
          <w:rFonts w:ascii="Arial" w:hAnsi="Arial" w:cs="Arial"/>
        </w:rPr>
        <w:t xml:space="preserve"> </w:t>
      </w:r>
      <w:proofErr w:type="spellStart"/>
      <w:r w:rsidRPr="00187035">
        <w:rPr>
          <w:rFonts w:ascii="Arial" w:hAnsi="Arial" w:cs="Arial"/>
        </w:rPr>
        <w:t>felis</w:t>
      </w:r>
      <w:proofErr w:type="spellEnd"/>
      <w:r w:rsidRPr="00187035">
        <w:rPr>
          <w:rFonts w:ascii="Arial" w:hAnsi="Arial" w:cs="Arial"/>
        </w:rPr>
        <w:t xml:space="preserve">. </w:t>
      </w:r>
      <w:proofErr w:type="spellStart"/>
      <w:r w:rsidRPr="00187035">
        <w:rPr>
          <w:rFonts w:ascii="Arial" w:hAnsi="Arial" w:cs="Arial"/>
        </w:rPr>
        <w:t>Phasellus</w:t>
      </w:r>
      <w:proofErr w:type="spellEnd"/>
      <w:r w:rsidRPr="00187035">
        <w:rPr>
          <w:rFonts w:ascii="Arial" w:hAnsi="Arial" w:cs="Arial"/>
        </w:rPr>
        <w:t xml:space="preserve"> </w:t>
      </w:r>
      <w:proofErr w:type="spellStart"/>
      <w:r w:rsidRPr="00187035">
        <w:rPr>
          <w:rFonts w:ascii="Arial" w:hAnsi="Arial" w:cs="Arial"/>
        </w:rPr>
        <w:t>ullamcorper</w:t>
      </w:r>
      <w:proofErr w:type="spellEnd"/>
      <w:r w:rsidRPr="00187035">
        <w:rPr>
          <w:rFonts w:ascii="Arial" w:hAnsi="Arial" w:cs="Arial"/>
        </w:rPr>
        <w:t xml:space="preserve"> </w:t>
      </w:r>
      <w:proofErr w:type="spellStart"/>
      <w:r w:rsidRPr="00187035">
        <w:rPr>
          <w:rFonts w:ascii="Arial" w:hAnsi="Arial" w:cs="Arial"/>
        </w:rPr>
        <w:t>massa</w:t>
      </w:r>
      <w:proofErr w:type="spellEnd"/>
      <w:r w:rsidRPr="00187035">
        <w:rPr>
          <w:rFonts w:ascii="Arial" w:hAnsi="Arial" w:cs="Arial"/>
        </w:rPr>
        <w:t xml:space="preserve"> sed ex </w:t>
      </w:r>
      <w:proofErr w:type="spellStart"/>
      <w:r w:rsidRPr="00187035">
        <w:rPr>
          <w:rFonts w:ascii="Arial" w:hAnsi="Arial" w:cs="Arial"/>
        </w:rPr>
        <w:t>porttitor</w:t>
      </w:r>
      <w:proofErr w:type="spellEnd"/>
      <w:r w:rsidRPr="00187035">
        <w:rPr>
          <w:rFonts w:ascii="Arial" w:hAnsi="Arial" w:cs="Arial"/>
        </w:rPr>
        <w:t xml:space="preserve"> lacinia. Duis tempus, </w:t>
      </w:r>
      <w:proofErr w:type="spellStart"/>
      <w:r w:rsidRPr="00187035">
        <w:rPr>
          <w:rFonts w:ascii="Arial" w:hAnsi="Arial" w:cs="Arial"/>
        </w:rPr>
        <w:t>elit</w:t>
      </w:r>
      <w:proofErr w:type="spellEnd"/>
      <w:r w:rsidRPr="00187035">
        <w:rPr>
          <w:rFonts w:ascii="Arial" w:hAnsi="Arial" w:cs="Arial"/>
        </w:rPr>
        <w:t xml:space="preserve"> vel </w:t>
      </w:r>
      <w:proofErr w:type="spellStart"/>
      <w:r w:rsidRPr="00187035">
        <w:rPr>
          <w:rFonts w:ascii="Arial" w:hAnsi="Arial" w:cs="Arial"/>
        </w:rPr>
        <w:t>placerat</w:t>
      </w:r>
      <w:proofErr w:type="spellEnd"/>
      <w:r w:rsidRPr="00187035">
        <w:rPr>
          <w:rFonts w:ascii="Arial" w:hAnsi="Arial" w:cs="Arial"/>
        </w:rPr>
        <w:t xml:space="preserve"> vestibulum, </w:t>
      </w:r>
      <w:proofErr w:type="spellStart"/>
      <w:r w:rsidRPr="00187035">
        <w:rPr>
          <w:rFonts w:ascii="Arial" w:hAnsi="Arial" w:cs="Arial"/>
        </w:rPr>
        <w:t>velit</w:t>
      </w:r>
      <w:proofErr w:type="spellEnd"/>
      <w:r w:rsidRPr="00187035">
        <w:rPr>
          <w:rFonts w:ascii="Arial" w:hAnsi="Arial" w:cs="Arial"/>
        </w:rPr>
        <w:t xml:space="preserve"> diam </w:t>
      </w:r>
      <w:proofErr w:type="spellStart"/>
      <w:r w:rsidRPr="00187035">
        <w:rPr>
          <w:rFonts w:ascii="Arial" w:hAnsi="Arial" w:cs="Arial"/>
        </w:rPr>
        <w:t>rutrum</w:t>
      </w:r>
      <w:proofErr w:type="spellEnd"/>
      <w:r w:rsidRPr="00187035">
        <w:rPr>
          <w:rFonts w:ascii="Arial" w:hAnsi="Arial" w:cs="Arial"/>
        </w:rPr>
        <w:t xml:space="preserve"> </w:t>
      </w:r>
      <w:proofErr w:type="spellStart"/>
      <w:r w:rsidRPr="00187035">
        <w:rPr>
          <w:rFonts w:ascii="Arial" w:hAnsi="Arial" w:cs="Arial"/>
        </w:rPr>
        <w:t>tortor</w:t>
      </w:r>
      <w:proofErr w:type="spellEnd"/>
      <w:r w:rsidRPr="00187035">
        <w:rPr>
          <w:rFonts w:ascii="Arial" w:hAnsi="Arial" w:cs="Arial"/>
        </w:rPr>
        <w:t xml:space="preserve">, </w:t>
      </w:r>
      <w:proofErr w:type="spellStart"/>
      <w:r w:rsidRPr="00187035">
        <w:rPr>
          <w:rFonts w:ascii="Arial" w:hAnsi="Arial" w:cs="Arial"/>
        </w:rPr>
        <w:t>quis</w:t>
      </w:r>
      <w:proofErr w:type="spellEnd"/>
      <w:r w:rsidRPr="00187035">
        <w:rPr>
          <w:rFonts w:ascii="Arial" w:hAnsi="Arial" w:cs="Arial"/>
        </w:rPr>
        <w:t xml:space="preserve"> </w:t>
      </w:r>
      <w:proofErr w:type="spellStart"/>
      <w:r w:rsidRPr="00187035">
        <w:rPr>
          <w:rFonts w:ascii="Arial" w:hAnsi="Arial" w:cs="Arial"/>
        </w:rPr>
        <w:t>aliquet</w:t>
      </w:r>
      <w:proofErr w:type="spellEnd"/>
      <w:r w:rsidRPr="00187035">
        <w:rPr>
          <w:rFonts w:ascii="Arial" w:hAnsi="Arial" w:cs="Arial"/>
        </w:rPr>
        <w:t xml:space="preserve"> </w:t>
      </w:r>
      <w:proofErr w:type="spellStart"/>
      <w:r w:rsidRPr="00187035">
        <w:rPr>
          <w:rFonts w:ascii="Arial" w:hAnsi="Arial" w:cs="Arial"/>
        </w:rPr>
        <w:t>urna</w:t>
      </w:r>
      <w:proofErr w:type="spellEnd"/>
      <w:r w:rsidRPr="00187035">
        <w:rPr>
          <w:rFonts w:ascii="Arial" w:hAnsi="Arial" w:cs="Arial"/>
        </w:rPr>
        <w:t xml:space="preserve"> </w:t>
      </w:r>
      <w:proofErr w:type="spellStart"/>
      <w:r w:rsidRPr="00187035">
        <w:rPr>
          <w:rFonts w:ascii="Arial" w:hAnsi="Arial" w:cs="Arial"/>
        </w:rPr>
        <w:t>nibh</w:t>
      </w:r>
      <w:proofErr w:type="spellEnd"/>
      <w:r w:rsidRPr="00187035">
        <w:rPr>
          <w:rFonts w:ascii="Arial" w:hAnsi="Arial" w:cs="Arial"/>
        </w:rPr>
        <w:t xml:space="preserve"> </w:t>
      </w:r>
      <w:proofErr w:type="spellStart"/>
      <w:r w:rsidRPr="00187035">
        <w:rPr>
          <w:rFonts w:ascii="Arial" w:hAnsi="Arial" w:cs="Arial"/>
        </w:rPr>
        <w:t>ut</w:t>
      </w:r>
      <w:proofErr w:type="spellEnd"/>
      <w:r w:rsidRPr="00187035">
        <w:rPr>
          <w:rFonts w:ascii="Arial" w:hAnsi="Arial" w:cs="Arial"/>
        </w:rPr>
        <w:t xml:space="preserve"> libero. Proin vel </w:t>
      </w:r>
      <w:proofErr w:type="spellStart"/>
      <w:r w:rsidRPr="00187035">
        <w:rPr>
          <w:rFonts w:ascii="Arial" w:hAnsi="Arial" w:cs="Arial"/>
        </w:rPr>
        <w:t>imperdiet</w:t>
      </w:r>
      <w:proofErr w:type="spellEnd"/>
      <w:r w:rsidRPr="00187035">
        <w:rPr>
          <w:rFonts w:ascii="Arial" w:hAnsi="Arial" w:cs="Arial"/>
        </w:rPr>
        <w:t xml:space="preserve"> ligula. Maecenas </w:t>
      </w:r>
      <w:proofErr w:type="spellStart"/>
      <w:r w:rsidRPr="00187035">
        <w:rPr>
          <w:rFonts w:ascii="Arial" w:hAnsi="Arial" w:cs="Arial"/>
        </w:rPr>
        <w:t>aliquam</w:t>
      </w:r>
      <w:proofErr w:type="spellEnd"/>
      <w:r w:rsidRPr="00187035">
        <w:rPr>
          <w:rFonts w:ascii="Arial" w:hAnsi="Arial" w:cs="Arial"/>
        </w:rPr>
        <w:t xml:space="preserve"> </w:t>
      </w:r>
      <w:proofErr w:type="spellStart"/>
      <w:r w:rsidRPr="00187035">
        <w:rPr>
          <w:rFonts w:ascii="Arial" w:hAnsi="Arial" w:cs="Arial"/>
        </w:rPr>
        <w:t>faucibus</w:t>
      </w:r>
      <w:proofErr w:type="spellEnd"/>
      <w:r w:rsidRPr="00187035">
        <w:rPr>
          <w:rFonts w:ascii="Arial" w:hAnsi="Arial" w:cs="Arial"/>
        </w:rPr>
        <w:t xml:space="preserve"> </w:t>
      </w:r>
      <w:proofErr w:type="spellStart"/>
      <w:r w:rsidRPr="00187035">
        <w:rPr>
          <w:rFonts w:ascii="Arial" w:hAnsi="Arial" w:cs="Arial"/>
        </w:rPr>
        <w:t>viverra</w:t>
      </w:r>
      <w:proofErr w:type="spellEnd"/>
      <w:r w:rsidRPr="00187035">
        <w:rPr>
          <w:rFonts w:ascii="Arial" w:hAnsi="Arial" w:cs="Arial"/>
        </w:rPr>
        <w:t xml:space="preserve">. </w:t>
      </w:r>
      <w:proofErr w:type="spellStart"/>
      <w:r w:rsidRPr="00187035">
        <w:rPr>
          <w:rFonts w:ascii="Arial" w:hAnsi="Arial" w:cs="Arial"/>
        </w:rPr>
        <w:t>Praesent</w:t>
      </w:r>
      <w:proofErr w:type="spellEnd"/>
      <w:r w:rsidRPr="00187035">
        <w:rPr>
          <w:rFonts w:ascii="Arial" w:hAnsi="Arial" w:cs="Arial"/>
        </w:rPr>
        <w:t xml:space="preserve"> </w:t>
      </w:r>
      <w:proofErr w:type="spellStart"/>
      <w:r w:rsidRPr="00187035">
        <w:rPr>
          <w:rFonts w:ascii="Arial" w:hAnsi="Arial" w:cs="Arial"/>
        </w:rPr>
        <w:t>turpis</w:t>
      </w:r>
      <w:proofErr w:type="spellEnd"/>
      <w:r w:rsidRPr="00187035">
        <w:rPr>
          <w:rFonts w:ascii="Arial" w:hAnsi="Arial" w:cs="Arial"/>
        </w:rPr>
        <w:t xml:space="preserve"> dolor, </w:t>
      </w:r>
      <w:proofErr w:type="spellStart"/>
      <w:r w:rsidRPr="00187035">
        <w:rPr>
          <w:rFonts w:ascii="Arial" w:hAnsi="Arial" w:cs="Arial"/>
        </w:rPr>
        <w:t>eleifend</w:t>
      </w:r>
      <w:proofErr w:type="spellEnd"/>
      <w:r w:rsidRPr="00187035">
        <w:rPr>
          <w:rFonts w:ascii="Arial" w:hAnsi="Arial" w:cs="Arial"/>
        </w:rPr>
        <w:t xml:space="preserve"> </w:t>
      </w:r>
      <w:proofErr w:type="spellStart"/>
      <w:r w:rsidRPr="00187035">
        <w:rPr>
          <w:rFonts w:ascii="Arial" w:hAnsi="Arial" w:cs="Arial"/>
        </w:rPr>
        <w:t>ut</w:t>
      </w:r>
      <w:proofErr w:type="spellEnd"/>
      <w:r w:rsidRPr="00187035">
        <w:rPr>
          <w:rFonts w:ascii="Arial" w:hAnsi="Arial" w:cs="Arial"/>
        </w:rPr>
        <w:t xml:space="preserve"> pharetra at, </w:t>
      </w:r>
      <w:proofErr w:type="spellStart"/>
      <w:r w:rsidRPr="00187035">
        <w:rPr>
          <w:rFonts w:ascii="Arial" w:hAnsi="Arial" w:cs="Arial"/>
        </w:rPr>
        <w:t>sollicitudin</w:t>
      </w:r>
      <w:proofErr w:type="spellEnd"/>
      <w:r w:rsidRPr="00187035">
        <w:rPr>
          <w:rFonts w:ascii="Arial" w:hAnsi="Arial" w:cs="Arial"/>
        </w:rPr>
        <w:t xml:space="preserve"> et </w:t>
      </w:r>
      <w:proofErr w:type="spellStart"/>
      <w:r w:rsidRPr="00187035">
        <w:rPr>
          <w:rFonts w:ascii="Arial" w:hAnsi="Arial" w:cs="Arial"/>
        </w:rPr>
        <w:t>orci</w:t>
      </w:r>
      <w:proofErr w:type="spellEnd"/>
      <w:r w:rsidRPr="00187035">
        <w:rPr>
          <w:rFonts w:ascii="Arial" w:hAnsi="Arial" w:cs="Arial"/>
        </w:rPr>
        <w:t xml:space="preserve">. Donec sit </w:t>
      </w:r>
      <w:proofErr w:type="spellStart"/>
      <w:r w:rsidRPr="00187035">
        <w:rPr>
          <w:rFonts w:ascii="Arial" w:hAnsi="Arial" w:cs="Arial"/>
        </w:rPr>
        <w:t>amet</w:t>
      </w:r>
      <w:proofErr w:type="spellEnd"/>
      <w:r w:rsidRPr="00187035">
        <w:rPr>
          <w:rFonts w:ascii="Arial" w:hAnsi="Arial" w:cs="Arial"/>
        </w:rPr>
        <w:t xml:space="preserve"> nisi </w:t>
      </w:r>
      <w:proofErr w:type="spellStart"/>
      <w:r w:rsidRPr="00187035">
        <w:rPr>
          <w:rFonts w:ascii="Arial" w:hAnsi="Arial" w:cs="Arial"/>
        </w:rPr>
        <w:t>elit</w:t>
      </w:r>
      <w:proofErr w:type="spellEnd"/>
      <w:r w:rsidRPr="00187035">
        <w:rPr>
          <w:rFonts w:ascii="Arial" w:hAnsi="Arial" w:cs="Arial"/>
        </w:rPr>
        <w:t xml:space="preserve">. Ut </w:t>
      </w:r>
      <w:proofErr w:type="spellStart"/>
      <w:r w:rsidRPr="00187035">
        <w:rPr>
          <w:rFonts w:ascii="Arial" w:hAnsi="Arial" w:cs="Arial"/>
        </w:rPr>
        <w:t>facilisis</w:t>
      </w:r>
      <w:proofErr w:type="spellEnd"/>
      <w:r w:rsidRPr="00187035">
        <w:rPr>
          <w:rFonts w:ascii="Arial" w:hAnsi="Arial" w:cs="Arial"/>
        </w:rPr>
        <w:t xml:space="preserve"> </w:t>
      </w:r>
      <w:proofErr w:type="spellStart"/>
      <w:r w:rsidRPr="00187035">
        <w:rPr>
          <w:rFonts w:ascii="Arial" w:hAnsi="Arial" w:cs="Arial"/>
        </w:rPr>
        <w:t>justo</w:t>
      </w:r>
      <w:proofErr w:type="spellEnd"/>
      <w:r w:rsidRPr="00187035">
        <w:rPr>
          <w:rFonts w:ascii="Arial" w:hAnsi="Arial" w:cs="Arial"/>
        </w:rPr>
        <w:t xml:space="preserve"> sed gravida </w:t>
      </w:r>
      <w:proofErr w:type="spellStart"/>
      <w:r w:rsidRPr="00187035">
        <w:rPr>
          <w:rFonts w:ascii="Arial" w:hAnsi="Arial" w:cs="Arial"/>
        </w:rPr>
        <w:t>pretium</w:t>
      </w:r>
      <w:proofErr w:type="spellEnd"/>
      <w:r w:rsidRPr="00187035">
        <w:rPr>
          <w:rFonts w:ascii="Arial" w:hAnsi="Arial" w:cs="Arial"/>
        </w:rPr>
        <w:t xml:space="preserve">. </w:t>
      </w:r>
      <w:proofErr w:type="spellStart"/>
      <w:r w:rsidRPr="00187035">
        <w:rPr>
          <w:rFonts w:ascii="Arial" w:hAnsi="Arial" w:cs="Arial"/>
        </w:rPr>
        <w:t>Aliquam</w:t>
      </w:r>
      <w:proofErr w:type="spellEnd"/>
      <w:r w:rsidRPr="00187035">
        <w:rPr>
          <w:rFonts w:ascii="Arial" w:hAnsi="Arial" w:cs="Arial"/>
        </w:rPr>
        <w:t xml:space="preserve"> </w:t>
      </w:r>
      <w:proofErr w:type="spellStart"/>
      <w:r w:rsidRPr="00187035">
        <w:rPr>
          <w:rFonts w:ascii="Arial" w:hAnsi="Arial" w:cs="Arial"/>
        </w:rPr>
        <w:t>bibendum</w:t>
      </w:r>
      <w:proofErr w:type="spellEnd"/>
      <w:r w:rsidRPr="00187035">
        <w:rPr>
          <w:rFonts w:ascii="Arial" w:hAnsi="Arial" w:cs="Arial"/>
        </w:rPr>
        <w:t xml:space="preserve"> </w:t>
      </w:r>
      <w:proofErr w:type="spellStart"/>
      <w:r w:rsidRPr="00187035">
        <w:rPr>
          <w:rFonts w:ascii="Arial" w:hAnsi="Arial" w:cs="Arial"/>
        </w:rPr>
        <w:t>urna</w:t>
      </w:r>
      <w:proofErr w:type="spellEnd"/>
      <w:r w:rsidRPr="00187035">
        <w:rPr>
          <w:rFonts w:ascii="Arial" w:hAnsi="Arial" w:cs="Arial"/>
        </w:rPr>
        <w:t xml:space="preserve"> ac </w:t>
      </w:r>
      <w:proofErr w:type="spellStart"/>
      <w:r w:rsidRPr="00187035">
        <w:rPr>
          <w:rFonts w:ascii="Arial" w:hAnsi="Arial" w:cs="Arial"/>
        </w:rPr>
        <w:t>nisl</w:t>
      </w:r>
      <w:proofErr w:type="spellEnd"/>
      <w:r w:rsidRPr="00187035">
        <w:rPr>
          <w:rFonts w:ascii="Arial" w:hAnsi="Arial" w:cs="Arial"/>
        </w:rPr>
        <w:t xml:space="preserve"> </w:t>
      </w:r>
      <w:proofErr w:type="spellStart"/>
      <w:r w:rsidRPr="00187035">
        <w:rPr>
          <w:rFonts w:ascii="Arial" w:hAnsi="Arial" w:cs="Arial"/>
        </w:rPr>
        <w:t>pellentesque</w:t>
      </w:r>
      <w:proofErr w:type="spellEnd"/>
      <w:r w:rsidRPr="00187035">
        <w:rPr>
          <w:rFonts w:ascii="Arial" w:hAnsi="Arial" w:cs="Arial"/>
        </w:rPr>
        <w:t xml:space="preserve">, </w:t>
      </w:r>
      <w:proofErr w:type="spellStart"/>
      <w:r w:rsidRPr="00187035">
        <w:rPr>
          <w:rFonts w:ascii="Arial" w:hAnsi="Arial" w:cs="Arial"/>
        </w:rPr>
        <w:t>eu</w:t>
      </w:r>
      <w:proofErr w:type="spellEnd"/>
      <w:r w:rsidRPr="00187035">
        <w:rPr>
          <w:rFonts w:ascii="Arial" w:hAnsi="Arial" w:cs="Arial"/>
        </w:rPr>
        <w:t xml:space="preserve"> </w:t>
      </w:r>
      <w:proofErr w:type="spellStart"/>
      <w:r w:rsidRPr="00187035">
        <w:rPr>
          <w:rFonts w:ascii="Arial" w:hAnsi="Arial" w:cs="Arial"/>
        </w:rPr>
        <w:t>volutpat</w:t>
      </w:r>
      <w:proofErr w:type="spellEnd"/>
      <w:r w:rsidRPr="00187035">
        <w:rPr>
          <w:rFonts w:ascii="Arial" w:hAnsi="Arial" w:cs="Arial"/>
        </w:rPr>
        <w:t xml:space="preserve"> ipsum </w:t>
      </w:r>
      <w:proofErr w:type="spellStart"/>
      <w:r w:rsidRPr="00187035">
        <w:rPr>
          <w:rFonts w:ascii="Arial" w:hAnsi="Arial" w:cs="Arial"/>
        </w:rPr>
        <w:t>volutpat</w:t>
      </w:r>
      <w:proofErr w:type="spellEnd"/>
      <w:r w:rsidRPr="00187035">
        <w:rPr>
          <w:rFonts w:ascii="Arial" w:hAnsi="Arial" w:cs="Arial"/>
        </w:rPr>
        <w:t xml:space="preserve">. Maecenas </w:t>
      </w:r>
      <w:proofErr w:type="spellStart"/>
      <w:r w:rsidRPr="00187035">
        <w:rPr>
          <w:rFonts w:ascii="Arial" w:hAnsi="Arial" w:cs="Arial"/>
        </w:rPr>
        <w:t>leo</w:t>
      </w:r>
      <w:proofErr w:type="spellEnd"/>
      <w:r w:rsidRPr="00187035">
        <w:rPr>
          <w:rFonts w:ascii="Arial" w:hAnsi="Arial" w:cs="Arial"/>
        </w:rPr>
        <w:t xml:space="preserve"> </w:t>
      </w:r>
      <w:proofErr w:type="spellStart"/>
      <w:r w:rsidRPr="00187035">
        <w:rPr>
          <w:rFonts w:ascii="Arial" w:hAnsi="Arial" w:cs="Arial"/>
        </w:rPr>
        <w:t>nisl</w:t>
      </w:r>
      <w:proofErr w:type="spellEnd"/>
      <w:r w:rsidRPr="00187035">
        <w:rPr>
          <w:rFonts w:ascii="Arial" w:hAnsi="Arial" w:cs="Arial"/>
        </w:rPr>
        <w:t xml:space="preserve">, </w:t>
      </w:r>
      <w:proofErr w:type="spellStart"/>
      <w:r w:rsidRPr="00187035">
        <w:rPr>
          <w:rFonts w:ascii="Arial" w:hAnsi="Arial" w:cs="Arial"/>
        </w:rPr>
        <w:t>vehicula</w:t>
      </w:r>
      <w:proofErr w:type="spellEnd"/>
      <w:r w:rsidRPr="00187035">
        <w:rPr>
          <w:rFonts w:ascii="Arial" w:hAnsi="Arial" w:cs="Arial"/>
        </w:rPr>
        <w:t xml:space="preserve"> et </w:t>
      </w:r>
      <w:proofErr w:type="spellStart"/>
      <w:r w:rsidRPr="00187035">
        <w:rPr>
          <w:rFonts w:ascii="Arial" w:hAnsi="Arial" w:cs="Arial"/>
        </w:rPr>
        <w:t>risus</w:t>
      </w:r>
      <w:proofErr w:type="spellEnd"/>
      <w:r w:rsidRPr="00187035">
        <w:rPr>
          <w:rFonts w:ascii="Arial" w:hAnsi="Arial" w:cs="Arial"/>
        </w:rPr>
        <w:t xml:space="preserve"> </w:t>
      </w:r>
      <w:proofErr w:type="spellStart"/>
      <w:r w:rsidRPr="00187035">
        <w:rPr>
          <w:rFonts w:ascii="Arial" w:hAnsi="Arial" w:cs="Arial"/>
        </w:rPr>
        <w:t>egestas</w:t>
      </w:r>
      <w:proofErr w:type="spellEnd"/>
      <w:r w:rsidRPr="00187035">
        <w:rPr>
          <w:rFonts w:ascii="Arial" w:hAnsi="Arial" w:cs="Arial"/>
        </w:rPr>
        <w:t xml:space="preserve">, </w:t>
      </w:r>
      <w:proofErr w:type="spellStart"/>
      <w:r w:rsidRPr="00187035">
        <w:rPr>
          <w:rFonts w:ascii="Arial" w:hAnsi="Arial" w:cs="Arial"/>
        </w:rPr>
        <w:t>sollicitudin</w:t>
      </w:r>
      <w:proofErr w:type="spellEnd"/>
      <w:r w:rsidRPr="00187035">
        <w:rPr>
          <w:rFonts w:ascii="Arial" w:hAnsi="Arial" w:cs="Arial"/>
        </w:rPr>
        <w:t xml:space="preserve"> </w:t>
      </w:r>
      <w:proofErr w:type="spellStart"/>
      <w:r w:rsidRPr="00187035">
        <w:rPr>
          <w:rFonts w:ascii="Arial" w:hAnsi="Arial" w:cs="Arial"/>
        </w:rPr>
        <w:t>malesuada</w:t>
      </w:r>
      <w:proofErr w:type="spellEnd"/>
      <w:r w:rsidRPr="00187035">
        <w:rPr>
          <w:rFonts w:ascii="Arial" w:hAnsi="Arial" w:cs="Arial"/>
        </w:rPr>
        <w:t xml:space="preserve"> </w:t>
      </w:r>
      <w:proofErr w:type="spellStart"/>
      <w:r w:rsidRPr="00187035">
        <w:rPr>
          <w:rFonts w:ascii="Arial" w:hAnsi="Arial" w:cs="Arial"/>
        </w:rPr>
        <w:t>mauris</w:t>
      </w:r>
      <w:proofErr w:type="spellEnd"/>
      <w:r w:rsidRPr="00187035">
        <w:rPr>
          <w:rFonts w:ascii="Arial" w:hAnsi="Arial" w:cs="Arial"/>
        </w:rPr>
        <w:t xml:space="preserve">. In convallis </w:t>
      </w:r>
      <w:proofErr w:type="spellStart"/>
      <w:r w:rsidRPr="00187035">
        <w:rPr>
          <w:rFonts w:ascii="Arial" w:hAnsi="Arial" w:cs="Arial"/>
        </w:rPr>
        <w:t>varius</w:t>
      </w:r>
      <w:proofErr w:type="spellEnd"/>
      <w:r w:rsidRPr="00187035">
        <w:rPr>
          <w:rFonts w:ascii="Arial" w:hAnsi="Arial" w:cs="Arial"/>
        </w:rPr>
        <w:t xml:space="preserve"> ex, vel </w:t>
      </w:r>
      <w:proofErr w:type="spellStart"/>
      <w:r w:rsidRPr="00187035">
        <w:rPr>
          <w:rFonts w:ascii="Arial" w:hAnsi="Arial" w:cs="Arial"/>
        </w:rPr>
        <w:t>blandit</w:t>
      </w:r>
      <w:proofErr w:type="spellEnd"/>
      <w:r w:rsidRPr="00187035">
        <w:rPr>
          <w:rFonts w:ascii="Arial" w:hAnsi="Arial" w:cs="Arial"/>
        </w:rPr>
        <w:t xml:space="preserve"> </w:t>
      </w:r>
      <w:proofErr w:type="spellStart"/>
      <w:r w:rsidRPr="00187035">
        <w:rPr>
          <w:rFonts w:ascii="Arial" w:hAnsi="Arial" w:cs="Arial"/>
        </w:rPr>
        <w:t>nunc</w:t>
      </w:r>
      <w:proofErr w:type="spellEnd"/>
      <w:r w:rsidRPr="00187035">
        <w:rPr>
          <w:rFonts w:ascii="Arial" w:hAnsi="Arial" w:cs="Arial"/>
        </w:rPr>
        <w:t xml:space="preserve"> </w:t>
      </w:r>
      <w:proofErr w:type="spellStart"/>
      <w:r w:rsidRPr="00187035">
        <w:rPr>
          <w:rFonts w:ascii="Arial" w:hAnsi="Arial" w:cs="Arial"/>
        </w:rPr>
        <w:t>placerat</w:t>
      </w:r>
      <w:proofErr w:type="spellEnd"/>
      <w:r w:rsidRPr="00187035">
        <w:rPr>
          <w:rFonts w:ascii="Arial" w:hAnsi="Arial" w:cs="Arial"/>
        </w:rPr>
        <w:t xml:space="preserve"> a. Maecenas a </w:t>
      </w:r>
      <w:proofErr w:type="spellStart"/>
      <w:r w:rsidRPr="00187035">
        <w:rPr>
          <w:rFonts w:ascii="Arial" w:hAnsi="Arial" w:cs="Arial"/>
        </w:rPr>
        <w:t>interdum</w:t>
      </w:r>
      <w:proofErr w:type="spellEnd"/>
      <w:r w:rsidRPr="00187035">
        <w:rPr>
          <w:rFonts w:ascii="Arial" w:hAnsi="Arial" w:cs="Arial"/>
        </w:rPr>
        <w:t xml:space="preserve"> </w:t>
      </w:r>
      <w:proofErr w:type="spellStart"/>
      <w:r w:rsidRPr="00187035">
        <w:rPr>
          <w:rFonts w:ascii="Arial" w:hAnsi="Arial" w:cs="Arial"/>
        </w:rPr>
        <w:t>nulla</w:t>
      </w:r>
      <w:proofErr w:type="spellEnd"/>
      <w:r w:rsidRPr="00187035">
        <w:rPr>
          <w:rFonts w:ascii="Arial" w:hAnsi="Arial" w:cs="Arial"/>
        </w:rPr>
        <w:t xml:space="preserve">, </w:t>
      </w:r>
      <w:proofErr w:type="spellStart"/>
      <w:r w:rsidRPr="00187035">
        <w:rPr>
          <w:rFonts w:ascii="Arial" w:hAnsi="Arial" w:cs="Arial"/>
        </w:rPr>
        <w:t>quis</w:t>
      </w:r>
      <w:proofErr w:type="spellEnd"/>
      <w:r w:rsidRPr="00187035">
        <w:rPr>
          <w:rFonts w:ascii="Arial" w:hAnsi="Arial" w:cs="Arial"/>
        </w:rPr>
        <w:t xml:space="preserve"> dictum </w:t>
      </w:r>
      <w:proofErr w:type="spellStart"/>
      <w:r w:rsidRPr="00187035">
        <w:rPr>
          <w:rFonts w:ascii="Arial" w:hAnsi="Arial" w:cs="Arial"/>
        </w:rPr>
        <w:t>nisl</w:t>
      </w:r>
      <w:proofErr w:type="spellEnd"/>
      <w:r w:rsidRPr="00187035">
        <w:rPr>
          <w:rFonts w:ascii="Arial" w:hAnsi="Arial" w:cs="Arial"/>
        </w:rPr>
        <w:t xml:space="preserve">. Proin </w:t>
      </w:r>
      <w:proofErr w:type="spellStart"/>
      <w:r w:rsidRPr="00187035">
        <w:rPr>
          <w:rFonts w:ascii="Arial" w:hAnsi="Arial" w:cs="Arial"/>
        </w:rPr>
        <w:t>scelerisque</w:t>
      </w:r>
      <w:proofErr w:type="spellEnd"/>
      <w:r w:rsidRPr="00187035">
        <w:rPr>
          <w:rFonts w:ascii="Arial" w:hAnsi="Arial" w:cs="Arial"/>
        </w:rPr>
        <w:t xml:space="preserve">, </w:t>
      </w:r>
      <w:proofErr w:type="spellStart"/>
      <w:r w:rsidRPr="00187035">
        <w:rPr>
          <w:rFonts w:ascii="Arial" w:hAnsi="Arial" w:cs="Arial"/>
        </w:rPr>
        <w:t>nibh</w:t>
      </w:r>
      <w:proofErr w:type="spellEnd"/>
      <w:r w:rsidRPr="00187035">
        <w:rPr>
          <w:rFonts w:ascii="Arial" w:hAnsi="Arial" w:cs="Arial"/>
        </w:rPr>
        <w:t xml:space="preserve"> sed </w:t>
      </w:r>
      <w:proofErr w:type="spellStart"/>
      <w:r w:rsidRPr="00187035">
        <w:rPr>
          <w:rFonts w:ascii="Arial" w:hAnsi="Arial" w:cs="Arial"/>
        </w:rPr>
        <w:t>mattis</w:t>
      </w:r>
      <w:proofErr w:type="spellEnd"/>
      <w:r w:rsidRPr="00187035">
        <w:rPr>
          <w:rFonts w:ascii="Arial" w:hAnsi="Arial" w:cs="Arial"/>
        </w:rPr>
        <w:t xml:space="preserve"> </w:t>
      </w:r>
      <w:proofErr w:type="spellStart"/>
      <w:r w:rsidRPr="00187035">
        <w:rPr>
          <w:rFonts w:ascii="Arial" w:hAnsi="Arial" w:cs="Arial"/>
        </w:rPr>
        <w:t>interdum</w:t>
      </w:r>
      <w:proofErr w:type="spellEnd"/>
      <w:r w:rsidRPr="00187035">
        <w:rPr>
          <w:rFonts w:ascii="Arial" w:hAnsi="Arial" w:cs="Arial"/>
        </w:rPr>
        <w:t xml:space="preserve">, </w:t>
      </w:r>
      <w:proofErr w:type="spellStart"/>
      <w:r w:rsidRPr="00187035">
        <w:rPr>
          <w:rFonts w:ascii="Arial" w:hAnsi="Arial" w:cs="Arial"/>
        </w:rPr>
        <w:t>nulla</w:t>
      </w:r>
      <w:proofErr w:type="spellEnd"/>
      <w:r w:rsidRPr="00187035">
        <w:rPr>
          <w:rFonts w:ascii="Arial" w:hAnsi="Arial" w:cs="Arial"/>
        </w:rPr>
        <w:t xml:space="preserve"> </w:t>
      </w:r>
      <w:proofErr w:type="spellStart"/>
      <w:r w:rsidRPr="00187035">
        <w:rPr>
          <w:rFonts w:ascii="Arial" w:hAnsi="Arial" w:cs="Arial"/>
        </w:rPr>
        <w:t>erat</w:t>
      </w:r>
      <w:proofErr w:type="spellEnd"/>
      <w:r w:rsidRPr="00187035">
        <w:rPr>
          <w:rFonts w:ascii="Arial" w:hAnsi="Arial" w:cs="Arial"/>
        </w:rPr>
        <w:t xml:space="preserve"> gravida </w:t>
      </w:r>
      <w:proofErr w:type="spellStart"/>
      <w:r w:rsidRPr="00187035">
        <w:rPr>
          <w:rFonts w:ascii="Arial" w:hAnsi="Arial" w:cs="Arial"/>
        </w:rPr>
        <w:t>augue</w:t>
      </w:r>
      <w:proofErr w:type="spellEnd"/>
      <w:r w:rsidRPr="00187035">
        <w:rPr>
          <w:rFonts w:ascii="Arial" w:hAnsi="Arial" w:cs="Arial"/>
        </w:rPr>
        <w:t xml:space="preserve">, ac semper dolor </w:t>
      </w:r>
      <w:proofErr w:type="spellStart"/>
      <w:r w:rsidRPr="00187035">
        <w:rPr>
          <w:rFonts w:ascii="Arial" w:hAnsi="Arial" w:cs="Arial"/>
        </w:rPr>
        <w:t>orci</w:t>
      </w:r>
      <w:proofErr w:type="spellEnd"/>
      <w:r w:rsidRPr="00187035">
        <w:rPr>
          <w:rFonts w:ascii="Arial" w:hAnsi="Arial" w:cs="Arial"/>
        </w:rPr>
        <w:t xml:space="preserve"> at </w:t>
      </w:r>
      <w:proofErr w:type="spellStart"/>
      <w:r w:rsidRPr="00187035">
        <w:rPr>
          <w:rFonts w:ascii="Arial" w:hAnsi="Arial" w:cs="Arial"/>
        </w:rPr>
        <w:t>nisl</w:t>
      </w:r>
      <w:proofErr w:type="spellEnd"/>
      <w:r w:rsidRPr="00187035">
        <w:rPr>
          <w:rFonts w:ascii="Arial" w:hAnsi="Arial" w:cs="Arial"/>
        </w:rPr>
        <w:t>.</w:t>
      </w:r>
    </w:p>
    <w:p w14:paraId="171A636D" w14:textId="77777777" w:rsidR="00187035" w:rsidRPr="00187035" w:rsidRDefault="00187035" w:rsidP="00895F12">
      <w:pPr>
        <w:spacing w:line="480" w:lineRule="auto"/>
        <w:ind w:firstLine="720"/>
        <w:jc w:val="both"/>
        <w:rPr>
          <w:rFonts w:ascii="Arial" w:hAnsi="Arial" w:cs="Arial"/>
        </w:rPr>
      </w:pPr>
      <w:r w:rsidRPr="00187035">
        <w:rPr>
          <w:rFonts w:ascii="Arial" w:hAnsi="Arial" w:cs="Arial"/>
        </w:rPr>
        <w:t xml:space="preserve">Proin a </w:t>
      </w:r>
      <w:proofErr w:type="spellStart"/>
      <w:r w:rsidRPr="00187035">
        <w:rPr>
          <w:rFonts w:ascii="Arial" w:hAnsi="Arial" w:cs="Arial"/>
        </w:rPr>
        <w:t>justo</w:t>
      </w:r>
      <w:proofErr w:type="spellEnd"/>
      <w:r w:rsidRPr="00187035">
        <w:rPr>
          <w:rFonts w:ascii="Arial" w:hAnsi="Arial" w:cs="Arial"/>
        </w:rPr>
        <w:t xml:space="preserve"> id </w:t>
      </w:r>
      <w:proofErr w:type="spellStart"/>
      <w:r w:rsidRPr="00187035">
        <w:rPr>
          <w:rFonts w:ascii="Arial" w:hAnsi="Arial" w:cs="Arial"/>
        </w:rPr>
        <w:t>metus</w:t>
      </w:r>
      <w:proofErr w:type="spellEnd"/>
      <w:r w:rsidRPr="00187035">
        <w:rPr>
          <w:rFonts w:ascii="Arial" w:hAnsi="Arial" w:cs="Arial"/>
        </w:rPr>
        <w:t xml:space="preserve"> </w:t>
      </w:r>
      <w:proofErr w:type="spellStart"/>
      <w:r w:rsidRPr="00187035">
        <w:rPr>
          <w:rFonts w:ascii="Arial" w:hAnsi="Arial" w:cs="Arial"/>
        </w:rPr>
        <w:t>laoreet</w:t>
      </w:r>
      <w:proofErr w:type="spellEnd"/>
      <w:r w:rsidRPr="00187035">
        <w:rPr>
          <w:rFonts w:ascii="Arial" w:hAnsi="Arial" w:cs="Arial"/>
        </w:rPr>
        <w:t xml:space="preserve"> lacinia. Integer </w:t>
      </w:r>
      <w:proofErr w:type="spellStart"/>
      <w:r w:rsidRPr="00187035">
        <w:rPr>
          <w:rFonts w:ascii="Arial" w:hAnsi="Arial" w:cs="Arial"/>
        </w:rPr>
        <w:t>tincidunt</w:t>
      </w:r>
      <w:proofErr w:type="spellEnd"/>
      <w:r w:rsidRPr="00187035">
        <w:rPr>
          <w:rFonts w:ascii="Arial" w:hAnsi="Arial" w:cs="Arial"/>
        </w:rPr>
        <w:t xml:space="preserve"> </w:t>
      </w:r>
      <w:proofErr w:type="spellStart"/>
      <w:r w:rsidRPr="00187035">
        <w:rPr>
          <w:rFonts w:ascii="Arial" w:hAnsi="Arial" w:cs="Arial"/>
        </w:rPr>
        <w:t>enim</w:t>
      </w:r>
      <w:proofErr w:type="spellEnd"/>
      <w:r w:rsidRPr="00187035">
        <w:rPr>
          <w:rFonts w:ascii="Arial" w:hAnsi="Arial" w:cs="Arial"/>
        </w:rPr>
        <w:t xml:space="preserve"> </w:t>
      </w:r>
      <w:proofErr w:type="spellStart"/>
      <w:r w:rsidRPr="00187035">
        <w:rPr>
          <w:rFonts w:ascii="Arial" w:hAnsi="Arial" w:cs="Arial"/>
        </w:rPr>
        <w:t>eu</w:t>
      </w:r>
      <w:proofErr w:type="spellEnd"/>
      <w:r w:rsidRPr="00187035">
        <w:rPr>
          <w:rFonts w:ascii="Arial" w:hAnsi="Arial" w:cs="Arial"/>
        </w:rPr>
        <w:t xml:space="preserve"> ex </w:t>
      </w:r>
      <w:proofErr w:type="spellStart"/>
      <w:r w:rsidRPr="00187035">
        <w:rPr>
          <w:rFonts w:ascii="Arial" w:hAnsi="Arial" w:cs="Arial"/>
        </w:rPr>
        <w:t>iaculis</w:t>
      </w:r>
      <w:proofErr w:type="spellEnd"/>
      <w:r w:rsidRPr="00187035">
        <w:rPr>
          <w:rFonts w:ascii="Arial" w:hAnsi="Arial" w:cs="Arial"/>
        </w:rPr>
        <w:t xml:space="preserve">, sed </w:t>
      </w:r>
      <w:proofErr w:type="spellStart"/>
      <w:r w:rsidRPr="00187035">
        <w:rPr>
          <w:rFonts w:ascii="Arial" w:hAnsi="Arial" w:cs="Arial"/>
        </w:rPr>
        <w:t>hendrerit</w:t>
      </w:r>
      <w:proofErr w:type="spellEnd"/>
      <w:r w:rsidRPr="00187035">
        <w:rPr>
          <w:rFonts w:ascii="Arial" w:hAnsi="Arial" w:cs="Arial"/>
        </w:rPr>
        <w:t xml:space="preserve"> </w:t>
      </w:r>
      <w:proofErr w:type="spellStart"/>
      <w:r w:rsidRPr="00187035">
        <w:rPr>
          <w:rFonts w:ascii="Arial" w:hAnsi="Arial" w:cs="Arial"/>
        </w:rPr>
        <w:t>mauris</w:t>
      </w:r>
      <w:proofErr w:type="spellEnd"/>
      <w:r w:rsidRPr="00187035">
        <w:rPr>
          <w:rFonts w:ascii="Arial" w:hAnsi="Arial" w:cs="Arial"/>
        </w:rPr>
        <w:t xml:space="preserve"> </w:t>
      </w:r>
      <w:proofErr w:type="spellStart"/>
      <w:r w:rsidRPr="00187035">
        <w:rPr>
          <w:rFonts w:ascii="Arial" w:hAnsi="Arial" w:cs="Arial"/>
        </w:rPr>
        <w:t>condimentum</w:t>
      </w:r>
      <w:proofErr w:type="spellEnd"/>
      <w:r w:rsidRPr="00187035">
        <w:rPr>
          <w:rFonts w:ascii="Arial" w:hAnsi="Arial" w:cs="Arial"/>
        </w:rPr>
        <w:t xml:space="preserve">. Vestibulum ante ipsum </w:t>
      </w:r>
      <w:proofErr w:type="spellStart"/>
      <w:r w:rsidRPr="00187035">
        <w:rPr>
          <w:rFonts w:ascii="Arial" w:hAnsi="Arial" w:cs="Arial"/>
        </w:rPr>
        <w:t>primis</w:t>
      </w:r>
      <w:proofErr w:type="spellEnd"/>
      <w:r w:rsidRPr="00187035">
        <w:rPr>
          <w:rFonts w:ascii="Arial" w:hAnsi="Arial" w:cs="Arial"/>
        </w:rPr>
        <w:t xml:space="preserve"> in </w:t>
      </w:r>
      <w:proofErr w:type="spellStart"/>
      <w:r w:rsidRPr="00187035">
        <w:rPr>
          <w:rFonts w:ascii="Arial" w:hAnsi="Arial" w:cs="Arial"/>
        </w:rPr>
        <w:t>faucibus</w:t>
      </w:r>
      <w:proofErr w:type="spellEnd"/>
      <w:r w:rsidRPr="00187035">
        <w:rPr>
          <w:rFonts w:ascii="Arial" w:hAnsi="Arial" w:cs="Arial"/>
        </w:rPr>
        <w:t xml:space="preserve"> </w:t>
      </w:r>
      <w:proofErr w:type="spellStart"/>
      <w:r w:rsidRPr="00187035">
        <w:rPr>
          <w:rFonts w:ascii="Arial" w:hAnsi="Arial" w:cs="Arial"/>
        </w:rPr>
        <w:t>orci</w:t>
      </w:r>
      <w:proofErr w:type="spellEnd"/>
      <w:r w:rsidRPr="00187035">
        <w:rPr>
          <w:rFonts w:ascii="Arial" w:hAnsi="Arial" w:cs="Arial"/>
        </w:rPr>
        <w:t xml:space="preserve"> </w:t>
      </w:r>
      <w:proofErr w:type="spellStart"/>
      <w:r w:rsidRPr="00187035">
        <w:rPr>
          <w:rFonts w:ascii="Arial" w:hAnsi="Arial" w:cs="Arial"/>
        </w:rPr>
        <w:t>luctus</w:t>
      </w:r>
      <w:proofErr w:type="spellEnd"/>
      <w:r w:rsidRPr="00187035">
        <w:rPr>
          <w:rFonts w:ascii="Arial" w:hAnsi="Arial" w:cs="Arial"/>
        </w:rPr>
        <w:t xml:space="preserve"> et </w:t>
      </w:r>
      <w:proofErr w:type="spellStart"/>
      <w:r w:rsidRPr="00187035">
        <w:rPr>
          <w:rFonts w:ascii="Arial" w:hAnsi="Arial" w:cs="Arial"/>
        </w:rPr>
        <w:t>ultrices</w:t>
      </w:r>
      <w:proofErr w:type="spellEnd"/>
      <w:r w:rsidRPr="00187035">
        <w:rPr>
          <w:rFonts w:ascii="Arial" w:hAnsi="Arial" w:cs="Arial"/>
        </w:rPr>
        <w:t xml:space="preserve"> </w:t>
      </w:r>
      <w:proofErr w:type="spellStart"/>
      <w:r w:rsidRPr="00187035">
        <w:rPr>
          <w:rFonts w:ascii="Arial" w:hAnsi="Arial" w:cs="Arial"/>
        </w:rPr>
        <w:t>posuere</w:t>
      </w:r>
      <w:proofErr w:type="spellEnd"/>
      <w:r w:rsidRPr="00187035">
        <w:rPr>
          <w:rFonts w:ascii="Arial" w:hAnsi="Arial" w:cs="Arial"/>
        </w:rPr>
        <w:t xml:space="preserve"> </w:t>
      </w:r>
      <w:proofErr w:type="spellStart"/>
      <w:r w:rsidRPr="00187035">
        <w:rPr>
          <w:rFonts w:ascii="Arial" w:hAnsi="Arial" w:cs="Arial"/>
        </w:rPr>
        <w:t>cubilia</w:t>
      </w:r>
      <w:proofErr w:type="spellEnd"/>
      <w:r w:rsidRPr="00187035">
        <w:rPr>
          <w:rFonts w:ascii="Arial" w:hAnsi="Arial" w:cs="Arial"/>
        </w:rPr>
        <w:t xml:space="preserve"> </w:t>
      </w:r>
      <w:proofErr w:type="spellStart"/>
      <w:r w:rsidRPr="00187035">
        <w:rPr>
          <w:rFonts w:ascii="Arial" w:hAnsi="Arial" w:cs="Arial"/>
        </w:rPr>
        <w:t>curae</w:t>
      </w:r>
      <w:proofErr w:type="spellEnd"/>
      <w:r w:rsidRPr="00187035">
        <w:rPr>
          <w:rFonts w:ascii="Arial" w:hAnsi="Arial" w:cs="Arial"/>
        </w:rPr>
        <w:t xml:space="preserve">; Sed </w:t>
      </w:r>
      <w:proofErr w:type="spellStart"/>
      <w:r w:rsidRPr="00187035">
        <w:rPr>
          <w:rFonts w:ascii="Arial" w:hAnsi="Arial" w:cs="Arial"/>
        </w:rPr>
        <w:t>lobortis</w:t>
      </w:r>
      <w:proofErr w:type="spellEnd"/>
      <w:r w:rsidRPr="00187035">
        <w:rPr>
          <w:rFonts w:ascii="Arial" w:hAnsi="Arial" w:cs="Arial"/>
        </w:rPr>
        <w:t xml:space="preserve"> </w:t>
      </w:r>
      <w:proofErr w:type="spellStart"/>
      <w:r w:rsidRPr="00187035">
        <w:rPr>
          <w:rFonts w:ascii="Arial" w:hAnsi="Arial" w:cs="Arial"/>
        </w:rPr>
        <w:t>dapibus</w:t>
      </w:r>
      <w:proofErr w:type="spellEnd"/>
      <w:r w:rsidRPr="00187035">
        <w:rPr>
          <w:rFonts w:ascii="Arial" w:hAnsi="Arial" w:cs="Arial"/>
        </w:rPr>
        <w:t xml:space="preserve"> dolor, a </w:t>
      </w:r>
      <w:proofErr w:type="spellStart"/>
      <w:r w:rsidRPr="00187035">
        <w:rPr>
          <w:rFonts w:ascii="Arial" w:hAnsi="Arial" w:cs="Arial"/>
        </w:rPr>
        <w:t>mollis</w:t>
      </w:r>
      <w:proofErr w:type="spellEnd"/>
      <w:r w:rsidRPr="00187035">
        <w:rPr>
          <w:rFonts w:ascii="Arial" w:hAnsi="Arial" w:cs="Arial"/>
        </w:rPr>
        <w:t xml:space="preserve"> </w:t>
      </w:r>
      <w:proofErr w:type="spellStart"/>
      <w:r w:rsidRPr="00187035">
        <w:rPr>
          <w:rFonts w:ascii="Arial" w:hAnsi="Arial" w:cs="Arial"/>
        </w:rPr>
        <w:t>massa</w:t>
      </w:r>
      <w:proofErr w:type="spellEnd"/>
      <w:r w:rsidRPr="00187035">
        <w:rPr>
          <w:rFonts w:ascii="Arial" w:hAnsi="Arial" w:cs="Arial"/>
        </w:rPr>
        <w:t xml:space="preserve"> tempus </w:t>
      </w:r>
      <w:proofErr w:type="spellStart"/>
      <w:r w:rsidRPr="00187035">
        <w:rPr>
          <w:rFonts w:ascii="Arial" w:hAnsi="Arial" w:cs="Arial"/>
        </w:rPr>
        <w:t>ut.</w:t>
      </w:r>
      <w:proofErr w:type="spellEnd"/>
      <w:r w:rsidRPr="00187035">
        <w:rPr>
          <w:rFonts w:ascii="Arial" w:hAnsi="Arial" w:cs="Arial"/>
        </w:rPr>
        <w:t xml:space="preserve"> </w:t>
      </w:r>
      <w:proofErr w:type="spellStart"/>
      <w:r w:rsidRPr="00187035">
        <w:rPr>
          <w:rFonts w:ascii="Arial" w:hAnsi="Arial" w:cs="Arial"/>
        </w:rPr>
        <w:t>Suspendisse</w:t>
      </w:r>
      <w:proofErr w:type="spellEnd"/>
      <w:r w:rsidRPr="00187035">
        <w:rPr>
          <w:rFonts w:ascii="Arial" w:hAnsi="Arial" w:cs="Arial"/>
        </w:rPr>
        <w:t xml:space="preserve"> </w:t>
      </w:r>
      <w:proofErr w:type="spellStart"/>
      <w:r w:rsidRPr="00187035">
        <w:rPr>
          <w:rFonts w:ascii="Arial" w:hAnsi="Arial" w:cs="Arial"/>
        </w:rPr>
        <w:t>sodales</w:t>
      </w:r>
      <w:proofErr w:type="spellEnd"/>
      <w:r w:rsidRPr="00187035">
        <w:rPr>
          <w:rFonts w:ascii="Arial" w:hAnsi="Arial" w:cs="Arial"/>
        </w:rPr>
        <w:t xml:space="preserve"> </w:t>
      </w:r>
      <w:proofErr w:type="spellStart"/>
      <w:r w:rsidRPr="00187035">
        <w:rPr>
          <w:rFonts w:ascii="Arial" w:hAnsi="Arial" w:cs="Arial"/>
        </w:rPr>
        <w:t>massa</w:t>
      </w:r>
      <w:proofErr w:type="spellEnd"/>
      <w:r w:rsidRPr="00187035">
        <w:rPr>
          <w:rFonts w:ascii="Arial" w:hAnsi="Arial" w:cs="Arial"/>
        </w:rPr>
        <w:t xml:space="preserve"> </w:t>
      </w:r>
      <w:proofErr w:type="spellStart"/>
      <w:r w:rsidRPr="00187035">
        <w:rPr>
          <w:rFonts w:ascii="Arial" w:hAnsi="Arial" w:cs="Arial"/>
        </w:rPr>
        <w:t>nulla</w:t>
      </w:r>
      <w:proofErr w:type="spellEnd"/>
      <w:r w:rsidRPr="00187035">
        <w:rPr>
          <w:rFonts w:ascii="Arial" w:hAnsi="Arial" w:cs="Arial"/>
        </w:rPr>
        <w:t xml:space="preserve">, </w:t>
      </w:r>
      <w:proofErr w:type="spellStart"/>
      <w:r w:rsidRPr="00187035">
        <w:rPr>
          <w:rFonts w:ascii="Arial" w:hAnsi="Arial" w:cs="Arial"/>
        </w:rPr>
        <w:t>tincidunt</w:t>
      </w:r>
      <w:proofErr w:type="spellEnd"/>
      <w:r w:rsidRPr="00187035">
        <w:rPr>
          <w:rFonts w:ascii="Arial" w:hAnsi="Arial" w:cs="Arial"/>
        </w:rPr>
        <w:t xml:space="preserve"> </w:t>
      </w:r>
      <w:proofErr w:type="spellStart"/>
      <w:r w:rsidRPr="00187035">
        <w:rPr>
          <w:rFonts w:ascii="Arial" w:hAnsi="Arial" w:cs="Arial"/>
        </w:rPr>
        <w:t>congue</w:t>
      </w:r>
      <w:proofErr w:type="spellEnd"/>
      <w:r w:rsidRPr="00187035">
        <w:rPr>
          <w:rFonts w:ascii="Arial" w:hAnsi="Arial" w:cs="Arial"/>
        </w:rPr>
        <w:t xml:space="preserve"> dolor </w:t>
      </w:r>
      <w:proofErr w:type="spellStart"/>
      <w:r w:rsidRPr="00187035">
        <w:rPr>
          <w:rFonts w:ascii="Arial" w:hAnsi="Arial" w:cs="Arial"/>
        </w:rPr>
        <w:t>rhoncus</w:t>
      </w:r>
      <w:proofErr w:type="spellEnd"/>
      <w:r w:rsidRPr="00187035">
        <w:rPr>
          <w:rFonts w:ascii="Arial" w:hAnsi="Arial" w:cs="Arial"/>
        </w:rPr>
        <w:t xml:space="preserve"> in. Vestibulum </w:t>
      </w:r>
      <w:proofErr w:type="spellStart"/>
      <w:r w:rsidRPr="00187035">
        <w:rPr>
          <w:rFonts w:ascii="Arial" w:hAnsi="Arial" w:cs="Arial"/>
        </w:rPr>
        <w:t>rutrum</w:t>
      </w:r>
      <w:proofErr w:type="spellEnd"/>
      <w:r w:rsidRPr="00187035">
        <w:rPr>
          <w:rFonts w:ascii="Arial" w:hAnsi="Arial" w:cs="Arial"/>
        </w:rPr>
        <w:t xml:space="preserve"> </w:t>
      </w:r>
      <w:proofErr w:type="spellStart"/>
      <w:r w:rsidRPr="00187035">
        <w:rPr>
          <w:rFonts w:ascii="Arial" w:hAnsi="Arial" w:cs="Arial"/>
        </w:rPr>
        <w:t>felis</w:t>
      </w:r>
      <w:proofErr w:type="spellEnd"/>
      <w:r w:rsidRPr="00187035">
        <w:rPr>
          <w:rFonts w:ascii="Arial" w:hAnsi="Arial" w:cs="Arial"/>
        </w:rPr>
        <w:t xml:space="preserve"> </w:t>
      </w:r>
      <w:proofErr w:type="spellStart"/>
      <w:r w:rsidRPr="00187035">
        <w:rPr>
          <w:rFonts w:ascii="Arial" w:hAnsi="Arial" w:cs="Arial"/>
        </w:rPr>
        <w:t>ut</w:t>
      </w:r>
      <w:proofErr w:type="spellEnd"/>
      <w:r w:rsidRPr="00187035">
        <w:rPr>
          <w:rFonts w:ascii="Arial" w:hAnsi="Arial" w:cs="Arial"/>
        </w:rPr>
        <w:t xml:space="preserve"> lacinia gravida. Aenean ac </w:t>
      </w:r>
      <w:proofErr w:type="spellStart"/>
      <w:r w:rsidRPr="00187035">
        <w:rPr>
          <w:rFonts w:ascii="Arial" w:hAnsi="Arial" w:cs="Arial"/>
        </w:rPr>
        <w:t>nibh</w:t>
      </w:r>
      <w:proofErr w:type="spellEnd"/>
      <w:r w:rsidRPr="00187035">
        <w:rPr>
          <w:rFonts w:ascii="Arial" w:hAnsi="Arial" w:cs="Arial"/>
        </w:rPr>
        <w:t xml:space="preserve"> </w:t>
      </w:r>
      <w:proofErr w:type="spellStart"/>
      <w:r w:rsidRPr="00187035">
        <w:rPr>
          <w:rFonts w:ascii="Arial" w:hAnsi="Arial" w:cs="Arial"/>
        </w:rPr>
        <w:t>aliquet</w:t>
      </w:r>
      <w:proofErr w:type="spellEnd"/>
      <w:r w:rsidRPr="00187035">
        <w:rPr>
          <w:rFonts w:ascii="Arial" w:hAnsi="Arial" w:cs="Arial"/>
        </w:rPr>
        <w:t xml:space="preserve">, </w:t>
      </w:r>
      <w:proofErr w:type="spellStart"/>
      <w:r w:rsidRPr="00187035">
        <w:rPr>
          <w:rFonts w:ascii="Arial" w:hAnsi="Arial" w:cs="Arial"/>
        </w:rPr>
        <w:t>porttitor</w:t>
      </w:r>
      <w:proofErr w:type="spellEnd"/>
      <w:r w:rsidRPr="00187035">
        <w:rPr>
          <w:rFonts w:ascii="Arial" w:hAnsi="Arial" w:cs="Arial"/>
        </w:rPr>
        <w:t xml:space="preserve"> </w:t>
      </w:r>
      <w:proofErr w:type="spellStart"/>
      <w:r w:rsidRPr="00187035">
        <w:rPr>
          <w:rFonts w:ascii="Arial" w:hAnsi="Arial" w:cs="Arial"/>
        </w:rPr>
        <w:t>risus</w:t>
      </w:r>
      <w:proofErr w:type="spellEnd"/>
      <w:r w:rsidRPr="00187035">
        <w:rPr>
          <w:rFonts w:ascii="Arial" w:hAnsi="Arial" w:cs="Arial"/>
        </w:rPr>
        <w:t xml:space="preserve"> vitae, </w:t>
      </w:r>
      <w:proofErr w:type="spellStart"/>
      <w:r w:rsidRPr="00187035">
        <w:rPr>
          <w:rFonts w:ascii="Arial" w:hAnsi="Arial" w:cs="Arial"/>
        </w:rPr>
        <w:t>congue</w:t>
      </w:r>
      <w:proofErr w:type="spellEnd"/>
      <w:r w:rsidRPr="00187035">
        <w:rPr>
          <w:rFonts w:ascii="Arial" w:hAnsi="Arial" w:cs="Arial"/>
        </w:rPr>
        <w:t xml:space="preserve"> </w:t>
      </w:r>
      <w:proofErr w:type="spellStart"/>
      <w:r w:rsidRPr="00187035">
        <w:rPr>
          <w:rFonts w:ascii="Arial" w:hAnsi="Arial" w:cs="Arial"/>
        </w:rPr>
        <w:t>nisl</w:t>
      </w:r>
      <w:proofErr w:type="spellEnd"/>
      <w:r w:rsidRPr="00187035">
        <w:rPr>
          <w:rFonts w:ascii="Arial" w:hAnsi="Arial" w:cs="Arial"/>
        </w:rPr>
        <w:t xml:space="preserve">. Integer auctor lorem </w:t>
      </w:r>
      <w:proofErr w:type="spellStart"/>
      <w:r w:rsidRPr="00187035">
        <w:rPr>
          <w:rFonts w:ascii="Arial" w:hAnsi="Arial" w:cs="Arial"/>
        </w:rPr>
        <w:t>rutrum</w:t>
      </w:r>
      <w:proofErr w:type="spellEnd"/>
      <w:r w:rsidRPr="00187035">
        <w:rPr>
          <w:rFonts w:ascii="Arial" w:hAnsi="Arial" w:cs="Arial"/>
        </w:rPr>
        <w:t xml:space="preserve"> convallis </w:t>
      </w:r>
      <w:proofErr w:type="spellStart"/>
      <w:r w:rsidRPr="00187035">
        <w:rPr>
          <w:rFonts w:ascii="Arial" w:hAnsi="Arial" w:cs="Arial"/>
        </w:rPr>
        <w:t>vulputate</w:t>
      </w:r>
      <w:proofErr w:type="spellEnd"/>
      <w:r w:rsidRPr="00187035">
        <w:rPr>
          <w:rFonts w:ascii="Arial" w:hAnsi="Arial" w:cs="Arial"/>
        </w:rPr>
        <w:t>.</w:t>
      </w:r>
    </w:p>
    <w:p w14:paraId="79C5F871" w14:textId="3AD8F785" w:rsidR="00895F12" w:rsidRDefault="00895F12" w:rsidP="00187035">
      <w:pPr>
        <w:jc w:val="both"/>
        <w:rPr>
          <w:rFonts w:ascii="Arial" w:hAnsi="Arial" w:cs="Arial"/>
        </w:rPr>
      </w:pPr>
    </w:p>
    <w:p w14:paraId="309C7585" w14:textId="77777777" w:rsidR="00895F12" w:rsidRDefault="00895F12" w:rsidP="00187035">
      <w:pPr>
        <w:jc w:val="both"/>
        <w:rPr>
          <w:rFonts w:ascii="Arial" w:hAnsi="Arial" w:cs="Arial"/>
        </w:rPr>
      </w:pPr>
    </w:p>
    <w:p w14:paraId="350DFBA2" w14:textId="284A9280" w:rsidR="00EB43E2" w:rsidRDefault="00EB43E2" w:rsidP="00EB43E2">
      <w:pPr>
        <w:pStyle w:val="ListParagraph"/>
        <w:numPr>
          <w:ilvl w:val="1"/>
          <w:numId w:val="52"/>
        </w:numPr>
        <w:jc w:val="both"/>
        <w:rPr>
          <w:rFonts w:ascii="Arial" w:hAnsi="Arial" w:cs="Arial"/>
          <w:b/>
          <w:bCs/>
        </w:rPr>
      </w:pPr>
      <w:r>
        <w:rPr>
          <w:rFonts w:ascii="Arial" w:hAnsi="Arial" w:cs="Arial"/>
          <w:b/>
          <w:bCs/>
        </w:rPr>
        <w:t>TECHNICAL BACKGROUND</w:t>
      </w:r>
    </w:p>
    <w:p w14:paraId="4FE2F424" w14:textId="77777777" w:rsidR="00EB43E2" w:rsidRDefault="00EB43E2" w:rsidP="00EB43E2">
      <w:pPr>
        <w:pStyle w:val="ListParagraph"/>
        <w:jc w:val="both"/>
        <w:rPr>
          <w:rFonts w:ascii="Arial" w:hAnsi="Arial" w:cs="Arial"/>
          <w:b/>
          <w:bCs/>
        </w:rPr>
      </w:pPr>
    </w:p>
    <w:p w14:paraId="039F4847" w14:textId="401BCA37" w:rsidR="00EB43E2" w:rsidRPr="00EB43E2" w:rsidRDefault="00EB43E2" w:rsidP="00EB43E2">
      <w:pPr>
        <w:pStyle w:val="ListParagraph"/>
        <w:numPr>
          <w:ilvl w:val="2"/>
          <w:numId w:val="52"/>
        </w:numPr>
        <w:ind w:left="1418"/>
        <w:jc w:val="both"/>
        <w:rPr>
          <w:rFonts w:ascii="Arial" w:hAnsi="Arial" w:cs="Arial"/>
          <w:b/>
          <w:bCs/>
        </w:rPr>
      </w:pPr>
      <w:r>
        <w:rPr>
          <w:rFonts w:ascii="Arial" w:hAnsi="Arial" w:cs="Arial"/>
          <w:b/>
          <w:bCs/>
        </w:rPr>
        <w:lastRenderedPageBreak/>
        <w:t>Equipment/Hardware</w:t>
      </w:r>
    </w:p>
    <w:p w14:paraId="4833DFFD" w14:textId="675CE6B5" w:rsidR="00EB43E2" w:rsidRDefault="00EB43E2" w:rsidP="00895F12">
      <w:pPr>
        <w:spacing w:line="480" w:lineRule="auto"/>
        <w:jc w:val="center"/>
        <w:rPr>
          <w:rFonts w:ascii="Arial" w:hAnsi="Arial" w:cs="Arial"/>
        </w:rPr>
      </w:pPr>
      <w:r>
        <w:rPr>
          <w:rFonts w:ascii="Arial" w:hAnsi="Arial" w:cs="Arial"/>
        </w:rPr>
        <w:t>Table 1</w:t>
      </w:r>
    </w:p>
    <w:p w14:paraId="720B9215" w14:textId="602F4247" w:rsidR="00EB43E2" w:rsidRDefault="00EB43E2" w:rsidP="00895F12">
      <w:pPr>
        <w:spacing w:after="240" w:line="480" w:lineRule="auto"/>
        <w:jc w:val="center"/>
        <w:rPr>
          <w:rFonts w:ascii="Arial" w:hAnsi="Arial" w:cs="Arial"/>
          <w:b/>
          <w:bCs/>
        </w:rPr>
      </w:pPr>
      <w:r>
        <w:rPr>
          <w:rFonts w:ascii="Arial" w:hAnsi="Arial" w:cs="Arial"/>
          <w:b/>
          <w:bCs/>
        </w:rPr>
        <w:t>Company’s Existing Equipment</w:t>
      </w:r>
    </w:p>
    <w:tbl>
      <w:tblPr>
        <w:tblStyle w:val="TableGrid"/>
        <w:tblW w:w="0" w:type="auto"/>
        <w:tblLook w:val="04A0" w:firstRow="1" w:lastRow="0" w:firstColumn="1" w:lastColumn="0" w:noHBand="0" w:noVBand="1"/>
      </w:tblPr>
      <w:tblGrid>
        <w:gridCol w:w="4531"/>
        <w:gridCol w:w="4531"/>
      </w:tblGrid>
      <w:tr w:rsidR="00EB43E2" w14:paraId="11618A68" w14:textId="77777777" w:rsidTr="00EB43E2">
        <w:tc>
          <w:tcPr>
            <w:tcW w:w="4531" w:type="dxa"/>
          </w:tcPr>
          <w:p w14:paraId="659114DC" w14:textId="77EA012E" w:rsidR="00EB43E2" w:rsidRPr="00EB43E2" w:rsidRDefault="00EB43E2" w:rsidP="00EB43E2">
            <w:pPr>
              <w:jc w:val="center"/>
              <w:rPr>
                <w:rFonts w:ascii="Arial" w:hAnsi="Arial" w:cs="Arial"/>
                <w:b/>
                <w:bCs/>
              </w:rPr>
            </w:pPr>
            <w:r w:rsidRPr="00EB43E2">
              <w:rPr>
                <w:rFonts w:ascii="Arial" w:hAnsi="Arial" w:cs="Arial"/>
                <w:b/>
                <w:bCs/>
              </w:rPr>
              <w:t xml:space="preserve">Equipment </w:t>
            </w:r>
          </w:p>
        </w:tc>
        <w:tc>
          <w:tcPr>
            <w:tcW w:w="4531" w:type="dxa"/>
          </w:tcPr>
          <w:p w14:paraId="09DA28F2" w14:textId="31B12DC3" w:rsidR="00EB43E2" w:rsidRPr="00EB43E2" w:rsidRDefault="00EB43E2" w:rsidP="00EB43E2">
            <w:pPr>
              <w:jc w:val="center"/>
              <w:rPr>
                <w:rFonts w:ascii="Arial" w:hAnsi="Arial" w:cs="Arial"/>
                <w:b/>
                <w:bCs/>
              </w:rPr>
            </w:pPr>
            <w:r w:rsidRPr="00EB43E2">
              <w:rPr>
                <w:rFonts w:ascii="Arial" w:hAnsi="Arial" w:cs="Arial"/>
                <w:b/>
                <w:bCs/>
              </w:rPr>
              <w:t>Quantity</w:t>
            </w:r>
          </w:p>
        </w:tc>
      </w:tr>
      <w:tr w:rsidR="00EB43E2" w14:paraId="75FC6E4D" w14:textId="77777777" w:rsidTr="00EB43E2">
        <w:tc>
          <w:tcPr>
            <w:tcW w:w="4531" w:type="dxa"/>
          </w:tcPr>
          <w:p w14:paraId="1C0F5EE4" w14:textId="18EE7632" w:rsidR="00EB43E2" w:rsidRDefault="00EB43E2" w:rsidP="00EB43E2">
            <w:pPr>
              <w:jc w:val="center"/>
              <w:rPr>
                <w:rFonts w:ascii="Arial" w:hAnsi="Arial" w:cs="Arial"/>
              </w:rPr>
            </w:pPr>
            <w:r>
              <w:rPr>
                <w:rFonts w:ascii="Arial" w:hAnsi="Arial" w:cs="Arial"/>
              </w:rPr>
              <w:t>Dell Personal Computers</w:t>
            </w:r>
          </w:p>
        </w:tc>
        <w:tc>
          <w:tcPr>
            <w:tcW w:w="4531" w:type="dxa"/>
          </w:tcPr>
          <w:p w14:paraId="14B81B4F" w14:textId="0F392B97" w:rsidR="00EB43E2" w:rsidRDefault="00EB43E2" w:rsidP="00EB43E2">
            <w:pPr>
              <w:jc w:val="center"/>
              <w:rPr>
                <w:rFonts w:ascii="Arial" w:hAnsi="Arial" w:cs="Arial"/>
              </w:rPr>
            </w:pPr>
            <w:r>
              <w:rPr>
                <w:rFonts w:ascii="Arial" w:hAnsi="Arial" w:cs="Arial"/>
              </w:rPr>
              <w:t>2</w:t>
            </w:r>
          </w:p>
        </w:tc>
      </w:tr>
      <w:tr w:rsidR="00EB43E2" w14:paraId="1F263BCF" w14:textId="77777777" w:rsidTr="00EB43E2">
        <w:tc>
          <w:tcPr>
            <w:tcW w:w="4531" w:type="dxa"/>
          </w:tcPr>
          <w:p w14:paraId="18DF8570" w14:textId="295F6EDF" w:rsidR="00EB43E2" w:rsidRDefault="00EB43E2" w:rsidP="00EB43E2">
            <w:pPr>
              <w:jc w:val="center"/>
              <w:rPr>
                <w:rFonts w:ascii="Arial" w:hAnsi="Arial" w:cs="Arial"/>
              </w:rPr>
            </w:pPr>
            <w:r>
              <w:rPr>
                <w:rFonts w:ascii="Arial" w:hAnsi="Arial" w:cs="Arial"/>
              </w:rPr>
              <w:t>Laptops</w:t>
            </w:r>
          </w:p>
        </w:tc>
        <w:tc>
          <w:tcPr>
            <w:tcW w:w="4531" w:type="dxa"/>
          </w:tcPr>
          <w:p w14:paraId="520EDC4C" w14:textId="4D2D341B" w:rsidR="00EB43E2" w:rsidRDefault="00EB43E2" w:rsidP="00EB43E2">
            <w:pPr>
              <w:jc w:val="center"/>
              <w:rPr>
                <w:rFonts w:ascii="Arial" w:hAnsi="Arial" w:cs="Arial"/>
              </w:rPr>
            </w:pPr>
            <w:r>
              <w:rPr>
                <w:rFonts w:ascii="Arial" w:hAnsi="Arial" w:cs="Arial"/>
              </w:rPr>
              <w:t>5</w:t>
            </w:r>
          </w:p>
        </w:tc>
      </w:tr>
    </w:tbl>
    <w:p w14:paraId="100E8A84" w14:textId="77777777" w:rsidR="00EB43E2" w:rsidRPr="00EB43E2" w:rsidRDefault="00EB43E2" w:rsidP="00EB43E2">
      <w:pPr>
        <w:jc w:val="center"/>
        <w:rPr>
          <w:rFonts w:ascii="Arial" w:hAnsi="Arial" w:cs="Arial"/>
        </w:rPr>
      </w:pPr>
    </w:p>
    <w:p w14:paraId="339938D9" w14:textId="42A16D8F" w:rsidR="00187035" w:rsidRPr="00187035" w:rsidRDefault="00AA1BC2" w:rsidP="00895F12">
      <w:pPr>
        <w:spacing w:before="240" w:after="240" w:line="480" w:lineRule="auto"/>
        <w:ind w:firstLine="720"/>
        <w:jc w:val="both"/>
        <w:rPr>
          <w:rFonts w:ascii="Arial" w:hAnsi="Arial" w:cs="Arial"/>
        </w:rPr>
      </w:pPr>
      <w:r>
        <w:rPr>
          <w:rFonts w:ascii="Arial" w:hAnsi="Arial" w:cs="Arial"/>
        </w:rPr>
        <w:t xml:space="preserve">If the table exceeds one page, split the table and put “Continuation to Table #”. </w:t>
      </w:r>
      <w:r w:rsidR="00187035" w:rsidRPr="00187035">
        <w:rPr>
          <w:rFonts w:ascii="Arial" w:hAnsi="Arial" w:cs="Arial"/>
        </w:rPr>
        <w:t xml:space="preserve">Maecenas </w:t>
      </w:r>
      <w:proofErr w:type="spellStart"/>
      <w:r w:rsidR="00187035" w:rsidRPr="00187035">
        <w:rPr>
          <w:rFonts w:ascii="Arial" w:hAnsi="Arial" w:cs="Arial"/>
        </w:rPr>
        <w:t>facilisis</w:t>
      </w:r>
      <w:proofErr w:type="spellEnd"/>
      <w:r w:rsidR="00187035" w:rsidRPr="00187035">
        <w:rPr>
          <w:rFonts w:ascii="Arial" w:hAnsi="Arial" w:cs="Arial"/>
        </w:rPr>
        <w:t xml:space="preserve"> </w:t>
      </w:r>
      <w:proofErr w:type="spellStart"/>
      <w:r w:rsidR="00187035" w:rsidRPr="00187035">
        <w:rPr>
          <w:rFonts w:ascii="Arial" w:hAnsi="Arial" w:cs="Arial"/>
        </w:rPr>
        <w:t>consequat</w:t>
      </w:r>
      <w:proofErr w:type="spellEnd"/>
      <w:r w:rsidR="00187035" w:rsidRPr="00187035">
        <w:rPr>
          <w:rFonts w:ascii="Arial" w:hAnsi="Arial" w:cs="Arial"/>
        </w:rPr>
        <w:t xml:space="preserve"> </w:t>
      </w:r>
      <w:proofErr w:type="spellStart"/>
      <w:r w:rsidR="00187035" w:rsidRPr="00187035">
        <w:rPr>
          <w:rFonts w:ascii="Arial" w:hAnsi="Arial" w:cs="Arial"/>
        </w:rPr>
        <w:t>sem</w:t>
      </w:r>
      <w:proofErr w:type="spellEnd"/>
      <w:r w:rsidR="00187035" w:rsidRPr="00187035">
        <w:rPr>
          <w:rFonts w:ascii="Arial" w:hAnsi="Arial" w:cs="Arial"/>
        </w:rPr>
        <w:t xml:space="preserve"> a </w:t>
      </w:r>
      <w:proofErr w:type="spellStart"/>
      <w:r w:rsidR="00187035" w:rsidRPr="00187035">
        <w:rPr>
          <w:rFonts w:ascii="Arial" w:hAnsi="Arial" w:cs="Arial"/>
        </w:rPr>
        <w:t>vulputate</w:t>
      </w:r>
      <w:proofErr w:type="spellEnd"/>
      <w:r w:rsidR="00187035" w:rsidRPr="00187035">
        <w:rPr>
          <w:rFonts w:ascii="Arial" w:hAnsi="Arial" w:cs="Arial"/>
        </w:rPr>
        <w:t xml:space="preserve">. Vestibulum </w:t>
      </w:r>
      <w:proofErr w:type="spellStart"/>
      <w:r w:rsidR="00187035" w:rsidRPr="00187035">
        <w:rPr>
          <w:rFonts w:ascii="Arial" w:hAnsi="Arial" w:cs="Arial"/>
        </w:rPr>
        <w:t>vulputate</w:t>
      </w:r>
      <w:proofErr w:type="spellEnd"/>
      <w:r w:rsidR="00187035" w:rsidRPr="00187035">
        <w:rPr>
          <w:rFonts w:ascii="Arial" w:hAnsi="Arial" w:cs="Arial"/>
        </w:rPr>
        <w:t xml:space="preserve"> ipsum sit </w:t>
      </w:r>
      <w:proofErr w:type="spellStart"/>
      <w:r w:rsidR="00187035" w:rsidRPr="00187035">
        <w:rPr>
          <w:rFonts w:ascii="Arial" w:hAnsi="Arial" w:cs="Arial"/>
        </w:rPr>
        <w:t>amet</w:t>
      </w:r>
      <w:proofErr w:type="spellEnd"/>
      <w:r w:rsidR="00187035" w:rsidRPr="00187035">
        <w:rPr>
          <w:rFonts w:ascii="Arial" w:hAnsi="Arial" w:cs="Arial"/>
        </w:rPr>
        <w:t xml:space="preserve"> ex </w:t>
      </w:r>
      <w:proofErr w:type="spellStart"/>
      <w:r w:rsidR="00187035" w:rsidRPr="00187035">
        <w:rPr>
          <w:rFonts w:ascii="Arial" w:hAnsi="Arial" w:cs="Arial"/>
        </w:rPr>
        <w:t>posuere</w:t>
      </w:r>
      <w:proofErr w:type="spellEnd"/>
      <w:r w:rsidR="00187035" w:rsidRPr="00187035">
        <w:rPr>
          <w:rFonts w:ascii="Arial" w:hAnsi="Arial" w:cs="Arial"/>
        </w:rPr>
        <w:t xml:space="preserve">, </w:t>
      </w:r>
      <w:proofErr w:type="spellStart"/>
      <w:r w:rsidR="00187035" w:rsidRPr="00187035">
        <w:rPr>
          <w:rFonts w:ascii="Arial" w:hAnsi="Arial" w:cs="Arial"/>
        </w:rPr>
        <w:t>suscipit</w:t>
      </w:r>
      <w:proofErr w:type="spellEnd"/>
      <w:r w:rsidR="00187035" w:rsidRPr="00187035">
        <w:rPr>
          <w:rFonts w:ascii="Arial" w:hAnsi="Arial" w:cs="Arial"/>
        </w:rPr>
        <w:t xml:space="preserve"> </w:t>
      </w:r>
      <w:proofErr w:type="spellStart"/>
      <w:r w:rsidR="00187035" w:rsidRPr="00187035">
        <w:rPr>
          <w:rFonts w:ascii="Arial" w:hAnsi="Arial" w:cs="Arial"/>
        </w:rPr>
        <w:t>tristique</w:t>
      </w:r>
      <w:proofErr w:type="spellEnd"/>
      <w:r w:rsidR="00187035" w:rsidRPr="00187035">
        <w:rPr>
          <w:rFonts w:ascii="Arial" w:hAnsi="Arial" w:cs="Arial"/>
        </w:rPr>
        <w:t xml:space="preserve"> </w:t>
      </w:r>
      <w:proofErr w:type="spellStart"/>
      <w:r w:rsidR="00187035" w:rsidRPr="00187035">
        <w:rPr>
          <w:rFonts w:ascii="Arial" w:hAnsi="Arial" w:cs="Arial"/>
        </w:rPr>
        <w:t>orci</w:t>
      </w:r>
      <w:proofErr w:type="spellEnd"/>
      <w:r w:rsidR="00187035" w:rsidRPr="00187035">
        <w:rPr>
          <w:rFonts w:ascii="Arial" w:hAnsi="Arial" w:cs="Arial"/>
        </w:rPr>
        <w:t xml:space="preserve"> convallis. </w:t>
      </w:r>
      <w:proofErr w:type="spellStart"/>
      <w:r w:rsidR="00187035" w:rsidRPr="00187035">
        <w:rPr>
          <w:rFonts w:ascii="Arial" w:hAnsi="Arial" w:cs="Arial"/>
        </w:rPr>
        <w:t>Aliquam</w:t>
      </w:r>
      <w:proofErr w:type="spellEnd"/>
      <w:r w:rsidR="00187035" w:rsidRPr="00187035">
        <w:rPr>
          <w:rFonts w:ascii="Arial" w:hAnsi="Arial" w:cs="Arial"/>
        </w:rPr>
        <w:t xml:space="preserve"> id </w:t>
      </w:r>
      <w:proofErr w:type="spellStart"/>
      <w:r w:rsidR="00187035" w:rsidRPr="00187035">
        <w:rPr>
          <w:rFonts w:ascii="Arial" w:hAnsi="Arial" w:cs="Arial"/>
        </w:rPr>
        <w:t>tincidunt</w:t>
      </w:r>
      <w:proofErr w:type="spellEnd"/>
      <w:r w:rsidR="00187035" w:rsidRPr="00187035">
        <w:rPr>
          <w:rFonts w:ascii="Arial" w:hAnsi="Arial" w:cs="Arial"/>
        </w:rPr>
        <w:t xml:space="preserve"> </w:t>
      </w:r>
      <w:proofErr w:type="spellStart"/>
      <w:r w:rsidR="00187035" w:rsidRPr="00187035">
        <w:rPr>
          <w:rFonts w:ascii="Arial" w:hAnsi="Arial" w:cs="Arial"/>
        </w:rPr>
        <w:t>nunc</w:t>
      </w:r>
      <w:proofErr w:type="spellEnd"/>
      <w:r w:rsidR="00187035" w:rsidRPr="00187035">
        <w:rPr>
          <w:rFonts w:ascii="Arial" w:hAnsi="Arial" w:cs="Arial"/>
        </w:rPr>
        <w:t xml:space="preserve">, vel </w:t>
      </w:r>
      <w:proofErr w:type="spellStart"/>
      <w:r w:rsidR="00187035" w:rsidRPr="00187035">
        <w:rPr>
          <w:rFonts w:ascii="Arial" w:hAnsi="Arial" w:cs="Arial"/>
        </w:rPr>
        <w:t>posuere</w:t>
      </w:r>
      <w:proofErr w:type="spellEnd"/>
      <w:r w:rsidR="00187035" w:rsidRPr="00187035">
        <w:rPr>
          <w:rFonts w:ascii="Arial" w:hAnsi="Arial" w:cs="Arial"/>
        </w:rPr>
        <w:t xml:space="preserve"> </w:t>
      </w:r>
      <w:proofErr w:type="spellStart"/>
      <w:r w:rsidR="00187035" w:rsidRPr="00187035">
        <w:rPr>
          <w:rFonts w:ascii="Arial" w:hAnsi="Arial" w:cs="Arial"/>
        </w:rPr>
        <w:t>enim</w:t>
      </w:r>
      <w:proofErr w:type="spellEnd"/>
      <w:r w:rsidR="00187035" w:rsidRPr="00187035">
        <w:rPr>
          <w:rFonts w:ascii="Arial" w:hAnsi="Arial" w:cs="Arial"/>
        </w:rPr>
        <w:t xml:space="preserve">. </w:t>
      </w:r>
      <w:proofErr w:type="spellStart"/>
      <w:r w:rsidR="00187035" w:rsidRPr="00187035">
        <w:rPr>
          <w:rFonts w:ascii="Arial" w:hAnsi="Arial" w:cs="Arial"/>
        </w:rPr>
        <w:t>Pellentesque</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felis</w:t>
      </w:r>
      <w:proofErr w:type="spellEnd"/>
      <w:r w:rsidR="00187035" w:rsidRPr="00187035">
        <w:rPr>
          <w:rFonts w:ascii="Arial" w:hAnsi="Arial" w:cs="Arial"/>
        </w:rPr>
        <w:t xml:space="preserve"> </w:t>
      </w:r>
      <w:proofErr w:type="spellStart"/>
      <w:r w:rsidR="00187035" w:rsidRPr="00187035">
        <w:rPr>
          <w:rFonts w:ascii="Arial" w:hAnsi="Arial" w:cs="Arial"/>
        </w:rPr>
        <w:t>mauris</w:t>
      </w:r>
      <w:proofErr w:type="spellEnd"/>
      <w:r w:rsidR="00187035" w:rsidRPr="00187035">
        <w:rPr>
          <w:rFonts w:ascii="Arial" w:hAnsi="Arial" w:cs="Arial"/>
        </w:rPr>
        <w:t xml:space="preserve">. Morbi non </w:t>
      </w:r>
      <w:proofErr w:type="spellStart"/>
      <w:r w:rsidR="00187035" w:rsidRPr="00187035">
        <w:rPr>
          <w:rFonts w:ascii="Arial" w:hAnsi="Arial" w:cs="Arial"/>
        </w:rPr>
        <w:t>consectetur</w:t>
      </w:r>
      <w:proofErr w:type="spellEnd"/>
      <w:r w:rsidR="00187035" w:rsidRPr="00187035">
        <w:rPr>
          <w:rFonts w:ascii="Arial" w:hAnsi="Arial" w:cs="Arial"/>
        </w:rPr>
        <w:t xml:space="preserve"> </w:t>
      </w:r>
      <w:proofErr w:type="spellStart"/>
      <w:r w:rsidR="00187035" w:rsidRPr="00187035">
        <w:rPr>
          <w:rFonts w:ascii="Arial" w:hAnsi="Arial" w:cs="Arial"/>
        </w:rPr>
        <w:t>nunc</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w:t>
      </w:r>
      <w:proofErr w:type="spellStart"/>
      <w:r w:rsidR="00187035" w:rsidRPr="00187035">
        <w:rPr>
          <w:rFonts w:ascii="Arial" w:hAnsi="Arial" w:cs="Arial"/>
        </w:rPr>
        <w:t>erat</w:t>
      </w:r>
      <w:proofErr w:type="spellEnd"/>
      <w:r w:rsidR="00187035" w:rsidRPr="00187035">
        <w:rPr>
          <w:rFonts w:ascii="Arial" w:hAnsi="Arial" w:cs="Arial"/>
        </w:rPr>
        <w:t xml:space="preserve"> vitae </w:t>
      </w:r>
      <w:proofErr w:type="spellStart"/>
      <w:r w:rsidR="00187035" w:rsidRPr="00187035">
        <w:rPr>
          <w:rFonts w:ascii="Arial" w:hAnsi="Arial" w:cs="Arial"/>
        </w:rPr>
        <w:t>augue</w:t>
      </w:r>
      <w:proofErr w:type="spellEnd"/>
      <w:r w:rsidR="00187035" w:rsidRPr="00187035">
        <w:rPr>
          <w:rFonts w:ascii="Arial" w:hAnsi="Arial" w:cs="Arial"/>
        </w:rPr>
        <w:t xml:space="preserve"> </w:t>
      </w:r>
      <w:proofErr w:type="spellStart"/>
      <w:r w:rsidR="00187035" w:rsidRPr="00187035">
        <w:rPr>
          <w:rFonts w:ascii="Arial" w:hAnsi="Arial" w:cs="Arial"/>
        </w:rPr>
        <w:t>scelerisque</w:t>
      </w:r>
      <w:proofErr w:type="spellEnd"/>
      <w:r w:rsidR="00187035" w:rsidRPr="00187035">
        <w:rPr>
          <w:rFonts w:ascii="Arial" w:hAnsi="Arial" w:cs="Arial"/>
        </w:rPr>
        <w:t xml:space="preserve"> </w:t>
      </w:r>
      <w:proofErr w:type="spellStart"/>
      <w:r w:rsidR="00187035" w:rsidRPr="00187035">
        <w:rPr>
          <w:rFonts w:ascii="Arial" w:hAnsi="Arial" w:cs="Arial"/>
        </w:rPr>
        <w:t>posuere</w:t>
      </w:r>
      <w:proofErr w:type="spellEnd"/>
      <w:r w:rsidR="00187035" w:rsidRPr="00187035">
        <w:rPr>
          <w:rFonts w:ascii="Arial" w:hAnsi="Arial" w:cs="Arial"/>
        </w:rPr>
        <w:t xml:space="preserve"> non </w:t>
      </w:r>
      <w:proofErr w:type="spellStart"/>
      <w:r w:rsidR="00187035" w:rsidRPr="00187035">
        <w:rPr>
          <w:rFonts w:ascii="Arial" w:hAnsi="Arial" w:cs="Arial"/>
        </w:rPr>
        <w:t>ut</w:t>
      </w:r>
      <w:proofErr w:type="spellEnd"/>
      <w:r w:rsidR="00187035" w:rsidRPr="00187035">
        <w:rPr>
          <w:rFonts w:ascii="Arial" w:hAnsi="Arial" w:cs="Arial"/>
        </w:rPr>
        <w:t xml:space="preserve"> dui. </w:t>
      </w:r>
      <w:proofErr w:type="spellStart"/>
      <w:r w:rsidR="00187035" w:rsidRPr="00187035">
        <w:rPr>
          <w:rFonts w:ascii="Arial" w:hAnsi="Arial" w:cs="Arial"/>
        </w:rPr>
        <w:t>Praesent</w:t>
      </w:r>
      <w:proofErr w:type="spellEnd"/>
      <w:r w:rsidR="00187035" w:rsidRPr="00187035">
        <w:rPr>
          <w:rFonts w:ascii="Arial" w:hAnsi="Arial" w:cs="Arial"/>
        </w:rPr>
        <w:t xml:space="preserve"> at vestibulum </w:t>
      </w:r>
      <w:proofErr w:type="spellStart"/>
      <w:r w:rsidR="00187035" w:rsidRPr="00187035">
        <w:rPr>
          <w:rFonts w:ascii="Arial" w:hAnsi="Arial" w:cs="Arial"/>
        </w:rPr>
        <w:t>turpis</w:t>
      </w:r>
      <w:proofErr w:type="spellEnd"/>
      <w:r w:rsidR="00187035" w:rsidRPr="00187035">
        <w:rPr>
          <w:rFonts w:ascii="Arial" w:hAnsi="Arial" w:cs="Arial"/>
        </w:rPr>
        <w:t xml:space="preserve">. Donec </w:t>
      </w:r>
      <w:proofErr w:type="spellStart"/>
      <w:r w:rsidR="00187035" w:rsidRPr="00187035">
        <w:rPr>
          <w:rFonts w:ascii="Arial" w:hAnsi="Arial" w:cs="Arial"/>
        </w:rPr>
        <w:t>laoreet</w:t>
      </w:r>
      <w:proofErr w:type="spellEnd"/>
      <w:r w:rsidR="00187035" w:rsidRPr="00187035">
        <w:rPr>
          <w:rFonts w:ascii="Arial" w:hAnsi="Arial" w:cs="Arial"/>
        </w:rPr>
        <w:t xml:space="preserve"> mi eros, </w:t>
      </w:r>
      <w:proofErr w:type="spellStart"/>
      <w:r w:rsidR="00187035" w:rsidRPr="00187035">
        <w:rPr>
          <w:rFonts w:ascii="Arial" w:hAnsi="Arial" w:cs="Arial"/>
        </w:rPr>
        <w:t>nec</w:t>
      </w:r>
      <w:proofErr w:type="spellEnd"/>
      <w:r w:rsidR="00187035" w:rsidRPr="00187035">
        <w:rPr>
          <w:rFonts w:ascii="Arial" w:hAnsi="Arial" w:cs="Arial"/>
        </w:rPr>
        <w:t xml:space="preserve">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quam</w:t>
      </w:r>
      <w:proofErr w:type="spellEnd"/>
      <w:r w:rsidR="00187035" w:rsidRPr="00187035">
        <w:rPr>
          <w:rFonts w:ascii="Arial" w:hAnsi="Arial" w:cs="Arial"/>
        </w:rPr>
        <w:t xml:space="preserve"> </w:t>
      </w:r>
      <w:proofErr w:type="spellStart"/>
      <w:r w:rsidR="00187035" w:rsidRPr="00187035">
        <w:rPr>
          <w:rFonts w:ascii="Arial" w:hAnsi="Arial" w:cs="Arial"/>
        </w:rPr>
        <w:t>efficitur</w:t>
      </w:r>
      <w:proofErr w:type="spellEnd"/>
      <w:r w:rsidR="00187035" w:rsidRPr="00187035">
        <w:rPr>
          <w:rFonts w:ascii="Arial" w:hAnsi="Arial" w:cs="Arial"/>
        </w:rPr>
        <w:t xml:space="preserve"> in.</w:t>
      </w:r>
    </w:p>
    <w:p w14:paraId="1826B061" w14:textId="563AF5DC" w:rsidR="00187035" w:rsidRPr="00187035" w:rsidRDefault="00F2489B" w:rsidP="00895F12">
      <w:pPr>
        <w:spacing w:line="480" w:lineRule="auto"/>
        <w:ind w:firstLine="720"/>
        <w:jc w:val="both"/>
        <w:rPr>
          <w:rFonts w:ascii="Arial" w:hAnsi="Arial" w:cs="Arial"/>
        </w:rPr>
      </w:pPr>
      <w:r>
        <w:rPr>
          <w:rFonts w:ascii="Arial" w:hAnsi="Arial" w:cs="Arial"/>
        </w:rPr>
        <w:t xml:space="preserve">As investigated in the study of </w:t>
      </w:r>
      <w:proofErr w:type="spellStart"/>
      <w:r w:rsidR="00187035" w:rsidRPr="00187035">
        <w:rPr>
          <w:rFonts w:ascii="Arial" w:hAnsi="Arial" w:cs="Arial"/>
        </w:rPr>
        <w:t>Nullam</w:t>
      </w:r>
      <w:proofErr w:type="spellEnd"/>
      <w:r>
        <w:rPr>
          <w:rFonts w:ascii="Arial" w:hAnsi="Arial" w:cs="Arial"/>
        </w:rPr>
        <w:t xml:space="preserve"> (2018), it was argued that</w:t>
      </w:r>
      <w:r w:rsidR="00187035" w:rsidRPr="00187035">
        <w:rPr>
          <w:rFonts w:ascii="Arial" w:hAnsi="Arial" w:cs="Arial"/>
        </w:rPr>
        <w:t xml:space="preserve"> </w:t>
      </w:r>
      <w:proofErr w:type="spellStart"/>
      <w:r w:rsidR="00187035" w:rsidRPr="00187035">
        <w:rPr>
          <w:rFonts w:ascii="Arial" w:hAnsi="Arial" w:cs="Arial"/>
        </w:rPr>
        <w:t>imperdiet</w:t>
      </w:r>
      <w:proofErr w:type="spellEnd"/>
      <w:r w:rsidR="00187035" w:rsidRPr="00187035">
        <w:rPr>
          <w:rFonts w:ascii="Arial" w:hAnsi="Arial" w:cs="Arial"/>
        </w:rPr>
        <w:t xml:space="preserve"> </w:t>
      </w:r>
      <w:proofErr w:type="spellStart"/>
      <w:r w:rsidR="00187035" w:rsidRPr="00187035">
        <w:rPr>
          <w:rFonts w:ascii="Arial" w:hAnsi="Arial" w:cs="Arial"/>
        </w:rPr>
        <w:t>iaculis</w:t>
      </w:r>
      <w:proofErr w:type="spellEnd"/>
      <w:r w:rsidR="00187035" w:rsidRPr="00187035">
        <w:rPr>
          <w:rFonts w:ascii="Arial" w:hAnsi="Arial" w:cs="Arial"/>
        </w:rPr>
        <w:t xml:space="preserve"> dui et </w:t>
      </w:r>
      <w:proofErr w:type="spellStart"/>
      <w:r w:rsidR="00187035" w:rsidRPr="00187035">
        <w:rPr>
          <w:rFonts w:ascii="Arial" w:hAnsi="Arial" w:cs="Arial"/>
        </w:rPr>
        <w:t>rhoncus</w:t>
      </w:r>
      <w:proofErr w:type="spellEnd"/>
      <w:r w:rsidR="00187035" w:rsidRPr="00187035">
        <w:rPr>
          <w:rFonts w:ascii="Arial" w:hAnsi="Arial" w:cs="Arial"/>
        </w:rPr>
        <w:t xml:space="preserve">. </w:t>
      </w:r>
      <w:proofErr w:type="spellStart"/>
      <w:r w:rsidR="00187035" w:rsidRPr="00187035">
        <w:rPr>
          <w:rFonts w:ascii="Arial" w:hAnsi="Arial" w:cs="Arial"/>
        </w:rPr>
        <w:t>Curabitur</w:t>
      </w:r>
      <w:proofErr w:type="spellEnd"/>
      <w:r w:rsidR="00187035" w:rsidRPr="00187035">
        <w:rPr>
          <w:rFonts w:ascii="Arial" w:hAnsi="Arial" w:cs="Arial"/>
        </w:rPr>
        <w:t xml:space="preserve"> et </w:t>
      </w:r>
      <w:proofErr w:type="spellStart"/>
      <w:r w:rsidR="00187035" w:rsidRPr="00187035">
        <w:rPr>
          <w:rFonts w:ascii="Arial" w:hAnsi="Arial" w:cs="Arial"/>
        </w:rPr>
        <w:t>enim</w:t>
      </w:r>
      <w:proofErr w:type="spellEnd"/>
      <w:r w:rsidR="00187035" w:rsidRPr="00187035">
        <w:rPr>
          <w:rFonts w:ascii="Arial" w:hAnsi="Arial" w:cs="Arial"/>
        </w:rPr>
        <w:t xml:space="preserve"> ipsum. Ut </w:t>
      </w:r>
      <w:proofErr w:type="spellStart"/>
      <w:r w:rsidR="00187035" w:rsidRPr="00187035">
        <w:rPr>
          <w:rFonts w:ascii="Arial" w:hAnsi="Arial" w:cs="Arial"/>
        </w:rPr>
        <w:t>accumsan</w:t>
      </w:r>
      <w:proofErr w:type="spellEnd"/>
      <w:r w:rsidR="00187035" w:rsidRPr="00187035">
        <w:rPr>
          <w:rFonts w:ascii="Arial" w:hAnsi="Arial" w:cs="Arial"/>
        </w:rPr>
        <w:t xml:space="preserve"> </w:t>
      </w:r>
      <w:proofErr w:type="spellStart"/>
      <w:r w:rsidR="00187035" w:rsidRPr="00187035">
        <w:rPr>
          <w:rFonts w:ascii="Arial" w:hAnsi="Arial" w:cs="Arial"/>
        </w:rPr>
        <w:t>tellus</w:t>
      </w:r>
      <w:proofErr w:type="spellEnd"/>
      <w:r w:rsidR="00187035" w:rsidRPr="00187035">
        <w:rPr>
          <w:rFonts w:ascii="Arial" w:hAnsi="Arial" w:cs="Arial"/>
        </w:rPr>
        <w:t xml:space="preserve"> a </w:t>
      </w:r>
      <w:proofErr w:type="spellStart"/>
      <w:r w:rsidR="00187035" w:rsidRPr="00187035">
        <w:rPr>
          <w:rFonts w:ascii="Arial" w:hAnsi="Arial" w:cs="Arial"/>
        </w:rPr>
        <w:t>suscipit</w:t>
      </w:r>
      <w:proofErr w:type="spellEnd"/>
      <w:r w:rsidR="00187035" w:rsidRPr="00187035">
        <w:rPr>
          <w:rFonts w:ascii="Arial" w:hAnsi="Arial" w:cs="Arial"/>
        </w:rPr>
        <w:t xml:space="preserve"> </w:t>
      </w:r>
      <w:proofErr w:type="spellStart"/>
      <w:r w:rsidR="00187035" w:rsidRPr="00187035">
        <w:rPr>
          <w:rFonts w:ascii="Arial" w:hAnsi="Arial" w:cs="Arial"/>
        </w:rPr>
        <w:t>elementum</w:t>
      </w:r>
      <w:proofErr w:type="spellEnd"/>
      <w:r w:rsidR="00187035" w:rsidRPr="00187035">
        <w:rPr>
          <w:rFonts w:ascii="Arial" w:hAnsi="Arial" w:cs="Arial"/>
        </w:rPr>
        <w:t xml:space="preserve">. </w:t>
      </w:r>
      <w:proofErr w:type="spellStart"/>
      <w:r w:rsidR="00187035" w:rsidRPr="00187035">
        <w:rPr>
          <w:rFonts w:ascii="Arial" w:hAnsi="Arial" w:cs="Arial"/>
        </w:rPr>
        <w:t>Etiam</w:t>
      </w:r>
      <w:proofErr w:type="spellEnd"/>
      <w:r w:rsidR="00187035" w:rsidRPr="00187035">
        <w:rPr>
          <w:rFonts w:ascii="Arial" w:hAnsi="Arial" w:cs="Arial"/>
        </w:rPr>
        <w:t xml:space="preserve"> pharetra </w:t>
      </w:r>
      <w:proofErr w:type="spellStart"/>
      <w:r w:rsidR="00187035" w:rsidRPr="00187035">
        <w:rPr>
          <w:rFonts w:ascii="Arial" w:hAnsi="Arial" w:cs="Arial"/>
        </w:rPr>
        <w:t>volutpat</w:t>
      </w:r>
      <w:proofErr w:type="spellEnd"/>
      <w:r w:rsidR="00187035" w:rsidRPr="00187035">
        <w:rPr>
          <w:rFonts w:ascii="Arial" w:hAnsi="Arial" w:cs="Arial"/>
        </w:rPr>
        <w:t xml:space="preserve"> </w:t>
      </w:r>
      <w:proofErr w:type="spellStart"/>
      <w:r w:rsidR="00187035" w:rsidRPr="00187035">
        <w:rPr>
          <w:rFonts w:ascii="Arial" w:hAnsi="Arial" w:cs="Arial"/>
        </w:rPr>
        <w:t>consectetur</w:t>
      </w:r>
      <w:proofErr w:type="spellEnd"/>
      <w:r w:rsidR="00187035" w:rsidRPr="00187035">
        <w:rPr>
          <w:rFonts w:ascii="Arial" w:hAnsi="Arial" w:cs="Arial"/>
        </w:rPr>
        <w:t xml:space="preserve">. Nunc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enim</w:t>
      </w:r>
      <w:proofErr w:type="spellEnd"/>
      <w:r w:rsidR="00187035" w:rsidRPr="00187035">
        <w:rPr>
          <w:rFonts w:ascii="Arial" w:hAnsi="Arial" w:cs="Arial"/>
        </w:rPr>
        <w:t xml:space="preserve">, </w:t>
      </w:r>
      <w:proofErr w:type="spellStart"/>
      <w:r w:rsidR="00187035" w:rsidRPr="00187035">
        <w:rPr>
          <w:rFonts w:ascii="Arial" w:hAnsi="Arial" w:cs="Arial"/>
        </w:rPr>
        <w:t>varius</w:t>
      </w:r>
      <w:proofErr w:type="spellEnd"/>
      <w:r w:rsidR="00187035" w:rsidRPr="00187035">
        <w:rPr>
          <w:rFonts w:ascii="Arial" w:hAnsi="Arial" w:cs="Arial"/>
        </w:rPr>
        <w:t xml:space="preserve"> id </w:t>
      </w:r>
      <w:proofErr w:type="spellStart"/>
      <w:r w:rsidR="00187035" w:rsidRPr="00187035">
        <w:rPr>
          <w:rFonts w:ascii="Arial" w:hAnsi="Arial" w:cs="Arial"/>
        </w:rPr>
        <w:t>sodales</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auctor et </w:t>
      </w:r>
      <w:proofErr w:type="spellStart"/>
      <w:r w:rsidR="00187035" w:rsidRPr="00187035">
        <w:rPr>
          <w:rFonts w:ascii="Arial" w:hAnsi="Arial" w:cs="Arial"/>
        </w:rPr>
        <w:t>erat</w:t>
      </w:r>
      <w:proofErr w:type="spellEnd"/>
      <w:r w:rsidR="00187035" w:rsidRPr="00187035">
        <w:rPr>
          <w:rFonts w:ascii="Arial" w:hAnsi="Arial" w:cs="Arial"/>
        </w:rPr>
        <w:t xml:space="preserve">. </w:t>
      </w:r>
      <w:proofErr w:type="spellStart"/>
      <w:r w:rsidR="00187035" w:rsidRPr="00187035">
        <w:rPr>
          <w:rFonts w:ascii="Arial" w:hAnsi="Arial" w:cs="Arial"/>
        </w:rPr>
        <w:t>Curabitur</w:t>
      </w:r>
      <w:proofErr w:type="spellEnd"/>
      <w:r w:rsidR="00187035" w:rsidRPr="00187035">
        <w:rPr>
          <w:rFonts w:ascii="Arial" w:hAnsi="Arial" w:cs="Arial"/>
        </w:rPr>
        <w:t xml:space="preserve"> </w:t>
      </w:r>
      <w:proofErr w:type="spellStart"/>
      <w:r w:rsidR="00187035" w:rsidRPr="00187035">
        <w:rPr>
          <w:rFonts w:ascii="Arial" w:hAnsi="Arial" w:cs="Arial"/>
        </w:rPr>
        <w:t>ultrices</w:t>
      </w:r>
      <w:proofErr w:type="spellEnd"/>
      <w:r w:rsidR="00187035" w:rsidRPr="00187035">
        <w:rPr>
          <w:rFonts w:ascii="Arial" w:hAnsi="Arial" w:cs="Arial"/>
        </w:rPr>
        <w:t xml:space="preserve"> a </w:t>
      </w:r>
      <w:proofErr w:type="spellStart"/>
      <w:r w:rsidR="00187035" w:rsidRPr="00187035">
        <w:rPr>
          <w:rFonts w:ascii="Arial" w:hAnsi="Arial" w:cs="Arial"/>
        </w:rPr>
        <w:t>tellus</w:t>
      </w:r>
      <w:proofErr w:type="spellEnd"/>
      <w:r w:rsidR="00187035" w:rsidRPr="00187035">
        <w:rPr>
          <w:rFonts w:ascii="Arial" w:hAnsi="Arial" w:cs="Arial"/>
        </w:rPr>
        <w:t xml:space="preserve"> </w:t>
      </w:r>
      <w:proofErr w:type="spellStart"/>
      <w:r w:rsidR="00187035" w:rsidRPr="00187035">
        <w:rPr>
          <w:rFonts w:ascii="Arial" w:hAnsi="Arial" w:cs="Arial"/>
        </w:rPr>
        <w:t>eget</w:t>
      </w:r>
      <w:proofErr w:type="spellEnd"/>
      <w:r w:rsidR="00187035" w:rsidRPr="00187035">
        <w:rPr>
          <w:rFonts w:ascii="Arial" w:hAnsi="Arial" w:cs="Arial"/>
        </w:rPr>
        <w:t xml:space="preserve"> </w:t>
      </w:r>
      <w:proofErr w:type="spellStart"/>
      <w:r w:rsidR="00187035" w:rsidRPr="00187035">
        <w:rPr>
          <w:rFonts w:ascii="Arial" w:hAnsi="Arial" w:cs="Arial"/>
        </w:rPr>
        <w:t>vehicula</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blandit</w:t>
      </w:r>
      <w:proofErr w:type="spellEnd"/>
      <w:r w:rsidR="00187035" w:rsidRPr="00187035">
        <w:rPr>
          <w:rFonts w:ascii="Arial" w:hAnsi="Arial" w:cs="Arial"/>
        </w:rPr>
        <w:t xml:space="preserve">, dolor non </w:t>
      </w:r>
      <w:proofErr w:type="spellStart"/>
      <w:r w:rsidR="00187035" w:rsidRPr="00187035">
        <w:rPr>
          <w:rFonts w:ascii="Arial" w:hAnsi="Arial" w:cs="Arial"/>
        </w:rPr>
        <w:t>porttitor</w:t>
      </w:r>
      <w:proofErr w:type="spellEnd"/>
      <w:r w:rsidR="00187035" w:rsidRPr="00187035">
        <w:rPr>
          <w:rFonts w:ascii="Arial" w:hAnsi="Arial" w:cs="Arial"/>
        </w:rPr>
        <w:t xml:space="preserve"> </w:t>
      </w:r>
      <w:proofErr w:type="spellStart"/>
      <w:r w:rsidR="00187035" w:rsidRPr="00187035">
        <w:rPr>
          <w:rFonts w:ascii="Arial" w:hAnsi="Arial" w:cs="Arial"/>
        </w:rPr>
        <w:t>tincidunt</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erat</w:t>
      </w:r>
      <w:proofErr w:type="spellEnd"/>
      <w:r w:rsidR="00187035" w:rsidRPr="00187035">
        <w:rPr>
          <w:rFonts w:ascii="Arial" w:hAnsi="Arial" w:cs="Arial"/>
        </w:rPr>
        <w:t xml:space="preserve"> </w:t>
      </w:r>
      <w:proofErr w:type="spellStart"/>
      <w:r w:rsidR="00187035" w:rsidRPr="00187035">
        <w:rPr>
          <w:rFonts w:ascii="Arial" w:hAnsi="Arial" w:cs="Arial"/>
        </w:rPr>
        <w:t>faucibus</w:t>
      </w:r>
      <w:proofErr w:type="spellEnd"/>
      <w:r w:rsidR="00187035" w:rsidRPr="00187035">
        <w:rPr>
          <w:rFonts w:ascii="Arial" w:hAnsi="Arial" w:cs="Arial"/>
        </w:rPr>
        <w:t xml:space="preserve"> libero,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nunc</w:t>
      </w:r>
      <w:proofErr w:type="spellEnd"/>
      <w:r w:rsidR="00187035" w:rsidRPr="00187035">
        <w:rPr>
          <w:rFonts w:ascii="Arial" w:hAnsi="Arial" w:cs="Arial"/>
        </w:rPr>
        <w:t xml:space="preserve"> </w:t>
      </w:r>
      <w:proofErr w:type="spellStart"/>
      <w:r w:rsidR="00187035" w:rsidRPr="00187035">
        <w:rPr>
          <w:rFonts w:ascii="Arial" w:hAnsi="Arial" w:cs="Arial"/>
        </w:rPr>
        <w:t>felis</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w:t>
      </w:r>
      <w:proofErr w:type="spellStart"/>
      <w:r w:rsidR="00187035" w:rsidRPr="00187035">
        <w:rPr>
          <w:rFonts w:ascii="Arial" w:hAnsi="Arial" w:cs="Arial"/>
        </w:rPr>
        <w:t>nibh</w:t>
      </w:r>
      <w:proofErr w:type="spellEnd"/>
      <w:r w:rsidR="00187035" w:rsidRPr="00187035">
        <w:rPr>
          <w:rFonts w:ascii="Arial" w:hAnsi="Arial" w:cs="Arial"/>
        </w:rPr>
        <w:t xml:space="preserve">. Integer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nisl</w:t>
      </w:r>
      <w:proofErr w:type="spellEnd"/>
      <w:r w:rsidR="00187035" w:rsidRPr="00187035">
        <w:rPr>
          <w:rFonts w:ascii="Arial" w:hAnsi="Arial" w:cs="Arial"/>
        </w:rPr>
        <w:t xml:space="preserve">, </w:t>
      </w:r>
      <w:proofErr w:type="spellStart"/>
      <w:r w:rsidR="00187035" w:rsidRPr="00187035">
        <w:rPr>
          <w:rFonts w:ascii="Arial" w:hAnsi="Arial" w:cs="Arial"/>
        </w:rPr>
        <w:t>ultrices</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lacus</w:t>
      </w:r>
      <w:proofErr w:type="spellEnd"/>
      <w:r w:rsidR="00187035" w:rsidRPr="00187035">
        <w:rPr>
          <w:rFonts w:ascii="Arial" w:hAnsi="Arial" w:cs="Arial"/>
        </w:rPr>
        <w:t xml:space="preserve"> vitae, gravida </w:t>
      </w:r>
      <w:proofErr w:type="spellStart"/>
      <w:r w:rsidR="00187035" w:rsidRPr="00187035">
        <w:rPr>
          <w:rFonts w:ascii="Arial" w:hAnsi="Arial" w:cs="Arial"/>
        </w:rPr>
        <w:t>ultricies</w:t>
      </w:r>
      <w:proofErr w:type="spellEnd"/>
      <w:r w:rsidR="00187035" w:rsidRPr="00187035">
        <w:rPr>
          <w:rFonts w:ascii="Arial" w:hAnsi="Arial" w:cs="Arial"/>
        </w:rPr>
        <w:t xml:space="preserve"> diam. </w:t>
      </w:r>
      <w:proofErr w:type="spellStart"/>
      <w:r w:rsidR="00187035" w:rsidRPr="00187035">
        <w:rPr>
          <w:rFonts w:ascii="Arial" w:hAnsi="Arial" w:cs="Arial"/>
        </w:rPr>
        <w:t>Fusce</w:t>
      </w:r>
      <w:proofErr w:type="spellEnd"/>
      <w:r w:rsidR="00187035" w:rsidRPr="00187035">
        <w:rPr>
          <w:rFonts w:ascii="Arial" w:hAnsi="Arial" w:cs="Arial"/>
        </w:rPr>
        <w:t xml:space="preserve"> </w:t>
      </w:r>
      <w:proofErr w:type="spellStart"/>
      <w:r w:rsidR="00187035" w:rsidRPr="00187035">
        <w:rPr>
          <w:rFonts w:ascii="Arial" w:hAnsi="Arial" w:cs="Arial"/>
        </w:rPr>
        <w:t>sollicitudin</w:t>
      </w:r>
      <w:proofErr w:type="spellEnd"/>
      <w:r w:rsidR="00187035" w:rsidRPr="00187035">
        <w:rPr>
          <w:rFonts w:ascii="Arial" w:hAnsi="Arial" w:cs="Arial"/>
        </w:rPr>
        <w:t xml:space="preserve"> </w:t>
      </w:r>
      <w:proofErr w:type="spellStart"/>
      <w:r w:rsidR="00187035" w:rsidRPr="00187035">
        <w:rPr>
          <w:rFonts w:ascii="Arial" w:hAnsi="Arial" w:cs="Arial"/>
        </w:rPr>
        <w:t>purus</w:t>
      </w:r>
      <w:proofErr w:type="spellEnd"/>
      <w:r w:rsidR="00187035" w:rsidRPr="00187035">
        <w:rPr>
          <w:rFonts w:ascii="Arial" w:hAnsi="Arial" w:cs="Arial"/>
        </w:rPr>
        <w:t xml:space="preserve"> </w:t>
      </w:r>
      <w:proofErr w:type="spellStart"/>
      <w:r w:rsidR="00187035" w:rsidRPr="00187035">
        <w:rPr>
          <w:rFonts w:ascii="Arial" w:hAnsi="Arial" w:cs="Arial"/>
        </w:rPr>
        <w:t>odio</w:t>
      </w:r>
      <w:proofErr w:type="spellEnd"/>
      <w:r w:rsidR="00187035" w:rsidRPr="00187035">
        <w:rPr>
          <w:rFonts w:ascii="Arial" w:hAnsi="Arial" w:cs="Arial"/>
        </w:rPr>
        <w:t xml:space="preserve">, non </w:t>
      </w:r>
      <w:proofErr w:type="spellStart"/>
      <w:r w:rsidR="00187035" w:rsidRPr="00187035">
        <w:rPr>
          <w:rFonts w:ascii="Arial" w:hAnsi="Arial" w:cs="Arial"/>
        </w:rPr>
        <w:t>blandit</w:t>
      </w:r>
      <w:proofErr w:type="spellEnd"/>
      <w:r w:rsidR="00187035" w:rsidRPr="00187035">
        <w:rPr>
          <w:rFonts w:ascii="Arial" w:hAnsi="Arial" w:cs="Arial"/>
        </w:rPr>
        <w:t xml:space="preserve"> </w:t>
      </w:r>
      <w:proofErr w:type="spellStart"/>
      <w:r w:rsidR="00187035" w:rsidRPr="00187035">
        <w:rPr>
          <w:rFonts w:ascii="Arial" w:hAnsi="Arial" w:cs="Arial"/>
        </w:rPr>
        <w:t>velit</w:t>
      </w:r>
      <w:proofErr w:type="spellEnd"/>
      <w:r w:rsidR="00187035" w:rsidRPr="00187035">
        <w:rPr>
          <w:rFonts w:ascii="Arial" w:hAnsi="Arial" w:cs="Arial"/>
        </w:rPr>
        <w:t xml:space="preserve"> </w:t>
      </w:r>
      <w:proofErr w:type="spellStart"/>
      <w:r w:rsidR="00187035" w:rsidRPr="00187035">
        <w:rPr>
          <w:rFonts w:ascii="Arial" w:hAnsi="Arial" w:cs="Arial"/>
        </w:rPr>
        <w:t>malesuada</w:t>
      </w:r>
      <w:proofErr w:type="spellEnd"/>
      <w:r w:rsidR="00187035" w:rsidRPr="00187035">
        <w:rPr>
          <w:rFonts w:ascii="Arial" w:hAnsi="Arial" w:cs="Arial"/>
        </w:rPr>
        <w:t xml:space="preserve"> id. </w:t>
      </w:r>
      <w:proofErr w:type="spellStart"/>
      <w:r w:rsidR="00187035" w:rsidRPr="00187035">
        <w:rPr>
          <w:rFonts w:ascii="Arial" w:hAnsi="Arial" w:cs="Arial"/>
        </w:rPr>
        <w:t>Phasellus</w:t>
      </w:r>
      <w:proofErr w:type="spellEnd"/>
      <w:r w:rsidR="00187035" w:rsidRPr="00187035">
        <w:rPr>
          <w:rFonts w:ascii="Arial" w:hAnsi="Arial" w:cs="Arial"/>
        </w:rPr>
        <w:t xml:space="preserve">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velit</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w:t>
      </w:r>
      <w:proofErr w:type="spellStart"/>
      <w:r w:rsidR="00187035" w:rsidRPr="00187035">
        <w:rPr>
          <w:rFonts w:ascii="Arial" w:hAnsi="Arial" w:cs="Arial"/>
        </w:rPr>
        <w:t>purus</w:t>
      </w:r>
      <w:proofErr w:type="spellEnd"/>
      <w:r w:rsidR="00187035" w:rsidRPr="00187035">
        <w:rPr>
          <w:rFonts w:ascii="Arial" w:hAnsi="Arial" w:cs="Arial"/>
        </w:rPr>
        <w:t xml:space="preserve"> </w:t>
      </w:r>
      <w:proofErr w:type="spellStart"/>
      <w:r w:rsidR="00187035" w:rsidRPr="00187035">
        <w:rPr>
          <w:rFonts w:ascii="Arial" w:hAnsi="Arial" w:cs="Arial"/>
        </w:rPr>
        <w:t>condimentum</w:t>
      </w:r>
      <w:proofErr w:type="spellEnd"/>
      <w:r w:rsidR="00187035" w:rsidRPr="00187035">
        <w:rPr>
          <w:rFonts w:ascii="Arial" w:hAnsi="Arial" w:cs="Arial"/>
        </w:rPr>
        <w:t xml:space="preserve"> </w:t>
      </w:r>
      <w:proofErr w:type="spellStart"/>
      <w:r w:rsidR="00187035" w:rsidRPr="00187035">
        <w:rPr>
          <w:rFonts w:ascii="Arial" w:hAnsi="Arial" w:cs="Arial"/>
        </w:rPr>
        <w:t>bibendum</w:t>
      </w:r>
      <w:proofErr w:type="spellEnd"/>
      <w:r w:rsidR="00187035" w:rsidRPr="00187035">
        <w:rPr>
          <w:rFonts w:ascii="Arial" w:hAnsi="Arial" w:cs="Arial"/>
        </w:rPr>
        <w:t xml:space="preserve">. Sed </w:t>
      </w:r>
      <w:proofErr w:type="spellStart"/>
      <w:r w:rsidR="00187035" w:rsidRPr="00187035">
        <w:rPr>
          <w:rFonts w:ascii="Arial" w:hAnsi="Arial" w:cs="Arial"/>
        </w:rPr>
        <w:t>velit</w:t>
      </w:r>
      <w:proofErr w:type="spellEnd"/>
      <w:r w:rsidR="00187035" w:rsidRPr="00187035">
        <w:rPr>
          <w:rFonts w:ascii="Arial" w:hAnsi="Arial" w:cs="Arial"/>
        </w:rPr>
        <w:t xml:space="preserve">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malesuada</w:t>
      </w:r>
      <w:proofErr w:type="spellEnd"/>
      <w:r w:rsidR="00187035" w:rsidRPr="00187035">
        <w:rPr>
          <w:rFonts w:ascii="Arial" w:hAnsi="Arial" w:cs="Arial"/>
        </w:rPr>
        <w:t xml:space="preserve"> </w:t>
      </w:r>
      <w:proofErr w:type="spellStart"/>
      <w:r w:rsidR="00187035" w:rsidRPr="00187035">
        <w:rPr>
          <w:rFonts w:ascii="Arial" w:hAnsi="Arial" w:cs="Arial"/>
        </w:rPr>
        <w:t>egestas</w:t>
      </w:r>
      <w:proofErr w:type="spellEnd"/>
      <w:r w:rsidR="00187035" w:rsidRPr="00187035">
        <w:rPr>
          <w:rFonts w:ascii="Arial" w:hAnsi="Arial" w:cs="Arial"/>
        </w:rPr>
        <w:t xml:space="preserve"> </w:t>
      </w:r>
      <w:proofErr w:type="spellStart"/>
      <w:r w:rsidR="00187035" w:rsidRPr="00187035">
        <w:rPr>
          <w:rFonts w:ascii="Arial" w:hAnsi="Arial" w:cs="Arial"/>
        </w:rPr>
        <w:t>pretium</w:t>
      </w:r>
      <w:proofErr w:type="spellEnd"/>
      <w:r w:rsidR="00187035" w:rsidRPr="00187035">
        <w:rPr>
          <w:rFonts w:ascii="Arial" w:hAnsi="Arial" w:cs="Arial"/>
        </w:rPr>
        <w:t xml:space="preserve"> in, porta sed </w:t>
      </w:r>
      <w:proofErr w:type="spellStart"/>
      <w:r w:rsidR="00187035" w:rsidRPr="00187035">
        <w:rPr>
          <w:rFonts w:ascii="Arial" w:hAnsi="Arial" w:cs="Arial"/>
        </w:rPr>
        <w:t>nibh</w:t>
      </w:r>
      <w:proofErr w:type="spellEnd"/>
      <w:r w:rsidR="00187035" w:rsidRPr="00187035">
        <w:rPr>
          <w:rFonts w:ascii="Arial" w:hAnsi="Arial" w:cs="Arial"/>
        </w:rPr>
        <w:t xml:space="preserve">. </w:t>
      </w:r>
      <w:proofErr w:type="spellStart"/>
      <w:r w:rsidR="00187035" w:rsidRPr="00187035">
        <w:rPr>
          <w:rFonts w:ascii="Arial" w:hAnsi="Arial" w:cs="Arial"/>
        </w:rPr>
        <w:t>Fusce</w:t>
      </w:r>
      <w:proofErr w:type="spellEnd"/>
      <w:r w:rsidR="00187035" w:rsidRPr="00187035">
        <w:rPr>
          <w:rFonts w:ascii="Arial" w:hAnsi="Arial" w:cs="Arial"/>
        </w:rPr>
        <w:t xml:space="preserve"> at </w:t>
      </w:r>
      <w:proofErr w:type="spellStart"/>
      <w:r w:rsidR="00187035" w:rsidRPr="00187035">
        <w:rPr>
          <w:rFonts w:ascii="Arial" w:hAnsi="Arial" w:cs="Arial"/>
        </w:rPr>
        <w:t>tortor</w:t>
      </w:r>
      <w:proofErr w:type="spellEnd"/>
      <w:r w:rsidR="00187035" w:rsidRPr="00187035">
        <w:rPr>
          <w:rFonts w:ascii="Arial" w:hAnsi="Arial" w:cs="Arial"/>
        </w:rPr>
        <w:t xml:space="preserve"> convallis, </w:t>
      </w:r>
      <w:proofErr w:type="spellStart"/>
      <w:r w:rsidR="00187035" w:rsidRPr="00187035">
        <w:rPr>
          <w:rFonts w:ascii="Arial" w:hAnsi="Arial" w:cs="Arial"/>
        </w:rPr>
        <w:t>dignissim</w:t>
      </w:r>
      <w:proofErr w:type="spellEnd"/>
      <w:r w:rsidR="00187035" w:rsidRPr="00187035">
        <w:rPr>
          <w:rFonts w:ascii="Arial" w:hAnsi="Arial" w:cs="Arial"/>
        </w:rPr>
        <w:t xml:space="preserve"> </w:t>
      </w:r>
      <w:proofErr w:type="spellStart"/>
      <w:r w:rsidR="00187035" w:rsidRPr="00187035">
        <w:rPr>
          <w:rFonts w:ascii="Arial" w:hAnsi="Arial" w:cs="Arial"/>
        </w:rPr>
        <w:t>quam</w:t>
      </w:r>
      <w:proofErr w:type="spellEnd"/>
      <w:r w:rsidR="00187035" w:rsidRPr="00187035">
        <w:rPr>
          <w:rFonts w:ascii="Arial" w:hAnsi="Arial" w:cs="Arial"/>
        </w:rPr>
        <w:t xml:space="preserve"> ac, </w:t>
      </w:r>
      <w:proofErr w:type="spellStart"/>
      <w:r w:rsidR="00187035" w:rsidRPr="00187035">
        <w:rPr>
          <w:rFonts w:ascii="Arial" w:hAnsi="Arial" w:cs="Arial"/>
        </w:rPr>
        <w:t>egestas</w:t>
      </w:r>
      <w:proofErr w:type="spellEnd"/>
      <w:r w:rsidR="00187035" w:rsidRPr="00187035">
        <w:rPr>
          <w:rFonts w:ascii="Arial" w:hAnsi="Arial" w:cs="Arial"/>
        </w:rPr>
        <w:t xml:space="preserve"> eros. </w:t>
      </w:r>
      <w:proofErr w:type="spellStart"/>
      <w:r w:rsidR="00187035" w:rsidRPr="00187035">
        <w:rPr>
          <w:rFonts w:ascii="Arial" w:hAnsi="Arial" w:cs="Arial"/>
        </w:rPr>
        <w:t>Etiam</w:t>
      </w:r>
      <w:proofErr w:type="spellEnd"/>
      <w:r w:rsidR="00187035" w:rsidRPr="00187035">
        <w:rPr>
          <w:rFonts w:ascii="Arial" w:hAnsi="Arial" w:cs="Arial"/>
        </w:rPr>
        <w:t xml:space="preserve"> a </w:t>
      </w:r>
      <w:proofErr w:type="spellStart"/>
      <w:r w:rsidR="00187035" w:rsidRPr="00187035">
        <w:rPr>
          <w:rFonts w:ascii="Arial" w:hAnsi="Arial" w:cs="Arial"/>
        </w:rPr>
        <w:t>velit</w:t>
      </w:r>
      <w:proofErr w:type="spellEnd"/>
      <w:r w:rsidR="00187035" w:rsidRPr="00187035">
        <w:rPr>
          <w:rFonts w:ascii="Arial" w:hAnsi="Arial" w:cs="Arial"/>
        </w:rPr>
        <w:t xml:space="preserve"> </w:t>
      </w:r>
      <w:proofErr w:type="spellStart"/>
      <w:r w:rsidR="00187035" w:rsidRPr="00187035">
        <w:rPr>
          <w:rFonts w:ascii="Arial" w:hAnsi="Arial" w:cs="Arial"/>
        </w:rPr>
        <w:t>elit</w:t>
      </w:r>
      <w:proofErr w:type="spellEnd"/>
      <w:r w:rsidR="00187035" w:rsidRPr="00187035">
        <w:rPr>
          <w:rFonts w:ascii="Arial" w:hAnsi="Arial" w:cs="Arial"/>
        </w:rPr>
        <w:t xml:space="preserve">. Cras </w:t>
      </w:r>
      <w:proofErr w:type="spellStart"/>
      <w:r w:rsidR="00187035" w:rsidRPr="00187035">
        <w:rPr>
          <w:rFonts w:ascii="Arial" w:hAnsi="Arial" w:cs="Arial"/>
        </w:rPr>
        <w:t>mattis</w:t>
      </w:r>
      <w:proofErr w:type="spellEnd"/>
      <w:r w:rsidR="00187035" w:rsidRPr="00187035">
        <w:rPr>
          <w:rFonts w:ascii="Arial" w:hAnsi="Arial" w:cs="Arial"/>
        </w:rPr>
        <w:t xml:space="preserve"> a </w:t>
      </w:r>
      <w:proofErr w:type="spellStart"/>
      <w:r w:rsidR="00187035" w:rsidRPr="00187035">
        <w:rPr>
          <w:rFonts w:ascii="Arial" w:hAnsi="Arial" w:cs="Arial"/>
        </w:rPr>
        <w:t>lectus</w:t>
      </w:r>
      <w:proofErr w:type="spellEnd"/>
      <w:r w:rsidR="00187035" w:rsidRPr="00187035">
        <w:rPr>
          <w:rFonts w:ascii="Arial" w:hAnsi="Arial" w:cs="Arial"/>
        </w:rPr>
        <w:t xml:space="preserve"> et </w:t>
      </w:r>
      <w:proofErr w:type="spellStart"/>
      <w:r w:rsidR="00187035" w:rsidRPr="00187035">
        <w:rPr>
          <w:rFonts w:ascii="Arial" w:hAnsi="Arial" w:cs="Arial"/>
        </w:rPr>
        <w:t>accumsan</w:t>
      </w:r>
      <w:proofErr w:type="spellEnd"/>
      <w:r w:rsidR="00187035" w:rsidRPr="00187035">
        <w:rPr>
          <w:rFonts w:ascii="Arial" w:hAnsi="Arial" w:cs="Arial"/>
        </w:rPr>
        <w:t xml:space="preserve">. </w:t>
      </w:r>
      <w:proofErr w:type="gramStart"/>
      <w:r w:rsidR="00187035" w:rsidRPr="00187035">
        <w:rPr>
          <w:rFonts w:ascii="Arial" w:hAnsi="Arial" w:cs="Arial"/>
        </w:rPr>
        <w:t>Mauris</w:t>
      </w:r>
      <w:proofErr w:type="gramEnd"/>
      <w:r w:rsidR="00187035" w:rsidRPr="00187035">
        <w:rPr>
          <w:rFonts w:ascii="Arial" w:hAnsi="Arial" w:cs="Arial"/>
        </w:rPr>
        <w:t xml:space="preserve"> vitae fermentum </w:t>
      </w:r>
      <w:proofErr w:type="spellStart"/>
      <w:r w:rsidR="00187035" w:rsidRPr="00187035">
        <w:rPr>
          <w:rFonts w:ascii="Arial" w:hAnsi="Arial" w:cs="Arial"/>
        </w:rPr>
        <w:t>velit</w:t>
      </w:r>
      <w:proofErr w:type="spellEnd"/>
      <w:r w:rsidR="00187035" w:rsidRPr="00187035">
        <w:rPr>
          <w:rFonts w:ascii="Arial" w:hAnsi="Arial" w:cs="Arial"/>
        </w:rPr>
        <w:t xml:space="preserve">. Sed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neque</w:t>
      </w:r>
      <w:proofErr w:type="spellEnd"/>
      <w:r w:rsidR="00187035" w:rsidRPr="00187035">
        <w:rPr>
          <w:rFonts w:ascii="Arial" w:hAnsi="Arial" w:cs="Arial"/>
        </w:rPr>
        <w:t xml:space="preserve"> </w:t>
      </w:r>
      <w:proofErr w:type="spellStart"/>
      <w:r w:rsidR="00187035" w:rsidRPr="00187035">
        <w:rPr>
          <w:rFonts w:ascii="Arial" w:hAnsi="Arial" w:cs="Arial"/>
        </w:rPr>
        <w:t>est</w:t>
      </w:r>
      <w:proofErr w:type="spellEnd"/>
      <w:r w:rsidR="00187035" w:rsidRPr="00187035">
        <w:rPr>
          <w:rFonts w:ascii="Arial" w:hAnsi="Arial" w:cs="Arial"/>
        </w:rPr>
        <w:t xml:space="preserve">, sit </w:t>
      </w:r>
      <w:proofErr w:type="spellStart"/>
      <w:r w:rsidR="00187035" w:rsidRPr="00187035">
        <w:rPr>
          <w:rFonts w:ascii="Arial" w:hAnsi="Arial" w:cs="Arial"/>
        </w:rPr>
        <w:t>amet</w:t>
      </w:r>
      <w:proofErr w:type="spellEnd"/>
      <w:r w:rsidR="00187035" w:rsidRPr="00187035">
        <w:rPr>
          <w:rFonts w:ascii="Arial" w:hAnsi="Arial" w:cs="Arial"/>
        </w:rPr>
        <w:t xml:space="preserve"> pharetra </w:t>
      </w:r>
      <w:proofErr w:type="spellStart"/>
      <w:r w:rsidR="00187035" w:rsidRPr="00187035">
        <w:rPr>
          <w:rFonts w:ascii="Arial" w:hAnsi="Arial" w:cs="Arial"/>
        </w:rPr>
        <w:t>justo</w:t>
      </w:r>
      <w:proofErr w:type="spellEnd"/>
      <w:r w:rsidR="00187035" w:rsidRPr="00187035">
        <w:rPr>
          <w:rFonts w:ascii="Arial" w:hAnsi="Arial" w:cs="Arial"/>
        </w:rPr>
        <w:t xml:space="preserve"> </w:t>
      </w:r>
      <w:proofErr w:type="spellStart"/>
      <w:r w:rsidR="00187035" w:rsidRPr="00187035">
        <w:rPr>
          <w:rFonts w:ascii="Arial" w:hAnsi="Arial" w:cs="Arial"/>
        </w:rPr>
        <w:t>laoreet</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w:t>
      </w:r>
    </w:p>
    <w:p w14:paraId="1F494106" w14:textId="4B8A3D11" w:rsidR="00187035" w:rsidRDefault="00187035" w:rsidP="00895F12">
      <w:pPr>
        <w:spacing w:line="480" w:lineRule="auto"/>
        <w:jc w:val="both"/>
        <w:rPr>
          <w:rFonts w:ascii="Arial" w:hAnsi="Arial" w:cs="Arial"/>
        </w:rPr>
      </w:pPr>
    </w:p>
    <w:p w14:paraId="48BC2F0D" w14:textId="77777777" w:rsidR="00895F12" w:rsidRDefault="00895F12" w:rsidP="00895F12">
      <w:pPr>
        <w:spacing w:line="480" w:lineRule="auto"/>
        <w:jc w:val="both"/>
        <w:rPr>
          <w:rFonts w:ascii="Arial" w:hAnsi="Arial" w:cs="Arial"/>
        </w:rPr>
      </w:pPr>
    </w:p>
    <w:p w14:paraId="4AB39F80" w14:textId="0129E253" w:rsidR="00F2489B" w:rsidRPr="0082094F" w:rsidRDefault="00F2489B" w:rsidP="00895F12">
      <w:pPr>
        <w:spacing w:after="240"/>
        <w:ind w:left="720"/>
        <w:rPr>
          <w:rFonts w:ascii="Arial" w:hAnsi="Arial" w:cs="Arial"/>
        </w:rPr>
      </w:pPr>
      <w:r w:rsidRPr="0082094F">
        <w:rPr>
          <w:rFonts w:ascii="Arial" w:hAnsi="Arial" w:cs="Arial"/>
        </w:rPr>
        <w:lastRenderedPageBreak/>
        <w:t xml:space="preserve">Figure 1. </w:t>
      </w:r>
      <w:r w:rsidR="00B03FA3" w:rsidRPr="0082094F">
        <w:rPr>
          <w:rFonts w:ascii="Arial" w:hAnsi="Arial" w:cs="Arial"/>
        </w:rPr>
        <w:t>Name of Figure</w:t>
      </w:r>
    </w:p>
    <w:p w14:paraId="2017C37F" w14:textId="77777777" w:rsidR="00F2489B" w:rsidRDefault="00F2489B" w:rsidP="00F2489B">
      <w:pPr>
        <w:jc w:val="center"/>
        <w:rPr>
          <w:rFonts w:ascii="Arial" w:hAnsi="Arial" w:cs="Arial"/>
        </w:rPr>
      </w:pPr>
    </w:p>
    <w:p w14:paraId="389DABEC" w14:textId="2C8572A2" w:rsidR="00EB43E2" w:rsidRDefault="00EB43E2" w:rsidP="00EB43E2">
      <w:pPr>
        <w:jc w:val="center"/>
        <w:rPr>
          <w:rFonts w:ascii="Arial" w:hAnsi="Arial" w:cs="Arial"/>
        </w:rPr>
      </w:pPr>
      <w:r>
        <w:rPr>
          <w:rFonts w:ascii="Arial" w:hAnsi="Arial" w:cs="Arial"/>
          <w:noProof/>
        </w:rPr>
        <w:drawing>
          <wp:inline distT="0" distB="0" distL="0" distR="0" wp14:anchorId="5CE4D697" wp14:editId="1E04783D">
            <wp:extent cx="3415862" cy="2279124"/>
            <wp:effectExtent l="0" t="0" r="635" b="0"/>
            <wp:docPr id="11" name="Picture 11" descr="Skyscrapers shown from view look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kyscrapers shown from view looking u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8380" cy="2300821"/>
                    </a:xfrm>
                    <a:prstGeom prst="rect">
                      <a:avLst/>
                    </a:prstGeom>
                  </pic:spPr>
                </pic:pic>
              </a:graphicData>
            </a:graphic>
          </wp:inline>
        </w:drawing>
      </w:r>
    </w:p>
    <w:p w14:paraId="37430C2C" w14:textId="77777777" w:rsidR="00EB43E2" w:rsidRPr="00187035" w:rsidRDefault="00EB43E2" w:rsidP="00EB43E2">
      <w:pPr>
        <w:jc w:val="center"/>
        <w:rPr>
          <w:rFonts w:ascii="Arial" w:hAnsi="Arial" w:cs="Arial"/>
        </w:rPr>
      </w:pPr>
    </w:p>
    <w:p w14:paraId="5BB5F6AF" w14:textId="71E6261E" w:rsidR="00895FB7" w:rsidRPr="00895FB7" w:rsidRDefault="00EB43E2" w:rsidP="00736B50">
      <w:pPr>
        <w:spacing w:before="240" w:line="480" w:lineRule="auto"/>
        <w:ind w:firstLine="720"/>
        <w:jc w:val="both"/>
        <w:rPr>
          <w:rFonts w:ascii="Arial" w:hAnsi="Arial" w:cs="Arial"/>
        </w:rPr>
      </w:pPr>
      <w:r>
        <w:rPr>
          <w:rFonts w:ascii="Arial" w:hAnsi="Arial" w:cs="Arial"/>
        </w:rPr>
        <w:t xml:space="preserve">Figure 1 shows that </w:t>
      </w:r>
      <w:proofErr w:type="spellStart"/>
      <w:r>
        <w:rPr>
          <w:rFonts w:ascii="Arial" w:hAnsi="Arial" w:cs="Arial"/>
        </w:rPr>
        <w:t>p</w:t>
      </w:r>
      <w:r w:rsidR="00187035" w:rsidRPr="00187035">
        <w:rPr>
          <w:rFonts w:ascii="Arial" w:hAnsi="Arial" w:cs="Arial"/>
        </w:rPr>
        <w:t>raesent</w:t>
      </w:r>
      <w:proofErr w:type="spellEnd"/>
      <w:r w:rsidR="00187035" w:rsidRPr="00187035">
        <w:rPr>
          <w:rFonts w:ascii="Arial" w:hAnsi="Arial" w:cs="Arial"/>
        </w:rPr>
        <w:t xml:space="preserve"> convallis </w:t>
      </w:r>
      <w:proofErr w:type="spellStart"/>
      <w:r w:rsidR="00187035" w:rsidRPr="00187035">
        <w:rPr>
          <w:rFonts w:ascii="Arial" w:hAnsi="Arial" w:cs="Arial"/>
        </w:rPr>
        <w:t>enim</w:t>
      </w:r>
      <w:proofErr w:type="spellEnd"/>
      <w:r w:rsidR="00187035" w:rsidRPr="00187035">
        <w:rPr>
          <w:rFonts w:ascii="Arial" w:hAnsi="Arial" w:cs="Arial"/>
        </w:rPr>
        <w:t xml:space="preserve"> non ante </w:t>
      </w:r>
      <w:proofErr w:type="spellStart"/>
      <w:r w:rsidR="00187035" w:rsidRPr="00187035">
        <w:rPr>
          <w:rFonts w:ascii="Arial" w:hAnsi="Arial" w:cs="Arial"/>
        </w:rPr>
        <w:t>venenatis</w:t>
      </w:r>
      <w:proofErr w:type="spellEnd"/>
      <w:r w:rsidR="00187035" w:rsidRPr="00187035">
        <w:rPr>
          <w:rFonts w:ascii="Arial" w:hAnsi="Arial" w:cs="Arial"/>
        </w:rPr>
        <w:t xml:space="preserve">, a </w:t>
      </w:r>
      <w:proofErr w:type="spellStart"/>
      <w:r w:rsidR="00187035" w:rsidRPr="00187035">
        <w:rPr>
          <w:rFonts w:ascii="Arial" w:hAnsi="Arial" w:cs="Arial"/>
        </w:rPr>
        <w:t>pretium</w:t>
      </w:r>
      <w:proofErr w:type="spellEnd"/>
      <w:r w:rsidR="00187035" w:rsidRPr="00187035">
        <w:rPr>
          <w:rFonts w:ascii="Arial" w:hAnsi="Arial" w:cs="Arial"/>
        </w:rPr>
        <w:t xml:space="preserve"> </w:t>
      </w:r>
      <w:proofErr w:type="spellStart"/>
      <w:r w:rsidR="00187035" w:rsidRPr="00187035">
        <w:rPr>
          <w:rFonts w:ascii="Arial" w:hAnsi="Arial" w:cs="Arial"/>
        </w:rPr>
        <w:t>elit</w:t>
      </w:r>
      <w:proofErr w:type="spellEnd"/>
      <w:r w:rsidR="00187035" w:rsidRPr="00187035">
        <w:rPr>
          <w:rFonts w:ascii="Arial" w:hAnsi="Arial" w:cs="Arial"/>
        </w:rPr>
        <w:t xml:space="preserve"> </w:t>
      </w:r>
      <w:proofErr w:type="spellStart"/>
      <w:r w:rsidR="00187035" w:rsidRPr="00187035">
        <w:rPr>
          <w:rFonts w:ascii="Arial" w:hAnsi="Arial" w:cs="Arial"/>
        </w:rPr>
        <w:t>tincidunt</w:t>
      </w:r>
      <w:proofErr w:type="spellEnd"/>
      <w:r w:rsidR="00187035" w:rsidRPr="00187035">
        <w:rPr>
          <w:rFonts w:ascii="Arial" w:hAnsi="Arial" w:cs="Arial"/>
        </w:rPr>
        <w:t xml:space="preserve">. Cras </w:t>
      </w:r>
      <w:proofErr w:type="spellStart"/>
      <w:r w:rsidR="00187035" w:rsidRPr="00187035">
        <w:rPr>
          <w:rFonts w:ascii="Arial" w:hAnsi="Arial" w:cs="Arial"/>
        </w:rPr>
        <w:t>nec</w:t>
      </w:r>
      <w:proofErr w:type="spellEnd"/>
      <w:r w:rsidR="00187035" w:rsidRPr="00187035">
        <w:rPr>
          <w:rFonts w:ascii="Arial" w:hAnsi="Arial" w:cs="Arial"/>
        </w:rPr>
        <w:t xml:space="preserve"> ligula dui.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quam</w:t>
      </w:r>
      <w:proofErr w:type="spellEnd"/>
      <w:r w:rsidR="00187035" w:rsidRPr="00187035">
        <w:rPr>
          <w:rFonts w:ascii="Arial" w:hAnsi="Arial" w:cs="Arial"/>
        </w:rPr>
        <w:t xml:space="preserve"> </w:t>
      </w:r>
      <w:proofErr w:type="spellStart"/>
      <w:r w:rsidR="00187035" w:rsidRPr="00187035">
        <w:rPr>
          <w:rFonts w:ascii="Arial" w:hAnsi="Arial" w:cs="Arial"/>
        </w:rPr>
        <w:t>justo</w:t>
      </w:r>
      <w:proofErr w:type="spellEnd"/>
      <w:r w:rsidR="00187035" w:rsidRPr="00187035">
        <w:rPr>
          <w:rFonts w:ascii="Arial" w:hAnsi="Arial" w:cs="Arial"/>
        </w:rPr>
        <w:t xml:space="preserve">, </w:t>
      </w:r>
      <w:proofErr w:type="spellStart"/>
      <w:r w:rsidR="00187035" w:rsidRPr="00187035">
        <w:rPr>
          <w:rFonts w:ascii="Arial" w:hAnsi="Arial" w:cs="Arial"/>
        </w:rPr>
        <w:t>dignissim</w:t>
      </w:r>
      <w:proofErr w:type="spellEnd"/>
      <w:r w:rsidR="00187035" w:rsidRPr="00187035">
        <w:rPr>
          <w:rFonts w:ascii="Arial" w:hAnsi="Arial" w:cs="Arial"/>
        </w:rPr>
        <w:t xml:space="preserve"> </w:t>
      </w:r>
      <w:proofErr w:type="spellStart"/>
      <w:r w:rsidR="00187035" w:rsidRPr="00187035">
        <w:rPr>
          <w:rFonts w:ascii="Arial" w:hAnsi="Arial" w:cs="Arial"/>
        </w:rPr>
        <w:t>iaculis</w:t>
      </w:r>
      <w:proofErr w:type="spellEnd"/>
      <w:r w:rsidR="00187035" w:rsidRPr="00187035">
        <w:rPr>
          <w:rFonts w:ascii="Arial" w:hAnsi="Arial" w:cs="Arial"/>
        </w:rPr>
        <w:t xml:space="preserve"> </w:t>
      </w:r>
      <w:proofErr w:type="spellStart"/>
      <w:r w:rsidR="00187035" w:rsidRPr="00187035">
        <w:rPr>
          <w:rFonts w:ascii="Arial" w:hAnsi="Arial" w:cs="Arial"/>
        </w:rPr>
        <w:t>euismod</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dictum </w:t>
      </w:r>
      <w:proofErr w:type="spellStart"/>
      <w:r w:rsidR="00187035" w:rsidRPr="00187035">
        <w:rPr>
          <w:rFonts w:ascii="Arial" w:hAnsi="Arial" w:cs="Arial"/>
        </w:rPr>
        <w:t>eget</w:t>
      </w:r>
      <w:proofErr w:type="spellEnd"/>
      <w:r w:rsidR="00187035" w:rsidRPr="00187035">
        <w:rPr>
          <w:rFonts w:ascii="Arial" w:hAnsi="Arial" w:cs="Arial"/>
        </w:rPr>
        <w:t xml:space="preserve">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Nulla</w:t>
      </w:r>
      <w:proofErr w:type="spellEnd"/>
      <w:r w:rsidR="00187035" w:rsidRPr="00187035">
        <w:rPr>
          <w:rFonts w:ascii="Arial" w:hAnsi="Arial" w:cs="Arial"/>
        </w:rPr>
        <w:t xml:space="preserve"> </w:t>
      </w:r>
      <w:proofErr w:type="spellStart"/>
      <w:r w:rsidR="00187035" w:rsidRPr="00187035">
        <w:rPr>
          <w:rFonts w:ascii="Arial" w:hAnsi="Arial" w:cs="Arial"/>
        </w:rPr>
        <w:t>lectus</w:t>
      </w:r>
      <w:proofErr w:type="spellEnd"/>
      <w:r w:rsidR="00187035" w:rsidRPr="00187035">
        <w:rPr>
          <w:rFonts w:ascii="Arial" w:hAnsi="Arial" w:cs="Arial"/>
        </w:rPr>
        <w:t xml:space="preserve"> ipsum, lacinia id </w:t>
      </w:r>
      <w:proofErr w:type="spellStart"/>
      <w:r w:rsidR="00187035" w:rsidRPr="00187035">
        <w:rPr>
          <w:rFonts w:ascii="Arial" w:hAnsi="Arial" w:cs="Arial"/>
        </w:rPr>
        <w:t>rhoncus</w:t>
      </w:r>
      <w:proofErr w:type="spellEnd"/>
      <w:r w:rsidR="00187035" w:rsidRPr="00187035">
        <w:rPr>
          <w:rFonts w:ascii="Arial" w:hAnsi="Arial" w:cs="Arial"/>
        </w:rPr>
        <w:t xml:space="preserve"> </w:t>
      </w:r>
      <w:proofErr w:type="spellStart"/>
      <w:r w:rsidR="00187035" w:rsidRPr="00187035">
        <w:rPr>
          <w:rFonts w:ascii="Arial" w:hAnsi="Arial" w:cs="Arial"/>
        </w:rPr>
        <w:t>ut</w:t>
      </w:r>
      <w:proofErr w:type="spellEnd"/>
      <w:r w:rsidR="00187035" w:rsidRPr="00187035">
        <w:rPr>
          <w:rFonts w:ascii="Arial" w:hAnsi="Arial" w:cs="Arial"/>
        </w:rPr>
        <w:t xml:space="preserve">, lacinia id dolor. </w:t>
      </w:r>
      <w:proofErr w:type="spellStart"/>
      <w:r w:rsidR="00187035" w:rsidRPr="00187035">
        <w:rPr>
          <w:rFonts w:ascii="Arial" w:hAnsi="Arial" w:cs="Arial"/>
        </w:rPr>
        <w:t>Phasellus</w:t>
      </w:r>
      <w:proofErr w:type="spellEnd"/>
      <w:r w:rsidR="00187035" w:rsidRPr="00187035">
        <w:rPr>
          <w:rFonts w:ascii="Arial" w:hAnsi="Arial" w:cs="Arial"/>
        </w:rPr>
        <w:t xml:space="preserve"> </w:t>
      </w:r>
      <w:proofErr w:type="spellStart"/>
      <w:r w:rsidR="00187035" w:rsidRPr="00187035">
        <w:rPr>
          <w:rFonts w:ascii="Arial" w:hAnsi="Arial" w:cs="Arial"/>
        </w:rPr>
        <w:t>metus</w:t>
      </w:r>
      <w:proofErr w:type="spellEnd"/>
      <w:r w:rsidR="00187035" w:rsidRPr="00187035">
        <w:rPr>
          <w:rFonts w:ascii="Arial" w:hAnsi="Arial" w:cs="Arial"/>
        </w:rPr>
        <w:t xml:space="preserve"> eros, auctor sed </w:t>
      </w:r>
      <w:proofErr w:type="spellStart"/>
      <w:r w:rsidR="00187035" w:rsidRPr="00187035">
        <w:rPr>
          <w:rFonts w:ascii="Arial" w:hAnsi="Arial" w:cs="Arial"/>
        </w:rPr>
        <w:t>justo</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w:t>
      </w:r>
      <w:proofErr w:type="spellStart"/>
      <w:r w:rsidR="00187035" w:rsidRPr="00187035">
        <w:rPr>
          <w:rFonts w:ascii="Arial" w:hAnsi="Arial" w:cs="Arial"/>
        </w:rPr>
        <w:t>rhoncus</w:t>
      </w:r>
      <w:proofErr w:type="spellEnd"/>
      <w:r w:rsidR="00187035" w:rsidRPr="00187035">
        <w:rPr>
          <w:rFonts w:ascii="Arial" w:hAnsi="Arial" w:cs="Arial"/>
        </w:rPr>
        <w:t xml:space="preserve"> convallis libero.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tristique</w:t>
      </w:r>
      <w:proofErr w:type="spellEnd"/>
      <w:r w:rsidR="00187035" w:rsidRPr="00187035">
        <w:rPr>
          <w:rFonts w:ascii="Arial" w:hAnsi="Arial" w:cs="Arial"/>
        </w:rPr>
        <w:t xml:space="preserve"> magna non </w:t>
      </w:r>
      <w:proofErr w:type="spellStart"/>
      <w:r w:rsidR="00187035" w:rsidRPr="00187035">
        <w:rPr>
          <w:rFonts w:ascii="Arial" w:hAnsi="Arial" w:cs="Arial"/>
        </w:rPr>
        <w:t>vehicula</w:t>
      </w:r>
      <w:proofErr w:type="spellEnd"/>
      <w:r w:rsidR="00187035" w:rsidRPr="00187035">
        <w:rPr>
          <w:rFonts w:ascii="Arial" w:hAnsi="Arial" w:cs="Arial"/>
        </w:rPr>
        <w:t xml:space="preserve"> </w:t>
      </w:r>
      <w:proofErr w:type="spellStart"/>
      <w:r w:rsidR="00187035" w:rsidRPr="00187035">
        <w:rPr>
          <w:rFonts w:ascii="Arial" w:hAnsi="Arial" w:cs="Arial"/>
        </w:rPr>
        <w:t>euismod</w:t>
      </w:r>
      <w:proofErr w:type="spellEnd"/>
      <w:r w:rsidR="00187035" w:rsidRPr="00187035">
        <w:rPr>
          <w:rFonts w:ascii="Arial" w:hAnsi="Arial" w:cs="Arial"/>
        </w:rPr>
        <w:t xml:space="preserve">. Morbi eros </w:t>
      </w:r>
      <w:proofErr w:type="spellStart"/>
      <w:r w:rsidR="00187035" w:rsidRPr="00187035">
        <w:rPr>
          <w:rFonts w:ascii="Arial" w:hAnsi="Arial" w:cs="Arial"/>
        </w:rPr>
        <w:t>felis</w:t>
      </w:r>
      <w:proofErr w:type="spellEnd"/>
      <w:r w:rsidR="00187035" w:rsidRPr="00187035">
        <w:rPr>
          <w:rFonts w:ascii="Arial" w:hAnsi="Arial" w:cs="Arial"/>
        </w:rPr>
        <w:t xml:space="preserve">, </w:t>
      </w:r>
      <w:proofErr w:type="spellStart"/>
      <w:r w:rsidR="00187035" w:rsidRPr="00187035">
        <w:rPr>
          <w:rFonts w:ascii="Arial" w:hAnsi="Arial" w:cs="Arial"/>
        </w:rPr>
        <w:t>sollicitudin</w:t>
      </w:r>
      <w:proofErr w:type="spellEnd"/>
      <w:r w:rsidR="00187035" w:rsidRPr="00187035">
        <w:rPr>
          <w:rFonts w:ascii="Arial" w:hAnsi="Arial" w:cs="Arial"/>
        </w:rPr>
        <w:t xml:space="preserve"> </w:t>
      </w:r>
      <w:proofErr w:type="spellStart"/>
      <w:r w:rsidR="00187035" w:rsidRPr="00187035">
        <w:rPr>
          <w:rFonts w:ascii="Arial" w:hAnsi="Arial" w:cs="Arial"/>
        </w:rPr>
        <w:t>ut</w:t>
      </w:r>
      <w:proofErr w:type="spellEnd"/>
      <w:r w:rsidR="00187035" w:rsidRPr="00187035">
        <w:rPr>
          <w:rFonts w:ascii="Arial" w:hAnsi="Arial" w:cs="Arial"/>
        </w:rPr>
        <w:t xml:space="preserve"> </w:t>
      </w:r>
      <w:proofErr w:type="spellStart"/>
      <w:r w:rsidR="00187035" w:rsidRPr="00187035">
        <w:rPr>
          <w:rFonts w:ascii="Arial" w:hAnsi="Arial" w:cs="Arial"/>
        </w:rPr>
        <w:t>placerat</w:t>
      </w:r>
      <w:proofErr w:type="spellEnd"/>
      <w:r w:rsidR="00187035" w:rsidRPr="00187035">
        <w:rPr>
          <w:rFonts w:ascii="Arial" w:hAnsi="Arial" w:cs="Arial"/>
        </w:rPr>
        <w:t xml:space="preserve"> vitae, </w:t>
      </w:r>
      <w:proofErr w:type="spellStart"/>
      <w:r w:rsidR="00187035" w:rsidRPr="00187035">
        <w:rPr>
          <w:rFonts w:ascii="Arial" w:hAnsi="Arial" w:cs="Arial"/>
        </w:rPr>
        <w:t>finibus</w:t>
      </w:r>
      <w:proofErr w:type="spellEnd"/>
      <w:r w:rsidR="00187035" w:rsidRPr="00187035">
        <w:rPr>
          <w:rFonts w:ascii="Arial" w:hAnsi="Arial" w:cs="Arial"/>
        </w:rPr>
        <w:t xml:space="preserve"> in magna. </w:t>
      </w:r>
      <w:proofErr w:type="spellStart"/>
      <w:r w:rsidR="00187035" w:rsidRPr="00187035">
        <w:rPr>
          <w:rFonts w:ascii="Arial" w:hAnsi="Arial" w:cs="Arial"/>
        </w:rPr>
        <w:t>Praesent</w:t>
      </w:r>
      <w:proofErr w:type="spellEnd"/>
      <w:r w:rsidR="00187035" w:rsidRPr="00187035">
        <w:rPr>
          <w:rFonts w:ascii="Arial" w:hAnsi="Arial" w:cs="Arial"/>
        </w:rPr>
        <w:t xml:space="preserve"> fermentum ex </w:t>
      </w:r>
      <w:proofErr w:type="spellStart"/>
      <w:r w:rsidR="00187035" w:rsidRPr="00187035">
        <w:rPr>
          <w:rFonts w:ascii="Arial" w:hAnsi="Arial" w:cs="Arial"/>
        </w:rPr>
        <w:t>risus</w:t>
      </w:r>
      <w:proofErr w:type="spellEnd"/>
      <w:r w:rsidR="00187035" w:rsidRPr="00187035">
        <w:rPr>
          <w:rFonts w:ascii="Arial" w:hAnsi="Arial" w:cs="Arial"/>
        </w:rPr>
        <w:t xml:space="preserve">, vitae </w:t>
      </w:r>
      <w:proofErr w:type="spellStart"/>
      <w:r w:rsidR="00187035" w:rsidRPr="00187035">
        <w:rPr>
          <w:rFonts w:ascii="Arial" w:hAnsi="Arial" w:cs="Arial"/>
        </w:rPr>
        <w:t>aliquam</w:t>
      </w:r>
      <w:proofErr w:type="spellEnd"/>
      <w:r w:rsidR="00187035" w:rsidRPr="00187035">
        <w:rPr>
          <w:rFonts w:ascii="Arial" w:hAnsi="Arial" w:cs="Arial"/>
        </w:rPr>
        <w:t xml:space="preserve"> </w:t>
      </w:r>
      <w:proofErr w:type="spellStart"/>
      <w:r w:rsidR="00187035" w:rsidRPr="00187035">
        <w:rPr>
          <w:rFonts w:ascii="Arial" w:hAnsi="Arial" w:cs="Arial"/>
        </w:rPr>
        <w:t>sapien</w:t>
      </w:r>
      <w:proofErr w:type="spellEnd"/>
      <w:r w:rsidR="00187035" w:rsidRPr="00187035">
        <w:rPr>
          <w:rFonts w:ascii="Arial" w:hAnsi="Arial" w:cs="Arial"/>
        </w:rPr>
        <w:t xml:space="preserve"> </w:t>
      </w:r>
      <w:proofErr w:type="spellStart"/>
      <w:r w:rsidR="00187035" w:rsidRPr="00187035">
        <w:rPr>
          <w:rFonts w:ascii="Arial" w:hAnsi="Arial" w:cs="Arial"/>
        </w:rPr>
        <w:t>finibus</w:t>
      </w:r>
      <w:proofErr w:type="spellEnd"/>
      <w:r w:rsidR="00187035" w:rsidRPr="00187035">
        <w:rPr>
          <w:rFonts w:ascii="Arial" w:hAnsi="Arial" w:cs="Arial"/>
        </w:rPr>
        <w:t xml:space="preserve"> </w:t>
      </w:r>
      <w:proofErr w:type="spellStart"/>
      <w:r w:rsidR="00187035" w:rsidRPr="00187035">
        <w:rPr>
          <w:rFonts w:ascii="Arial" w:hAnsi="Arial" w:cs="Arial"/>
        </w:rPr>
        <w:t>eu</w:t>
      </w:r>
      <w:proofErr w:type="spellEnd"/>
      <w:r w:rsidR="00187035" w:rsidRPr="00187035">
        <w:rPr>
          <w:rFonts w:ascii="Arial" w:hAnsi="Arial" w:cs="Arial"/>
        </w:rPr>
        <w:t xml:space="preserve">. </w:t>
      </w:r>
      <w:proofErr w:type="spellStart"/>
      <w:r w:rsidR="00187035" w:rsidRPr="00187035">
        <w:rPr>
          <w:rFonts w:ascii="Arial" w:hAnsi="Arial" w:cs="Arial"/>
        </w:rPr>
        <w:t>Nullam</w:t>
      </w:r>
      <w:proofErr w:type="spellEnd"/>
      <w:r w:rsidR="00187035" w:rsidRPr="00187035">
        <w:rPr>
          <w:rFonts w:ascii="Arial" w:hAnsi="Arial" w:cs="Arial"/>
        </w:rPr>
        <w:t xml:space="preserve"> lacinia </w:t>
      </w:r>
      <w:proofErr w:type="spellStart"/>
      <w:r w:rsidR="00187035" w:rsidRPr="00187035">
        <w:rPr>
          <w:rFonts w:ascii="Arial" w:hAnsi="Arial" w:cs="Arial"/>
        </w:rPr>
        <w:t>neque</w:t>
      </w:r>
      <w:proofErr w:type="spellEnd"/>
      <w:r w:rsidR="00187035" w:rsidRPr="00187035">
        <w:rPr>
          <w:rFonts w:ascii="Arial" w:hAnsi="Arial" w:cs="Arial"/>
        </w:rPr>
        <w:t xml:space="preserve"> at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egestas</w:t>
      </w:r>
      <w:proofErr w:type="spellEnd"/>
      <w:r w:rsidR="00187035" w:rsidRPr="00187035">
        <w:rPr>
          <w:rFonts w:ascii="Arial" w:hAnsi="Arial" w:cs="Arial"/>
        </w:rPr>
        <w:t xml:space="preserve"> </w:t>
      </w:r>
      <w:proofErr w:type="spellStart"/>
      <w:r w:rsidR="00187035" w:rsidRPr="00187035">
        <w:rPr>
          <w:rFonts w:ascii="Arial" w:hAnsi="Arial" w:cs="Arial"/>
        </w:rPr>
        <w:t>eleifend</w:t>
      </w:r>
      <w:proofErr w:type="spellEnd"/>
      <w:r w:rsidR="00187035" w:rsidRPr="00187035">
        <w:rPr>
          <w:rFonts w:ascii="Arial" w:hAnsi="Arial" w:cs="Arial"/>
        </w:rPr>
        <w:t xml:space="preserve">. Nam </w:t>
      </w:r>
      <w:proofErr w:type="spellStart"/>
      <w:r w:rsidR="00187035" w:rsidRPr="00187035">
        <w:rPr>
          <w:rFonts w:ascii="Arial" w:hAnsi="Arial" w:cs="Arial"/>
        </w:rPr>
        <w:t>dapibus</w:t>
      </w:r>
      <w:proofErr w:type="spellEnd"/>
      <w:r w:rsidR="00187035" w:rsidRPr="00187035">
        <w:rPr>
          <w:rFonts w:ascii="Arial" w:hAnsi="Arial" w:cs="Arial"/>
        </w:rPr>
        <w:t xml:space="preserve"> </w:t>
      </w:r>
      <w:proofErr w:type="spellStart"/>
      <w:r w:rsidR="00187035" w:rsidRPr="00187035">
        <w:rPr>
          <w:rFonts w:ascii="Arial" w:hAnsi="Arial" w:cs="Arial"/>
        </w:rPr>
        <w:t>varius</w:t>
      </w:r>
      <w:proofErr w:type="spellEnd"/>
      <w:r w:rsidR="00187035" w:rsidRPr="00187035">
        <w:rPr>
          <w:rFonts w:ascii="Arial" w:hAnsi="Arial" w:cs="Arial"/>
        </w:rPr>
        <w:t xml:space="preserve"> </w:t>
      </w:r>
      <w:proofErr w:type="spellStart"/>
      <w:r w:rsidR="00187035" w:rsidRPr="00187035">
        <w:rPr>
          <w:rFonts w:ascii="Arial" w:hAnsi="Arial" w:cs="Arial"/>
        </w:rPr>
        <w:t>tortor</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semper. </w:t>
      </w:r>
      <w:proofErr w:type="spellStart"/>
      <w:r w:rsidR="00187035" w:rsidRPr="00187035">
        <w:rPr>
          <w:rFonts w:ascii="Arial" w:hAnsi="Arial" w:cs="Arial"/>
        </w:rPr>
        <w:t>Phasellus</w:t>
      </w:r>
      <w:proofErr w:type="spellEnd"/>
      <w:r w:rsidR="00187035" w:rsidRPr="00187035">
        <w:rPr>
          <w:rFonts w:ascii="Arial" w:hAnsi="Arial" w:cs="Arial"/>
        </w:rPr>
        <w:t xml:space="preserve"> id </w:t>
      </w:r>
      <w:proofErr w:type="spellStart"/>
      <w:r w:rsidR="00187035" w:rsidRPr="00187035">
        <w:rPr>
          <w:rFonts w:ascii="Arial" w:hAnsi="Arial" w:cs="Arial"/>
        </w:rPr>
        <w:t>imperdiet</w:t>
      </w:r>
      <w:proofErr w:type="spellEnd"/>
      <w:r w:rsidR="00187035" w:rsidRPr="00187035">
        <w:rPr>
          <w:rFonts w:ascii="Arial" w:hAnsi="Arial" w:cs="Arial"/>
        </w:rPr>
        <w:t xml:space="preserve"> eros. Aenean id </w:t>
      </w:r>
      <w:proofErr w:type="spellStart"/>
      <w:r w:rsidR="00187035" w:rsidRPr="00187035">
        <w:rPr>
          <w:rFonts w:ascii="Arial" w:hAnsi="Arial" w:cs="Arial"/>
        </w:rPr>
        <w:t>ornare</w:t>
      </w:r>
      <w:proofErr w:type="spellEnd"/>
      <w:r w:rsidR="00187035" w:rsidRPr="00187035">
        <w:rPr>
          <w:rFonts w:ascii="Arial" w:hAnsi="Arial" w:cs="Arial"/>
        </w:rPr>
        <w:t xml:space="preserve"> </w:t>
      </w:r>
      <w:proofErr w:type="spellStart"/>
      <w:r w:rsidR="00187035" w:rsidRPr="00187035">
        <w:rPr>
          <w:rFonts w:ascii="Arial" w:hAnsi="Arial" w:cs="Arial"/>
        </w:rPr>
        <w:t>odio</w:t>
      </w:r>
      <w:proofErr w:type="spellEnd"/>
      <w:r w:rsidR="00187035" w:rsidRPr="00187035">
        <w:rPr>
          <w:rFonts w:ascii="Arial" w:hAnsi="Arial" w:cs="Arial"/>
        </w:rPr>
        <w:t xml:space="preserve">. Aenean </w:t>
      </w:r>
      <w:proofErr w:type="spellStart"/>
      <w:r w:rsidR="00187035" w:rsidRPr="00187035">
        <w:rPr>
          <w:rFonts w:ascii="Arial" w:hAnsi="Arial" w:cs="Arial"/>
        </w:rPr>
        <w:t>aliquet</w:t>
      </w:r>
      <w:proofErr w:type="spellEnd"/>
      <w:r w:rsidR="00187035" w:rsidRPr="00187035">
        <w:rPr>
          <w:rFonts w:ascii="Arial" w:hAnsi="Arial" w:cs="Arial"/>
        </w:rPr>
        <w:t xml:space="preserve"> </w:t>
      </w:r>
      <w:proofErr w:type="spellStart"/>
      <w:r w:rsidR="00187035" w:rsidRPr="00187035">
        <w:rPr>
          <w:rFonts w:ascii="Arial" w:hAnsi="Arial" w:cs="Arial"/>
        </w:rPr>
        <w:t>nec</w:t>
      </w:r>
      <w:proofErr w:type="spellEnd"/>
      <w:r w:rsidR="00187035" w:rsidRPr="00187035">
        <w:rPr>
          <w:rFonts w:ascii="Arial" w:hAnsi="Arial" w:cs="Arial"/>
        </w:rPr>
        <w:t xml:space="preserve"> </w:t>
      </w:r>
      <w:proofErr w:type="spellStart"/>
      <w:r w:rsidR="00187035" w:rsidRPr="00187035">
        <w:rPr>
          <w:rFonts w:ascii="Arial" w:hAnsi="Arial" w:cs="Arial"/>
        </w:rPr>
        <w:t>tellus</w:t>
      </w:r>
      <w:proofErr w:type="spellEnd"/>
      <w:r w:rsidR="00187035" w:rsidRPr="00187035">
        <w:rPr>
          <w:rFonts w:ascii="Arial" w:hAnsi="Arial" w:cs="Arial"/>
        </w:rPr>
        <w:t xml:space="preserve"> at </w:t>
      </w:r>
      <w:proofErr w:type="spellStart"/>
      <w:r w:rsidR="00187035" w:rsidRPr="00187035">
        <w:rPr>
          <w:rFonts w:ascii="Arial" w:hAnsi="Arial" w:cs="Arial"/>
        </w:rPr>
        <w:t>placerat</w:t>
      </w:r>
      <w:proofErr w:type="spellEnd"/>
      <w:r w:rsidR="00187035" w:rsidRPr="00187035">
        <w:rPr>
          <w:rFonts w:ascii="Arial" w:hAnsi="Arial" w:cs="Arial"/>
        </w:rPr>
        <w:t>.</w:t>
      </w:r>
    </w:p>
    <w:p w14:paraId="7BB1B87E" w14:textId="77777777" w:rsidR="003E4320" w:rsidRPr="003E4320" w:rsidRDefault="003E4320" w:rsidP="00895F12">
      <w:pPr>
        <w:spacing w:line="480" w:lineRule="auto"/>
        <w:rPr>
          <w:rFonts w:ascii="Arial" w:hAnsi="Arial" w:cs="Arial"/>
          <w:b/>
          <w:bCs/>
        </w:rPr>
      </w:pPr>
    </w:p>
    <w:sectPr w:rsidR="003E4320" w:rsidRPr="003E4320" w:rsidSect="00105EB7">
      <w:headerReference w:type="first" r:id="rId14"/>
      <w:footerReference w:type="first" r:id="rId15"/>
      <w:pgSz w:w="12240" w:h="15840"/>
      <w:pgMar w:top="2160" w:right="1584" w:bottom="1584" w:left="1584"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3009" w14:textId="77777777" w:rsidR="009129D6" w:rsidRDefault="009129D6" w:rsidP="00A73AE0">
      <w:r>
        <w:separator/>
      </w:r>
    </w:p>
  </w:endnote>
  <w:endnote w:type="continuationSeparator" w:id="0">
    <w:p w14:paraId="4657F04C" w14:textId="77777777" w:rsidR="009129D6" w:rsidRDefault="009129D6" w:rsidP="00A7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0E46" w14:textId="09A163DF" w:rsidR="008E7230" w:rsidRPr="00EB2A02" w:rsidRDefault="008E7230" w:rsidP="00EB2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CCC1" w14:textId="54C63C05" w:rsidR="008E7230" w:rsidRPr="00EB2A02" w:rsidRDefault="008E7230" w:rsidP="00EB2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ABF8" w14:textId="77777777" w:rsidR="009129D6" w:rsidRDefault="009129D6" w:rsidP="00A73AE0">
      <w:r>
        <w:separator/>
      </w:r>
    </w:p>
  </w:footnote>
  <w:footnote w:type="continuationSeparator" w:id="0">
    <w:p w14:paraId="1CA05DEC" w14:textId="77777777" w:rsidR="009129D6" w:rsidRDefault="009129D6" w:rsidP="00A73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ECDB" w14:textId="0081F067" w:rsidR="008E7230" w:rsidRPr="00EB2A02" w:rsidRDefault="008E7230" w:rsidP="00EB2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C1EB" w14:textId="62F09C4C" w:rsidR="008E7230" w:rsidRPr="00EB2A02" w:rsidRDefault="008E7230" w:rsidP="00EB2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367"/>
    <w:multiLevelType w:val="multilevel"/>
    <w:tmpl w:val="7D16422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572D91"/>
    <w:multiLevelType w:val="hybridMultilevel"/>
    <w:tmpl w:val="63A888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1263C90"/>
    <w:multiLevelType w:val="multilevel"/>
    <w:tmpl w:val="50F8D4E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5AE14B7"/>
    <w:multiLevelType w:val="multilevel"/>
    <w:tmpl w:val="CF08F986"/>
    <w:lvl w:ilvl="0">
      <w:start w:val="1"/>
      <w:numFmt w:val="decimal"/>
      <w:lvlText w:val="%1."/>
      <w:lvlJc w:val="left"/>
      <w:pPr>
        <w:ind w:left="720" w:hanging="360"/>
      </w:pPr>
    </w:lvl>
    <w:lvl w:ilvl="1">
      <w:start w:val="2"/>
      <w:numFmt w:val="decimal"/>
      <w:isLgl/>
      <w:lvlText w:val="%1.%2"/>
      <w:lvlJc w:val="left"/>
      <w:pPr>
        <w:ind w:left="1473" w:hanging="480"/>
      </w:pPr>
      <w:rPr>
        <w:rFonts w:eastAsiaTheme="majorEastAsia" w:hint="default"/>
      </w:rPr>
    </w:lvl>
    <w:lvl w:ilvl="2">
      <w:start w:val="1"/>
      <w:numFmt w:val="decimal"/>
      <w:isLgl/>
      <w:lvlText w:val="%1.%2.%3"/>
      <w:lvlJc w:val="left"/>
      <w:pPr>
        <w:ind w:left="3240" w:hanging="720"/>
      </w:pPr>
      <w:rPr>
        <w:rFonts w:eastAsiaTheme="majorEastAsia" w:hint="default"/>
      </w:rPr>
    </w:lvl>
    <w:lvl w:ilvl="3">
      <w:start w:val="1"/>
      <w:numFmt w:val="decimal"/>
      <w:isLgl/>
      <w:lvlText w:val="%1.%2.%3.%4"/>
      <w:lvlJc w:val="left"/>
      <w:pPr>
        <w:ind w:left="4320" w:hanging="720"/>
      </w:pPr>
      <w:rPr>
        <w:rFonts w:eastAsiaTheme="majorEastAsia" w:hint="default"/>
      </w:rPr>
    </w:lvl>
    <w:lvl w:ilvl="4">
      <w:start w:val="1"/>
      <w:numFmt w:val="decimal"/>
      <w:isLgl/>
      <w:lvlText w:val="%1.%2.%3.%4.%5"/>
      <w:lvlJc w:val="left"/>
      <w:pPr>
        <w:ind w:left="5760" w:hanging="1080"/>
      </w:pPr>
      <w:rPr>
        <w:rFonts w:eastAsiaTheme="majorEastAsia" w:hint="default"/>
      </w:rPr>
    </w:lvl>
    <w:lvl w:ilvl="5">
      <w:start w:val="1"/>
      <w:numFmt w:val="decimal"/>
      <w:isLgl/>
      <w:lvlText w:val="%1.%2.%3.%4.%5.%6"/>
      <w:lvlJc w:val="left"/>
      <w:pPr>
        <w:ind w:left="6840" w:hanging="1080"/>
      </w:pPr>
      <w:rPr>
        <w:rFonts w:eastAsiaTheme="majorEastAsia" w:hint="default"/>
      </w:rPr>
    </w:lvl>
    <w:lvl w:ilvl="6">
      <w:start w:val="1"/>
      <w:numFmt w:val="decimal"/>
      <w:isLgl/>
      <w:lvlText w:val="%1.%2.%3.%4.%5.%6.%7"/>
      <w:lvlJc w:val="left"/>
      <w:pPr>
        <w:ind w:left="8280" w:hanging="1440"/>
      </w:pPr>
      <w:rPr>
        <w:rFonts w:eastAsiaTheme="majorEastAsia" w:hint="default"/>
      </w:rPr>
    </w:lvl>
    <w:lvl w:ilvl="7">
      <w:start w:val="1"/>
      <w:numFmt w:val="decimal"/>
      <w:isLgl/>
      <w:lvlText w:val="%1.%2.%3.%4.%5.%6.%7.%8"/>
      <w:lvlJc w:val="left"/>
      <w:pPr>
        <w:ind w:left="9360" w:hanging="1440"/>
      </w:pPr>
      <w:rPr>
        <w:rFonts w:eastAsiaTheme="majorEastAsia" w:hint="default"/>
      </w:rPr>
    </w:lvl>
    <w:lvl w:ilvl="8">
      <w:start w:val="1"/>
      <w:numFmt w:val="decimal"/>
      <w:isLgl/>
      <w:lvlText w:val="%1.%2.%3.%4.%5.%6.%7.%8.%9"/>
      <w:lvlJc w:val="left"/>
      <w:pPr>
        <w:ind w:left="10800" w:hanging="1800"/>
      </w:pPr>
      <w:rPr>
        <w:rFonts w:eastAsiaTheme="majorEastAsia" w:hint="default"/>
      </w:rPr>
    </w:lvl>
  </w:abstractNum>
  <w:abstractNum w:abstractNumId="4" w15:restartNumberingAfterBreak="0">
    <w:nsid w:val="07B725F3"/>
    <w:multiLevelType w:val="hybridMultilevel"/>
    <w:tmpl w:val="57164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7F32EF0"/>
    <w:multiLevelType w:val="hybridMultilevel"/>
    <w:tmpl w:val="E196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8097747"/>
    <w:multiLevelType w:val="hybridMultilevel"/>
    <w:tmpl w:val="3C86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C7531D"/>
    <w:multiLevelType w:val="hybridMultilevel"/>
    <w:tmpl w:val="87DC7C6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09319F7"/>
    <w:multiLevelType w:val="multilevel"/>
    <w:tmpl w:val="7B4A3FC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24E5B98"/>
    <w:multiLevelType w:val="hybridMultilevel"/>
    <w:tmpl w:val="35988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C0D81"/>
    <w:multiLevelType w:val="hybridMultilevel"/>
    <w:tmpl w:val="7D1E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810CA"/>
    <w:multiLevelType w:val="multilevel"/>
    <w:tmpl w:val="11E82D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433C20"/>
    <w:multiLevelType w:val="multilevel"/>
    <w:tmpl w:val="28BE464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1E6221C"/>
    <w:multiLevelType w:val="hybridMultilevel"/>
    <w:tmpl w:val="A2B6C3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2EA2A7C"/>
    <w:multiLevelType w:val="hybridMultilevel"/>
    <w:tmpl w:val="3F3E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962DC"/>
    <w:multiLevelType w:val="hybridMultilevel"/>
    <w:tmpl w:val="D042F11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23EE268A"/>
    <w:multiLevelType w:val="multilevel"/>
    <w:tmpl w:val="7362DF0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26204B25"/>
    <w:multiLevelType w:val="hybridMultilevel"/>
    <w:tmpl w:val="186AEB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6D03259"/>
    <w:multiLevelType w:val="hybridMultilevel"/>
    <w:tmpl w:val="E94CC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B4548A"/>
    <w:multiLevelType w:val="hybridMultilevel"/>
    <w:tmpl w:val="D6CA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00CD6"/>
    <w:multiLevelType w:val="multilevel"/>
    <w:tmpl w:val="D416D92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611221"/>
    <w:multiLevelType w:val="hybridMultilevel"/>
    <w:tmpl w:val="7DB8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F075A"/>
    <w:multiLevelType w:val="hybridMultilevel"/>
    <w:tmpl w:val="6E1815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36F73FC"/>
    <w:multiLevelType w:val="hybridMultilevel"/>
    <w:tmpl w:val="899221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49336A7"/>
    <w:multiLevelType w:val="hybridMultilevel"/>
    <w:tmpl w:val="9C2CF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8347232"/>
    <w:multiLevelType w:val="hybridMultilevel"/>
    <w:tmpl w:val="897A9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8B832C9"/>
    <w:multiLevelType w:val="multilevel"/>
    <w:tmpl w:val="0888A7D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8D753BE"/>
    <w:multiLevelType w:val="hybridMultilevel"/>
    <w:tmpl w:val="C4AE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2D2139"/>
    <w:multiLevelType w:val="hybridMultilevel"/>
    <w:tmpl w:val="6688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710FE"/>
    <w:multiLevelType w:val="multilevel"/>
    <w:tmpl w:val="C7A21B2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6C07619"/>
    <w:multiLevelType w:val="multilevel"/>
    <w:tmpl w:val="7362DF0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4B3F71E3"/>
    <w:multiLevelType w:val="hybridMultilevel"/>
    <w:tmpl w:val="AE6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B1565B"/>
    <w:multiLevelType w:val="hybridMultilevel"/>
    <w:tmpl w:val="CAE6778E"/>
    <w:lvl w:ilvl="0" w:tplc="0230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DB6E64"/>
    <w:multiLevelType w:val="hybridMultilevel"/>
    <w:tmpl w:val="7DF6A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6732F0E"/>
    <w:multiLevelType w:val="hybridMultilevel"/>
    <w:tmpl w:val="6C9057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9C5480"/>
    <w:multiLevelType w:val="hybridMultilevel"/>
    <w:tmpl w:val="3E1E5CAE"/>
    <w:lvl w:ilvl="0" w:tplc="F6A2424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56EC5960"/>
    <w:multiLevelType w:val="hybridMultilevel"/>
    <w:tmpl w:val="344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672FF"/>
    <w:multiLevelType w:val="hybridMultilevel"/>
    <w:tmpl w:val="0F684900"/>
    <w:lvl w:ilvl="0" w:tplc="46128D8A">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0BF5C24"/>
    <w:multiLevelType w:val="multilevel"/>
    <w:tmpl w:val="85604722"/>
    <w:lvl w:ilvl="0">
      <w:start w:val="1"/>
      <w:numFmt w:val="decimal"/>
      <w:lvlText w:val="%1."/>
      <w:lvlJc w:val="left"/>
      <w:pPr>
        <w:ind w:left="720" w:hanging="360"/>
      </w:pPr>
    </w:lvl>
    <w:lvl w:ilvl="1">
      <w:start w:val="3"/>
      <w:numFmt w:val="decimal"/>
      <w:isLgl/>
      <w:lvlText w:val="%1.%2"/>
      <w:lvlJc w:val="left"/>
      <w:pPr>
        <w:ind w:left="900" w:hanging="54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39" w15:restartNumberingAfterBreak="0">
    <w:nsid w:val="60C235EA"/>
    <w:multiLevelType w:val="multilevel"/>
    <w:tmpl w:val="50F8D4E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6336550B"/>
    <w:multiLevelType w:val="hybridMultilevel"/>
    <w:tmpl w:val="9AF05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638D5EEF"/>
    <w:multiLevelType w:val="hybridMultilevel"/>
    <w:tmpl w:val="7444C2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396343B"/>
    <w:multiLevelType w:val="hybridMultilevel"/>
    <w:tmpl w:val="B2E0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A64B3B"/>
    <w:multiLevelType w:val="hybridMultilevel"/>
    <w:tmpl w:val="9D902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6905E93"/>
    <w:multiLevelType w:val="multilevel"/>
    <w:tmpl w:val="46EC328E"/>
    <w:lvl w:ilvl="0">
      <w:start w:val="1"/>
      <w:numFmt w:val="decimal"/>
      <w:lvlText w:val="%1."/>
      <w:lvlJc w:val="left"/>
      <w:pPr>
        <w:ind w:left="2160" w:hanging="360"/>
      </w:pPr>
      <w:rPr>
        <w:rFonts w:ascii="Times New Roman" w:eastAsiaTheme="minorHAnsi" w:hAnsi="Times New Roman" w:cs="Times New Roman"/>
      </w:rPr>
    </w:lvl>
    <w:lvl w:ilvl="1">
      <w:start w:val="1"/>
      <w:numFmt w:val="decimal"/>
      <w:isLgl/>
      <w:lvlText w:val="%1.%2"/>
      <w:lvlJc w:val="left"/>
      <w:pPr>
        <w:ind w:left="2280" w:hanging="480"/>
      </w:pPr>
      <w:rPr>
        <w:rFonts w:eastAsiaTheme="majorEastAsia" w:hint="default"/>
      </w:rPr>
    </w:lvl>
    <w:lvl w:ilvl="2">
      <w:start w:val="4"/>
      <w:numFmt w:val="decimal"/>
      <w:isLgl/>
      <w:lvlText w:val="%1.%2.%3"/>
      <w:lvlJc w:val="left"/>
      <w:pPr>
        <w:ind w:left="2520" w:hanging="720"/>
      </w:pPr>
      <w:rPr>
        <w:rFonts w:eastAsiaTheme="majorEastAsia" w:hint="default"/>
      </w:rPr>
    </w:lvl>
    <w:lvl w:ilvl="3">
      <w:start w:val="1"/>
      <w:numFmt w:val="decimal"/>
      <w:isLgl/>
      <w:lvlText w:val="%1.%2.%3.%4"/>
      <w:lvlJc w:val="left"/>
      <w:pPr>
        <w:ind w:left="2520" w:hanging="72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2880" w:hanging="1080"/>
      </w:pPr>
      <w:rPr>
        <w:rFonts w:eastAsiaTheme="majorEastAsia" w:hint="default"/>
      </w:rPr>
    </w:lvl>
    <w:lvl w:ilvl="6">
      <w:start w:val="1"/>
      <w:numFmt w:val="decimal"/>
      <w:isLgl/>
      <w:lvlText w:val="%1.%2.%3.%4.%5.%6.%7"/>
      <w:lvlJc w:val="left"/>
      <w:pPr>
        <w:ind w:left="3240" w:hanging="1440"/>
      </w:pPr>
      <w:rPr>
        <w:rFonts w:eastAsiaTheme="majorEastAsia" w:hint="default"/>
      </w:rPr>
    </w:lvl>
    <w:lvl w:ilvl="7">
      <w:start w:val="1"/>
      <w:numFmt w:val="decimal"/>
      <w:isLgl/>
      <w:lvlText w:val="%1.%2.%3.%4.%5.%6.%7.%8"/>
      <w:lvlJc w:val="left"/>
      <w:pPr>
        <w:ind w:left="3240" w:hanging="1440"/>
      </w:pPr>
      <w:rPr>
        <w:rFonts w:eastAsiaTheme="majorEastAsia" w:hint="default"/>
      </w:rPr>
    </w:lvl>
    <w:lvl w:ilvl="8">
      <w:start w:val="1"/>
      <w:numFmt w:val="decimal"/>
      <w:isLgl/>
      <w:lvlText w:val="%1.%2.%3.%4.%5.%6.%7.%8.%9"/>
      <w:lvlJc w:val="left"/>
      <w:pPr>
        <w:ind w:left="3600" w:hanging="1800"/>
      </w:pPr>
      <w:rPr>
        <w:rFonts w:eastAsiaTheme="majorEastAsia" w:hint="default"/>
      </w:rPr>
    </w:lvl>
  </w:abstractNum>
  <w:abstractNum w:abstractNumId="45" w15:restartNumberingAfterBreak="0">
    <w:nsid w:val="6B363AB5"/>
    <w:multiLevelType w:val="hybridMultilevel"/>
    <w:tmpl w:val="7B1E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13547B"/>
    <w:multiLevelType w:val="hybridMultilevel"/>
    <w:tmpl w:val="24240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8D11A9"/>
    <w:multiLevelType w:val="hybridMultilevel"/>
    <w:tmpl w:val="5C3E4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5C25EB3"/>
    <w:multiLevelType w:val="hybridMultilevel"/>
    <w:tmpl w:val="D1DEEC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77CF19CA"/>
    <w:multiLevelType w:val="hybridMultilevel"/>
    <w:tmpl w:val="8F10D5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B4F6673"/>
    <w:multiLevelType w:val="hybridMultilevel"/>
    <w:tmpl w:val="11E82D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95893252">
    <w:abstractNumId w:val="0"/>
  </w:num>
  <w:num w:numId="2" w16cid:durableId="1976904902">
    <w:abstractNumId w:val="20"/>
  </w:num>
  <w:num w:numId="3" w16cid:durableId="1703284861">
    <w:abstractNumId w:val="6"/>
  </w:num>
  <w:num w:numId="4" w16cid:durableId="1760322775">
    <w:abstractNumId w:val="35"/>
  </w:num>
  <w:num w:numId="5" w16cid:durableId="34815957">
    <w:abstractNumId w:val="44"/>
  </w:num>
  <w:num w:numId="6" w16cid:durableId="113912113">
    <w:abstractNumId w:val="42"/>
  </w:num>
  <w:num w:numId="7" w16cid:durableId="780150494">
    <w:abstractNumId w:val="13"/>
  </w:num>
  <w:num w:numId="8" w16cid:durableId="1739787749">
    <w:abstractNumId w:val="49"/>
  </w:num>
  <w:num w:numId="9" w16cid:durableId="1766001302">
    <w:abstractNumId w:val="41"/>
  </w:num>
  <w:num w:numId="10" w16cid:durableId="50858618">
    <w:abstractNumId w:val="34"/>
  </w:num>
  <w:num w:numId="11" w16cid:durableId="1036733491">
    <w:abstractNumId w:val="29"/>
  </w:num>
  <w:num w:numId="12" w16cid:durableId="739252805">
    <w:abstractNumId w:val="3"/>
  </w:num>
  <w:num w:numId="13" w16cid:durableId="217520119">
    <w:abstractNumId w:val="43"/>
  </w:num>
  <w:num w:numId="14" w16cid:durableId="563950432">
    <w:abstractNumId w:val="39"/>
  </w:num>
  <w:num w:numId="15" w16cid:durableId="554774883">
    <w:abstractNumId w:val="16"/>
  </w:num>
  <w:num w:numId="16" w16cid:durableId="1936594944">
    <w:abstractNumId w:val="30"/>
  </w:num>
  <w:num w:numId="17" w16cid:durableId="442574602">
    <w:abstractNumId w:val="50"/>
  </w:num>
  <w:num w:numId="18" w16cid:durableId="627590093">
    <w:abstractNumId w:val="11"/>
  </w:num>
  <w:num w:numId="19" w16cid:durableId="1720547332">
    <w:abstractNumId w:val="8"/>
  </w:num>
  <w:num w:numId="20" w16cid:durableId="1806268625">
    <w:abstractNumId w:val="12"/>
  </w:num>
  <w:num w:numId="21" w16cid:durableId="113213385">
    <w:abstractNumId w:val="2"/>
  </w:num>
  <w:num w:numId="22" w16cid:durableId="1024861608">
    <w:abstractNumId w:val="28"/>
  </w:num>
  <w:num w:numId="23" w16cid:durableId="502207209">
    <w:abstractNumId w:val="27"/>
  </w:num>
  <w:num w:numId="24" w16cid:durableId="126166442">
    <w:abstractNumId w:val="38"/>
  </w:num>
  <w:num w:numId="25" w16cid:durableId="1759905403">
    <w:abstractNumId w:val="10"/>
  </w:num>
  <w:num w:numId="26" w16cid:durableId="493573729">
    <w:abstractNumId w:val="18"/>
  </w:num>
  <w:num w:numId="27" w16cid:durableId="505747038">
    <w:abstractNumId w:val="32"/>
  </w:num>
  <w:num w:numId="28" w16cid:durableId="196696843">
    <w:abstractNumId w:val="21"/>
  </w:num>
  <w:num w:numId="29" w16cid:durableId="1708796811">
    <w:abstractNumId w:val="19"/>
  </w:num>
  <w:num w:numId="30" w16cid:durableId="584149852">
    <w:abstractNumId w:val="15"/>
  </w:num>
  <w:num w:numId="31" w16cid:durableId="1488865393">
    <w:abstractNumId w:val="40"/>
  </w:num>
  <w:num w:numId="32" w16cid:durableId="1819419123">
    <w:abstractNumId w:val="9"/>
  </w:num>
  <w:num w:numId="33" w16cid:durableId="7801515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2861334">
    <w:abstractNumId w:val="36"/>
  </w:num>
  <w:num w:numId="35" w16cid:durableId="1173564776">
    <w:abstractNumId w:val="46"/>
  </w:num>
  <w:num w:numId="36" w16cid:durableId="921335219">
    <w:abstractNumId w:val="1"/>
  </w:num>
  <w:num w:numId="37" w16cid:durableId="1121143190">
    <w:abstractNumId w:val="23"/>
  </w:num>
  <w:num w:numId="38" w16cid:durableId="1697609766">
    <w:abstractNumId w:val="17"/>
  </w:num>
  <w:num w:numId="39" w16cid:durableId="1219590792">
    <w:abstractNumId w:val="24"/>
  </w:num>
  <w:num w:numId="40" w16cid:durableId="1838570044">
    <w:abstractNumId w:val="48"/>
  </w:num>
  <w:num w:numId="41" w16cid:durableId="1964730808">
    <w:abstractNumId w:val="37"/>
  </w:num>
  <w:num w:numId="42" w16cid:durableId="1995639505">
    <w:abstractNumId w:val="25"/>
  </w:num>
  <w:num w:numId="43" w16cid:durableId="3886475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04838318">
    <w:abstractNumId w:val="47"/>
  </w:num>
  <w:num w:numId="45" w16cid:durableId="56631185">
    <w:abstractNumId w:val="33"/>
  </w:num>
  <w:num w:numId="46" w16cid:durableId="1979531568">
    <w:abstractNumId w:val="7"/>
  </w:num>
  <w:num w:numId="47" w16cid:durableId="2084062206">
    <w:abstractNumId w:val="31"/>
  </w:num>
  <w:num w:numId="48" w16cid:durableId="1622691863">
    <w:abstractNumId w:val="14"/>
  </w:num>
  <w:num w:numId="49" w16cid:durableId="1072384820">
    <w:abstractNumId w:val="45"/>
  </w:num>
  <w:num w:numId="50" w16cid:durableId="1057167660">
    <w:abstractNumId w:val="22"/>
  </w:num>
  <w:num w:numId="51" w16cid:durableId="1388534121">
    <w:abstractNumId w:val="4"/>
  </w:num>
  <w:num w:numId="52" w16cid:durableId="1073745531">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E0"/>
    <w:rsid w:val="0000758D"/>
    <w:rsid w:val="00013BB3"/>
    <w:rsid w:val="00017144"/>
    <w:rsid w:val="00022354"/>
    <w:rsid w:val="00025F18"/>
    <w:rsid w:val="00031704"/>
    <w:rsid w:val="0004705C"/>
    <w:rsid w:val="000472BE"/>
    <w:rsid w:val="00050854"/>
    <w:rsid w:val="00050DC6"/>
    <w:rsid w:val="00060943"/>
    <w:rsid w:val="00067E85"/>
    <w:rsid w:val="00073657"/>
    <w:rsid w:val="000778D8"/>
    <w:rsid w:val="0008228A"/>
    <w:rsid w:val="000829F8"/>
    <w:rsid w:val="00087B10"/>
    <w:rsid w:val="00094EBA"/>
    <w:rsid w:val="000962E1"/>
    <w:rsid w:val="00097AF2"/>
    <w:rsid w:val="000A0FF6"/>
    <w:rsid w:val="000A42BA"/>
    <w:rsid w:val="000A51CD"/>
    <w:rsid w:val="000B0F80"/>
    <w:rsid w:val="000B19B6"/>
    <w:rsid w:val="000B2318"/>
    <w:rsid w:val="000B6736"/>
    <w:rsid w:val="000C54F6"/>
    <w:rsid w:val="000D62A5"/>
    <w:rsid w:val="000D7277"/>
    <w:rsid w:val="000E1229"/>
    <w:rsid w:val="000E24A5"/>
    <w:rsid w:val="000F05CC"/>
    <w:rsid w:val="000F1DDD"/>
    <w:rsid w:val="000F2585"/>
    <w:rsid w:val="000F33BB"/>
    <w:rsid w:val="000F7B72"/>
    <w:rsid w:val="001001C2"/>
    <w:rsid w:val="001003B1"/>
    <w:rsid w:val="001023A2"/>
    <w:rsid w:val="00105EB7"/>
    <w:rsid w:val="00107382"/>
    <w:rsid w:val="001108E0"/>
    <w:rsid w:val="00114D9D"/>
    <w:rsid w:val="00124666"/>
    <w:rsid w:val="00126651"/>
    <w:rsid w:val="001274FB"/>
    <w:rsid w:val="00132AB2"/>
    <w:rsid w:val="00136070"/>
    <w:rsid w:val="0013792F"/>
    <w:rsid w:val="00141015"/>
    <w:rsid w:val="0015042A"/>
    <w:rsid w:val="00150485"/>
    <w:rsid w:val="00165118"/>
    <w:rsid w:val="0016547F"/>
    <w:rsid w:val="001714DF"/>
    <w:rsid w:val="00172A79"/>
    <w:rsid w:val="001839DE"/>
    <w:rsid w:val="00187035"/>
    <w:rsid w:val="00192DE0"/>
    <w:rsid w:val="00193CB5"/>
    <w:rsid w:val="00194FE7"/>
    <w:rsid w:val="0019654A"/>
    <w:rsid w:val="001A20AB"/>
    <w:rsid w:val="001A5FFF"/>
    <w:rsid w:val="001B0A52"/>
    <w:rsid w:val="001B4FEF"/>
    <w:rsid w:val="001B544A"/>
    <w:rsid w:val="001C0A2E"/>
    <w:rsid w:val="001D00F1"/>
    <w:rsid w:val="001D422F"/>
    <w:rsid w:val="001D74B5"/>
    <w:rsid w:val="001E12A5"/>
    <w:rsid w:val="001E26A7"/>
    <w:rsid w:val="001E34AB"/>
    <w:rsid w:val="001E53B2"/>
    <w:rsid w:val="001E59E7"/>
    <w:rsid w:val="001F5551"/>
    <w:rsid w:val="001F5C8D"/>
    <w:rsid w:val="00203E67"/>
    <w:rsid w:val="002065B8"/>
    <w:rsid w:val="00211037"/>
    <w:rsid w:val="00232095"/>
    <w:rsid w:val="00244CC6"/>
    <w:rsid w:val="00251B71"/>
    <w:rsid w:val="00251DB5"/>
    <w:rsid w:val="002535E0"/>
    <w:rsid w:val="0025626A"/>
    <w:rsid w:val="002616EC"/>
    <w:rsid w:val="0026270C"/>
    <w:rsid w:val="00263405"/>
    <w:rsid w:val="0026464A"/>
    <w:rsid w:val="00266EE7"/>
    <w:rsid w:val="00283A99"/>
    <w:rsid w:val="00283D38"/>
    <w:rsid w:val="00291D7F"/>
    <w:rsid w:val="00292D48"/>
    <w:rsid w:val="002946E4"/>
    <w:rsid w:val="002957A5"/>
    <w:rsid w:val="00295B0C"/>
    <w:rsid w:val="002A116E"/>
    <w:rsid w:val="002A156D"/>
    <w:rsid w:val="002A5A90"/>
    <w:rsid w:val="002A670D"/>
    <w:rsid w:val="002A77D0"/>
    <w:rsid w:val="002C05CE"/>
    <w:rsid w:val="002D2E29"/>
    <w:rsid w:val="002D68FA"/>
    <w:rsid w:val="002E01E5"/>
    <w:rsid w:val="002F784B"/>
    <w:rsid w:val="002F79D3"/>
    <w:rsid w:val="003000D2"/>
    <w:rsid w:val="0030520C"/>
    <w:rsid w:val="00306223"/>
    <w:rsid w:val="0031340C"/>
    <w:rsid w:val="00315691"/>
    <w:rsid w:val="00327073"/>
    <w:rsid w:val="0033055A"/>
    <w:rsid w:val="00343B26"/>
    <w:rsid w:val="003532C8"/>
    <w:rsid w:val="00362213"/>
    <w:rsid w:val="00365E3B"/>
    <w:rsid w:val="003819E5"/>
    <w:rsid w:val="00386627"/>
    <w:rsid w:val="00386BB9"/>
    <w:rsid w:val="003960A4"/>
    <w:rsid w:val="003A13F0"/>
    <w:rsid w:val="003A268A"/>
    <w:rsid w:val="003B0C81"/>
    <w:rsid w:val="003B262F"/>
    <w:rsid w:val="003B305E"/>
    <w:rsid w:val="003C26F3"/>
    <w:rsid w:val="003C3CAE"/>
    <w:rsid w:val="003D4824"/>
    <w:rsid w:val="003D5555"/>
    <w:rsid w:val="003D6D86"/>
    <w:rsid w:val="003E0878"/>
    <w:rsid w:val="003E4320"/>
    <w:rsid w:val="003F3BBF"/>
    <w:rsid w:val="003F78C1"/>
    <w:rsid w:val="004043F2"/>
    <w:rsid w:val="004167B9"/>
    <w:rsid w:val="00421794"/>
    <w:rsid w:val="00421BFC"/>
    <w:rsid w:val="00425B68"/>
    <w:rsid w:val="00426937"/>
    <w:rsid w:val="004301CD"/>
    <w:rsid w:val="00434D21"/>
    <w:rsid w:val="0043673D"/>
    <w:rsid w:val="0043690D"/>
    <w:rsid w:val="00455C4F"/>
    <w:rsid w:val="00455FA6"/>
    <w:rsid w:val="004648CE"/>
    <w:rsid w:val="00470B70"/>
    <w:rsid w:val="004716CB"/>
    <w:rsid w:val="0047203F"/>
    <w:rsid w:val="00474606"/>
    <w:rsid w:val="00480FA0"/>
    <w:rsid w:val="00481380"/>
    <w:rsid w:val="004858E7"/>
    <w:rsid w:val="00493B74"/>
    <w:rsid w:val="004B6607"/>
    <w:rsid w:val="004C3579"/>
    <w:rsid w:val="004C4963"/>
    <w:rsid w:val="004C4C12"/>
    <w:rsid w:val="004D656E"/>
    <w:rsid w:val="004D6B7E"/>
    <w:rsid w:val="004E2186"/>
    <w:rsid w:val="004E4A3C"/>
    <w:rsid w:val="004E776A"/>
    <w:rsid w:val="004E7F1B"/>
    <w:rsid w:val="004F01F7"/>
    <w:rsid w:val="004F3D8E"/>
    <w:rsid w:val="004F4F9F"/>
    <w:rsid w:val="004F58D7"/>
    <w:rsid w:val="00502B49"/>
    <w:rsid w:val="00503FE8"/>
    <w:rsid w:val="005118F7"/>
    <w:rsid w:val="00515B36"/>
    <w:rsid w:val="005167EF"/>
    <w:rsid w:val="0052135A"/>
    <w:rsid w:val="00524362"/>
    <w:rsid w:val="0052601D"/>
    <w:rsid w:val="00530049"/>
    <w:rsid w:val="005332B8"/>
    <w:rsid w:val="0053411E"/>
    <w:rsid w:val="005438AF"/>
    <w:rsid w:val="00570FA5"/>
    <w:rsid w:val="00572AA5"/>
    <w:rsid w:val="00576080"/>
    <w:rsid w:val="0057612B"/>
    <w:rsid w:val="00580C39"/>
    <w:rsid w:val="005905B4"/>
    <w:rsid w:val="0059547A"/>
    <w:rsid w:val="0059678F"/>
    <w:rsid w:val="005B116D"/>
    <w:rsid w:val="005B30D0"/>
    <w:rsid w:val="005B3233"/>
    <w:rsid w:val="005B76CF"/>
    <w:rsid w:val="005C0458"/>
    <w:rsid w:val="005C4832"/>
    <w:rsid w:val="005C487A"/>
    <w:rsid w:val="005C6145"/>
    <w:rsid w:val="005D026E"/>
    <w:rsid w:val="005E1AB9"/>
    <w:rsid w:val="005E3EC0"/>
    <w:rsid w:val="005E5CB2"/>
    <w:rsid w:val="005F7782"/>
    <w:rsid w:val="005F7BFB"/>
    <w:rsid w:val="00603337"/>
    <w:rsid w:val="006050A3"/>
    <w:rsid w:val="0060637B"/>
    <w:rsid w:val="00606DED"/>
    <w:rsid w:val="0061162A"/>
    <w:rsid w:val="00616E6E"/>
    <w:rsid w:val="00617EFD"/>
    <w:rsid w:val="00620F8C"/>
    <w:rsid w:val="00621A1E"/>
    <w:rsid w:val="00621C82"/>
    <w:rsid w:val="00630BB7"/>
    <w:rsid w:val="00630BF1"/>
    <w:rsid w:val="00630FDF"/>
    <w:rsid w:val="00633022"/>
    <w:rsid w:val="00633526"/>
    <w:rsid w:val="0063752D"/>
    <w:rsid w:val="0064226E"/>
    <w:rsid w:val="00642583"/>
    <w:rsid w:val="00645252"/>
    <w:rsid w:val="00645BEA"/>
    <w:rsid w:val="00652FCC"/>
    <w:rsid w:val="00664BB5"/>
    <w:rsid w:val="00676F8D"/>
    <w:rsid w:val="00677CAF"/>
    <w:rsid w:val="006831E1"/>
    <w:rsid w:val="00683236"/>
    <w:rsid w:val="00685838"/>
    <w:rsid w:val="006A21AE"/>
    <w:rsid w:val="006A2CF7"/>
    <w:rsid w:val="006A3BA4"/>
    <w:rsid w:val="006A66E7"/>
    <w:rsid w:val="006A7C9C"/>
    <w:rsid w:val="006B03E3"/>
    <w:rsid w:val="006B1218"/>
    <w:rsid w:val="006B307E"/>
    <w:rsid w:val="006B63E8"/>
    <w:rsid w:val="006C029A"/>
    <w:rsid w:val="006C0BE7"/>
    <w:rsid w:val="006C2E6D"/>
    <w:rsid w:val="006C2EE8"/>
    <w:rsid w:val="006D3D74"/>
    <w:rsid w:val="006D4015"/>
    <w:rsid w:val="006E1FD0"/>
    <w:rsid w:val="006E30A8"/>
    <w:rsid w:val="006E3212"/>
    <w:rsid w:val="006E6A7E"/>
    <w:rsid w:val="006F0770"/>
    <w:rsid w:val="0070129B"/>
    <w:rsid w:val="007048C5"/>
    <w:rsid w:val="00706443"/>
    <w:rsid w:val="007074AC"/>
    <w:rsid w:val="00711293"/>
    <w:rsid w:val="007265B3"/>
    <w:rsid w:val="007277D4"/>
    <w:rsid w:val="007322E1"/>
    <w:rsid w:val="00736B50"/>
    <w:rsid w:val="00737E2E"/>
    <w:rsid w:val="00741C9F"/>
    <w:rsid w:val="007431E5"/>
    <w:rsid w:val="0074487D"/>
    <w:rsid w:val="00757AEC"/>
    <w:rsid w:val="007606F0"/>
    <w:rsid w:val="00767893"/>
    <w:rsid w:val="00773C9C"/>
    <w:rsid w:val="00775205"/>
    <w:rsid w:val="0077585A"/>
    <w:rsid w:val="007774C6"/>
    <w:rsid w:val="00795A89"/>
    <w:rsid w:val="00797849"/>
    <w:rsid w:val="007A6A1B"/>
    <w:rsid w:val="007C4477"/>
    <w:rsid w:val="007D4427"/>
    <w:rsid w:val="007E7DF0"/>
    <w:rsid w:val="008009D1"/>
    <w:rsid w:val="00803664"/>
    <w:rsid w:val="00813325"/>
    <w:rsid w:val="00820312"/>
    <w:rsid w:val="00820679"/>
    <w:rsid w:val="0082094F"/>
    <w:rsid w:val="0082138F"/>
    <w:rsid w:val="00821AFD"/>
    <w:rsid w:val="008244BD"/>
    <w:rsid w:val="00831A8F"/>
    <w:rsid w:val="0083630E"/>
    <w:rsid w:val="00846BF1"/>
    <w:rsid w:val="00860ABB"/>
    <w:rsid w:val="00864CDE"/>
    <w:rsid w:val="00866CF6"/>
    <w:rsid w:val="0087472B"/>
    <w:rsid w:val="00875465"/>
    <w:rsid w:val="00877DCC"/>
    <w:rsid w:val="0088368C"/>
    <w:rsid w:val="00895F12"/>
    <w:rsid w:val="00895FB7"/>
    <w:rsid w:val="00896863"/>
    <w:rsid w:val="008A14F6"/>
    <w:rsid w:val="008A7C15"/>
    <w:rsid w:val="008C2129"/>
    <w:rsid w:val="008C29F5"/>
    <w:rsid w:val="008C65DA"/>
    <w:rsid w:val="008D1AB2"/>
    <w:rsid w:val="008E46EA"/>
    <w:rsid w:val="008E7230"/>
    <w:rsid w:val="008F0CA6"/>
    <w:rsid w:val="008F4D69"/>
    <w:rsid w:val="00902F0A"/>
    <w:rsid w:val="009045D0"/>
    <w:rsid w:val="009129D6"/>
    <w:rsid w:val="00914EFD"/>
    <w:rsid w:val="0091648E"/>
    <w:rsid w:val="00917700"/>
    <w:rsid w:val="00922EA1"/>
    <w:rsid w:val="00925B76"/>
    <w:rsid w:val="009416EA"/>
    <w:rsid w:val="009431E9"/>
    <w:rsid w:val="009466F4"/>
    <w:rsid w:val="00946B24"/>
    <w:rsid w:val="00947DFA"/>
    <w:rsid w:val="00955228"/>
    <w:rsid w:val="00956CDD"/>
    <w:rsid w:val="0096403B"/>
    <w:rsid w:val="00972497"/>
    <w:rsid w:val="00981908"/>
    <w:rsid w:val="00996B8B"/>
    <w:rsid w:val="009A1A7A"/>
    <w:rsid w:val="009A32EA"/>
    <w:rsid w:val="009B32B6"/>
    <w:rsid w:val="009B3E98"/>
    <w:rsid w:val="009B4591"/>
    <w:rsid w:val="009C52B3"/>
    <w:rsid w:val="009D21F9"/>
    <w:rsid w:val="009D6C54"/>
    <w:rsid w:val="009E01B9"/>
    <w:rsid w:val="009F2250"/>
    <w:rsid w:val="009F56C7"/>
    <w:rsid w:val="00A05378"/>
    <w:rsid w:val="00A06B97"/>
    <w:rsid w:val="00A11B15"/>
    <w:rsid w:val="00A12785"/>
    <w:rsid w:val="00A21684"/>
    <w:rsid w:val="00A23605"/>
    <w:rsid w:val="00A27760"/>
    <w:rsid w:val="00A335FB"/>
    <w:rsid w:val="00A35268"/>
    <w:rsid w:val="00A40523"/>
    <w:rsid w:val="00A44566"/>
    <w:rsid w:val="00A52651"/>
    <w:rsid w:val="00A52B51"/>
    <w:rsid w:val="00A52D22"/>
    <w:rsid w:val="00A5303C"/>
    <w:rsid w:val="00A64170"/>
    <w:rsid w:val="00A64A9F"/>
    <w:rsid w:val="00A72A1A"/>
    <w:rsid w:val="00A73AE0"/>
    <w:rsid w:val="00A77082"/>
    <w:rsid w:val="00A81BAE"/>
    <w:rsid w:val="00A82D58"/>
    <w:rsid w:val="00A87869"/>
    <w:rsid w:val="00A91C47"/>
    <w:rsid w:val="00A9204E"/>
    <w:rsid w:val="00A9510D"/>
    <w:rsid w:val="00A96B57"/>
    <w:rsid w:val="00A97007"/>
    <w:rsid w:val="00A97380"/>
    <w:rsid w:val="00A97E30"/>
    <w:rsid w:val="00AA150B"/>
    <w:rsid w:val="00AA1BC2"/>
    <w:rsid w:val="00AA621E"/>
    <w:rsid w:val="00AB21D7"/>
    <w:rsid w:val="00AB79C2"/>
    <w:rsid w:val="00AC128D"/>
    <w:rsid w:val="00AC192C"/>
    <w:rsid w:val="00AC23C8"/>
    <w:rsid w:val="00AC52FF"/>
    <w:rsid w:val="00AD296C"/>
    <w:rsid w:val="00AD36D9"/>
    <w:rsid w:val="00AE5DEA"/>
    <w:rsid w:val="00AF1CA1"/>
    <w:rsid w:val="00B03FA3"/>
    <w:rsid w:val="00B1028F"/>
    <w:rsid w:val="00B115AA"/>
    <w:rsid w:val="00B12DE7"/>
    <w:rsid w:val="00B20068"/>
    <w:rsid w:val="00B21B65"/>
    <w:rsid w:val="00B261A2"/>
    <w:rsid w:val="00B41695"/>
    <w:rsid w:val="00B41A7B"/>
    <w:rsid w:val="00B447FA"/>
    <w:rsid w:val="00B45FF7"/>
    <w:rsid w:val="00B47723"/>
    <w:rsid w:val="00B5177E"/>
    <w:rsid w:val="00B52546"/>
    <w:rsid w:val="00B60684"/>
    <w:rsid w:val="00B67738"/>
    <w:rsid w:val="00B67890"/>
    <w:rsid w:val="00B737BD"/>
    <w:rsid w:val="00B73CE0"/>
    <w:rsid w:val="00B76196"/>
    <w:rsid w:val="00B86091"/>
    <w:rsid w:val="00B95154"/>
    <w:rsid w:val="00B9553C"/>
    <w:rsid w:val="00B976E9"/>
    <w:rsid w:val="00BA14CB"/>
    <w:rsid w:val="00BA2A1D"/>
    <w:rsid w:val="00BA575D"/>
    <w:rsid w:val="00BB0602"/>
    <w:rsid w:val="00BB122F"/>
    <w:rsid w:val="00BB48EF"/>
    <w:rsid w:val="00BB6E85"/>
    <w:rsid w:val="00BC0CE2"/>
    <w:rsid w:val="00BC3BAB"/>
    <w:rsid w:val="00BC79BD"/>
    <w:rsid w:val="00BD1640"/>
    <w:rsid w:val="00BD1C4F"/>
    <w:rsid w:val="00BD40A2"/>
    <w:rsid w:val="00BD73F0"/>
    <w:rsid w:val="00BE2912"/>
    <w:rsid w:val="00BE33B1"/>
    <w:rsid w:val="00BE5546"/>
    <w:rsid w:val="00BF2287"/>
    <w:rsid w:val="00BF298D"/>
    <w:rsid w:val="00BF7FEB"/>
    <w:rsid w:val="00C03472"/>
    <w:rsid w:val="00C07086"/>
    <w:rsid w:val="00C13A7A"/>
    <w:rsid w:val="00C150D6"/>
    <w:rsid w:val="00C21663"/>
    <w:rsid w:val="00C264D5"/>
    <w:rsid w:val="00C26F9F"/>
    <w:rsid w:val="00C32D68"/>
    <w:rsid w:val="00C37A3F"/>
    <w:rsid w:val="00C504E8"/>
    <w:rsid w:val="00C5529B"/>
    <w:rsid w:val="00C56339"/>
    <w:rsid w:val="00C60619"/>
    <w:rsid w:val="00C65AB7"/>
    <w:rsid w:val="00C6683E"/>
    <w:rsid w:val="00C67E56"/>
    <w:rsid w:val="00C753BE"/>
    <w:rsid w:val="00C84E37"/>
    <w:rsid w:val="00C9519F"/>
    <w:rsid w:val="00CB12F2"/>
    <w:rsid w:val="00CB3EF9"/>
    <w:rsid w:val="00CB650B"/>
    <w:rsid w:val="00CC03DC"/>
    <w:rsid w:val="00CC3E5C"/>
    <w:rsid w:val="00CC557A"/>
    <w:rsid w:val="00CC68A0"/>
    <w:rsid w:val="00CC73AD"/>
    <w:rsid w:val="00CC75E7"/>
    <w:rsid w:val="00CD47E3"/>
    <w:rsid w:val="00CD5F24"/>
    <w:rsid w:val="00CE19AA"/>
    <w:rsid w:val="00CE7EF1"/>
    <w:rsid w:val="00CF2F99"/>
    <w:rsid w:val="00CF7D37"/>
    <w:rsid w:val="00D017E1"/>
    <w:rsid w:val="00D04171"/>
    <w:rsid w:val="00D05118"/>
    <w:rsid w:val="00D071B5"/>
    <w:rsid w:val="00D21890"/>
    <w:rsid w:val="00D2398E"/>
    <w:rsid w:val="00D27662"/>
    <w:rsid w:val="00D27C4B"/>
    <w:rsid w:val="00D310E8"/>
    <w:rsid w:val="00D3164F"/>
    <w:rsid w:val="00D31CFC"/>
    <w:rsid w:val="00D36F58"/>
    <w:rsid w:val="00D37ED4"/>
    <w:rsid w:val="00D41E33"/>
    <w:rsid w:val="00D56593"/>
    <w:rsid w:val="00D56C8A"/>
    <w:rsid w:val="00D6433F"/>
    <w:rsid w:val="00D67AA8"/>
    <w:rsid w:val="00D757F9"/>
    <w:rsid w:val="00D8393D"/>
    <w:rsid w:val="00D94CA0"/>
    <w:rsid w:val="00D94D80"/>
    <w:rsid w:val="00D9785B"/>
    <w:rsid w:val="00DB4046"/>
    <w:rsid w:val="00DB5760"/>
    <w:rsid w:val="00DB59DE"/>
    <w:rsid w:val="00DD087E"/>
    <w:rsid w:val="00DD2535"/>
    <w:rsid w:val="00DD348F"/>
    <w:rsid w:val="00DD5A56"/>
    <w:rsid w:val="00DD7BCF"/>
    <w:rsid w:val="00DE1147"/>
    <w:rsid w:val="00DF7AED"/>
    <w:rsid w:val="00E01116"/>
    <w:rsid w:val="00E03EC0"/>
    <w:rsid w:val="00E111EB"/>
    <w:rsid w:val="00E13944"/>
    <w:rsid w:val="00E14391"/>
    <w:rsid w:val="00E17F90"/>
    <w:rsid w:val="00E2468E"/>
    <w:rsid w:val="00E306CB"/>
    <w:rsid w:val="00E3554B"/>
    <w:rsid w:val="00E36806"/>
    <w:rsid w:val="00E379FC"/>
    <w:rsid w:val="00E40C4A"/>
    <w:rsid w:val="00E43E2A"/>
    <w:rsid w:val="00E54748"/>
    <w:rsid w:val="00E61BF8"/>
    <w:rsid w:val="00E6277D"/>
    <w:rsid w:val="00E62CBA"/>
    <w:rsid w:val="00E6714D"/>
    <w:rsid w:val="00E67D9F"/>
    <w:rsid w:val="00E73EEA"/>
    <w:rsid w:val="00E836E9"/>
    <w:rsid w:val="00E86305"/>
    <w:rsid w:val="00EA4BB9"/>
    <w:rsid w:val="00EB000D"/>
    <w:rsid w:val="00EB211C"/>
    <w:rsid w:val="00EB2A02"/>
    <w:rsid w:val="00EB3FD5"/>
    <w:rsid w:val="00EB43E2"/>
    <w:rsid w:val="00EC601B"/>
    <w:rsid w:val="00EC6774"/>
    <w:rsid w:val="00EE0F84"/>
    <w:rsid w:val="00EF36D7"/>
    <w:rsid w:val="00EF41E5"/>
    <w:rsid w:val="00EF5458"/>
    <w:rsid w:val="00F02D34"/>
    <w:rsid w:val="00F14B71"/>
    <w:rsid w:val="00F2489B"/>
    <w:rsid w:val="00F258BD"/>
    <w:rsid w:val="00F3224F"/>
    <w:rsid w:val="00F324D9"/>
    <w:rsid w:val="00F33C98"/>
    <w:rsid w:val="00F364BD"/>
    <w:rsid w:val="00F45134"/>
    <w:rsid w:val="00F56416"/>
    <w:rsid w:val="00F74B9F"/>
    <w:rsid w:val="00F7533A"/>
    <w:rsid w:val="00F80CF5"/>
    <w:rsid w:val="00F82569"/>
    <w:rsid w:val="00F94689"/>
    <w:rsid w:val="00F970A4"/>
    <w:rsid w:val="00F9755A"/>
    <w:rsid w:val="00FA36EF"/>
    <w:rsid w:val="00FC5F22"/>
    <w:rsid w:val="00FD2326"/>
    <w:rsid w:val="00FD431E"/>
    <w:rsid w:val="00FF295A"/>
    <w:rsid w:val="00FF675C"/>
    <w:rsid w:val="00FF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7628B"/>
  <w15:docId w15:val="{EC23A0F2-2485-40F2-A1E0-3776F6B3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qFormat/>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4F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355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E3554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4858E7"/>
    <w:pPr>
      <w:spacing w:line="259" w:lineRule="auto"/>
      <w:outlineLvl w:val="9"/>
    </w:pPr>
    <w:rPr>
      <w:color w:val="2E74B5" w:themeColor="accent1" w:themeShade="BF"/>
    </w:rPr>
  </w:style>
  <w:style w:type="paragraph" w:styleId="TOC1">
    <w:name w:val="toc 1"/>
    <w:basedOn w:val="Normal"/>
    <w:next w:val="Normal"/>
    <w:autoRedefine/>
    <w:uiPriority w:val="39"/>
    <w:unhideWhenUsed/>
    <w:rsid w:val="004858E7"/>
    <w:pPr>
      <w:spacing w:before="120"/>
    </w:pPr>
    <w:rPr>
      <w:rFonts w:cstheme="minorHAnsi"/>
      <w:b/>
      <w:bCs/>
      <w:i/>
      <w:iCs/>
      <w:sz w:val="24"/>
      <w:szCs w:val="24"/>
    </w:rPr>
  </w:style>
  <w:style w:type="paragraph" w:styleId="TOC2">
    <w:name w:val="toc 2"/>
    <w:basedOn w:val="Normal"/>
    <w:next w:val="Normal"/>
    <w:autoRedefine/>
    <w:uiPriority w:val="39"/>
    <w:unhideWhenUsed/>
    <w:rsid w:val="004858E7"/>
    <w:pPr>
      <w:spacing w:before="120"/>
      <w:ind w:left="220"/>
    </w:pPr>
    <w:rPr>
      <w:rFonts w:cstheme="minorHAnsi"/>
      <w:b/>
      <w:bCs/>
    </w:rPr>
  </w:style>
  <w:style w:type="paragraph" w:styleId="TOC3">
    <w:name w:val="toc 3"/>
    <w:basedOn w:val="Normal"/>
    <w:next w:val="Normal"/>
    <w:autoRedefine/>
    <w:uiPriority w:val="39"/>
    <w:unhideWhenUsed/>
    <w:rsid w:val="004858E7"/>
    <w:pPr>
      <w:ind w:left="440"/>
    </w:pPr>
    <w:rPr>
      <w:rFonts w:cstheme="minorHAnsi"/>
      <w:sz w:val="20"/>
      <w:szCs w:val="20"/>
    </w:rPr>
  </w:style>
  <w:style w:type="paragraph" w:styleId="ListParagraph">
    <w:name w:val="List Paragraph"/>
    <w:basedOn w:val="Normal"/>
    <w:link w:val="ListParagraphChar"/>
    <w:uiPriority w:val="34"/>
    <w:qFormat/>
    <w:rsid w:val="00F364BD"/>
    <w:pPr>
      <w:spacing w:after="160" w:line="259" w:lineRule="auto"/>
      <w:ind w:left="720"/>
      <w:contextualSpacing/>
    </w:pPr>
  </w:style>
  <w:style w:type="paragraph" w:styleId="NoSpacing">
    <w:name w:val="No Spacing"/>
    <w:uiPriority w:val="1"/>
    <w:qFormat/>
    <w:rsid w:val="00A96B57"/>
    <w:rPr>
      <w:rFonts w:ascii="Calibri" w:eastAsia="Calibri" w:hAnsi="Calibri" w:cs="SimSun"/>
    </w:rPr>
  </w:style>
  <w:style w:type="paragraph" w:styleId="BodyText">
    <w:name w:val="Body Text"/>
    <w:basedOn w:val="Normal"/>
    <w:link w:val="BodyTextChar"/>
    <w:uiPriority w:val="99"/>
    <w:semiHidden/>
    <w:unhideWhenUsed/>
    <w:rsid w:val="001D74B5"/>
    <w:pPr>
      <w:spacing w:after="120"/>
    </w:pPr>
  </w:style>
  <w:style w:type="character" w:customStyle="1" w:styleId="BodyTextChar">
    <w:name w:val="Body Text Char"/>
    <w:basedOn w:val="DefaultParagraphFont"/>
    <w:link w:val="BodyText"/>
    <w:uiPriority w:val="99"/>
    <w:semiHidden/>
    <w:rsid w:val="001D74B5"/>
  </w:style>
  <w:style w:type="character" w:customStyle="1" w:styleId="ListParagraphChar">
    <w:name w:val="List Paragraph Char"/>
    <w:basedOn w:val="DefaultParagraphFont"/>
    <w:link w:val="ListParagraph"/>
    <w:uiPriority w:val="34"/>
    <w:locked/>
    <w:rsid w:val="00846BF1"/>
  </w:style>
  <w:style w:type="character" w:customStyle="1" w:styleId="UnresolvedMention1">
    <w:name w:val="Unresolved Mention1"/>
    <w:basedOn w:val="DefaultParagraphFont"/>
    <w:uiPriority w:val="99"/>
    <w:semiHidden/>
    <w:unhideWhenUsed/>
    <w:rsid w:val="00A5303C"/>
    <w:rPr>
      <w:color w:val="605E5C"/>
      <w:shd w:val="clear" w:color="auto" w:fill="E1DFDD"/>
    </w:rPr>
  </w:style>
  <w:style w:type="table" w:styleId="PlainTable1">
    <w:name w:val="Plain Table 1"/>
    <w:basedOn w:val="TableNormal"/>
    <w:uiPriority w:val="41"/>
    <w:rsid w:val="006A66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3E4320"/>
    <w:pPr>
      <w:ind w:left="660"/>
    </w:pPr>
    <w:rPr>
      <w:rFonts w:cstheme="minorHAnsi"/>
      <w:sz w:val="20"/>
      <w:szCs w:val="20"/>
    </w:rPr>
  </w:style>
  <w:style w:type="paragraph" w:styleId="TOC5">
    <w:name w:val="toc 5"/>
    <w:basedOn w:val="Normal"/>
    <w:next w:val="Normal"/>
    <w:autoRedefine/>
    <w:uiPriority w:val="39"/>
    <w:semiHidden/>
    <w:unhideWhenUsed/>
    <w:rsid w:val="003E4320"/>
    <w:pPr>
      <w:ind w:left="880"/>
    </w:pPr>
    <w:rPr>
      <w:rFonts w:cstheme="minorHAnsi"/>
      <w:sz w:val="20"/>
      <w:szCs w:val="20"/>
    </w:rPr>
  </w:style>
  <w:style w:type="paragraph" w:styleId="TOC6">
    <w:name w:val="toc 6"/>
    <w:basedOn w:val="Normal"/>
    <w:next w:val="Normal"/>
    <w:autoRedefine/>
    <w:uiPriority w:val="39"/>
    <w:semiHidden/>
    <w:unhideWhenUsed/>
    <w:rsid w:val="003E4320"/>
    <w:pPr>
      <w:ind w:left="1100"/>
    </w:pPr>
    <w:rPr>
      <w:rFonts w:cstheme="minorHAnsi"/>
      <w:sz w:val="20"/>
      <w:szCs w:val="20"/>
    </w:rPr>
  </w:style>
  <w:style w:type="paragraph" w:styleId="TOC7">
    <w:name w:val="toc 7"/>
    <w:basedOn w:val="Normal"/>
    <w:next w:val="Normal"/>
    <w:autoRedefine/>
    <w:uiPriority w:val="39"/>
    <w:semiHidden/>
    <w:unhideWhenUsed/>
    <w:rsid w:val="003E4320"/>
    <w:pPr>
      <w:ind w:left="1320"/>
    </w:pPr>
    <w:rPr>
      <w:rFonts w:cstheme="minorHAnsi"/>
      <w:sz w:val="20"/>
      <w:szCs w:val="20"/>
    </w:rPr>
  </w:style>
  <w:style w:type="paragraph" w:styleId="TOC8">
    <w:name w:val="toc 8"/>
    <w:basedOn w:val="Normal"/>
    <w:next w:val="Normal"/>
    <w:autoRedefine/>
    <w:uiPriority w:val="39"/>
    <w:semiHidden/>
    <w:unhideWhenUsed/>
    <w:rsid w:val="003E4320"/>
    <w:pPr>
      <w:ind w:left="1540"/>
    </w:pPr>
    <w:rPr>
      <w:rFonts w:cstheme="minorHAnsi"/>
      <w:sz w:val="20"/>
      <w:szCs w:val="20"/>
    </w:rPr>
  </w:style>
  <w:style w:type="paragraph" w:styleId="TOC9">
    <w:name w:val="toc 9"/>
    <w:basedOn w:val="Normal"/>
    <w:next w:val="Normal"/>
    <w:autoRedefine/>
    <w:uiPriority w:val="39"/>
    <w:semiHidden/>
    <w:unhideWhenUsed/>
    <w:rsid w:val="003E4320"/>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0993">
      <w:bodyDiv w:val="1"/>
      <w:marLeft w:val="0"/>
      <w:marRight w:val="0"/>
      <w:marTop w:val="0"/>
      <w:marBottom w:val="0"/>
      <w:divBdr>
        <w:top w:val="none" w:sz="0" w:space="0" w:color="auto"/>
        <w:left w:val="none" w:sz="0" w:space="0" w:color="auto"/>
        <w:bottom w:val="none" w:sz="0" w:space="0" w:color="auto"/>
        <w:right w:val="none" w:sz="0" w:space="0" w:color="auto"/>
      </w:divBdr>
    </w:div>
    <w:div w:id="63526903">
      <w:bodyDiv w:val="1"/>
      <w:marLeft w:val="0"/>
      <w:marRight w:val="0"/>
      <w:marTop w:val="0"/>
      <w:marBottom w:val="0"/>
      <w:divBdr>
        <w:top w:val="none" w:sz="0" w:space="0" w:color="auto"/>
        <w:left w:val="none" w:sz="0" w:space="0" w:color="auto"/>
        <w:bottom w:val="none" w:sz="0" w:space="0" w:color="auto"/>
        <w:right w:val="none" w:sz="0" w:space="0" w:color="auto"/>
      </w:divBdr>
    </w:div>
    <w:div w:id="169948020">
      <w:bodyDiv w:val="1"/>
      <w:marLeft w:val="0"/>
      <w:marRight w:val="0"/>
      <w:marTop w:val="0"/>
      <w:marBottom w:val="0"/>
      <w:divBdr>
        <w:top w:val="none" w:sz="0" w:space="0" w:color="auto"/>
        <w:left w:val="none" w:sz="0" w:space="0" w:color="auto"/>
        <w:bottom w:val="none" w:sz="0" w:space="0" w:color="auto"/>
        <w:right w:val="none" w:sz="0" w:space="0" w:color="auto"/>
      </w:divBdr>
    </w:div>
    <w:div w:id="264920820">
      <w:bodyDiv w:val="1"/>
      <w:marLeft w:val="0"/>
      <w:marRight w:val="0"/>
      <w:marTop w:val="0"/>
      <w:marBottom w:val="0"/>
      <w:divBdr>
        <w:top w:val="none" w:sz="0" w:space="0" w:color="auto"/>
        <w:left w:val="none" w:sz="0" w:space="0" w:color="auto"/>
        <w:bottom w:val="none" w:sz="0" w:space="0" w:color="auto"/>
        <w:right w:val="none" w:sz="0" w:space="0" w:color="auto"/>
      </w:divBdr>
    </w:div>
    <w:div w:id="301933665">
      <w:bodyDiv w:val="1"/>
      <w:marLeft w:val="0"/>
      <w:marRight w:val="0"/>
      <w:marTop w:val="0"/>
      <w:marBottom w:val="0"/>
      <w:divBdr>
        <w:top w:val="none" w:sz="0" w:space="0" w:color="auto"/>
        <w:left w:val="none" w:sz="0" w:space="0" w:color="auto"/>
        <w:bottom w:val="none" w:sz="0" w:space="0" w:color="auto"/>
        <w:right w:val="none" w:sz="0" w:space="0" w:color="auto"/>
      </w:divBdr>
    </w:div>
    <w:div w:id="464547040">
      <w:bodyDiv w:val="1"/>
      <w:marLeft w:val="0"/>
      <w:marRight w:val="0"/>
      <w:marTop w:val="0"/>
      <w:marBottom w:val="0"/>
      <w:divBdr>
        <w:top w:val="none" w:sz="0" w:space="0" w:color="auto"/>
        <w:left w:val="none" w:sz="0" w:space="0" w:color="auto"/>
        <w:bottom w:val="none" w:sz="0" w:space="0" w:color="auto"/>
        <w:right w:val="none" w:sz="0" w:space="0" w:color="auto"/>
      </w:divBdr>
    </w:div>
    <w:div w:id="496045244">
      <w:bodyDiv w:val="1"/>
      <w:marLeft w:val="0"/>
      <w:marRight w:val="0"/>
      <w:marTop w:val="0"/>
      <w:marBottom w:val="0"/>
      <w:divBdr>
        <w:top w:val="none" w:sz="0" w:space="0" w:color="auto"/>
        <w:left w:val="none" w:sz="0" w:space="0" w:color="auto"/>
        <w:bottom w:val="none" w:sz="0" w:space="0" w:color="auto"/>
        <w:right w:val="none" w:sz="0" w:space="0" w:color="auto"/>
      </w:divBdr>
    </w:div>
    <w:div w:id="561216670">
      <w:bodyDiv w:val="1"/>
      <w:marLeft w:val="0"/>
      <w:marRight w:val="0"/>
      <w:marTop w:val="0"/>
      <w:marBottom w:val="0"/>
      <w:divBdr>
        <w:top w:val="none" w:sz="0" w:space="0" w:color="auto"/>
        <w:left w:val="none" w:sz="0" w:space="0" w:color="auto"/>
        <w:bottom w:val="none" w:sz="0" w:space="0" w:color="auto"/>
        <w:right w:val="none" w:sz="0" w:space="0" w:color="auto"/>
      </w:divBdr>
    </w:div>
    <w:div w:id="970207779">
      <w:bodyDiv w:val="1"/>
      <w:marLeft w:val="0"/>
      <w:marRight w:val="0"/>
      <w:marTop w:val="0"/>
      <w:marBottom w:val="0"/>
      <w:divBdr>
        <w:top w:val="none" w:sz="0" w:space="0" w:color="auto"/>
        <w:left w:val="none" w:sz="0" w:space="0" w:color="auto"/>
        <w:bottom w:val="none" w:sz="0" w:space="0" w:color="auto"/>
        <w:right w:val="none" w:sz="0" w:space="0" w:color="auto"/>
      </w:divBdr>
    </w:div>
    <w:div w:id="1022050611">
      <w:bodyDiv w:val="1"/>
      <w:marLeft w:val="0"/>
      <w:marRight w:val="0"/>
      <w:marTop w:val="0"/>
      <w:marBottom w:val="0"/>
      <w:divBdr>
        <w:top w:val="none" w:sz="0" w:space="0" w:color="auto"/>
        <w:left w:val="none" w:sz="0" w:space="0" w:color="auto"/>
        <w:bottom w:val="none" w:sz="0" w:space="0" w:color="auto"/>
        <w:right w:val="none" w:sz="0" w:space="0" w:color="auto"/>
      </w:divBdr>
    </w:div>
    <w:div w:id="1067873756">
      <w:bodyDiv w:val="1"/>
      <w:marLeft w:val="0"/>
      <w:marRight w:val="0"/>
      <w:marTop w:val="0"/>
      <w:marBottom w:val="0"/>
      <w:divBdr>
        <w:top w:val="none" w:sz="0" w:space="0" w:color="auto"/>
        <w:left w:val="none" w:sz="0" w:space="0" w:color="auto"/>
        <w:bottom w:val="none" w:sz="0" w:space="0" w:color="auto"/>
        <w:right w:val="none" w:sz="0" w:space="0" w:color="auto"/>
      </w:divBdr>
    </w:div>
    <w:div w:id="1070998794">
      <w:bodyDiv w:val="1"/>
      <w:marLeft w:val="0"/>
      <w:marRight w:val="0"/>
      <w:marTop w:val="0"/>
      <w:marBottom w:val="0"/>
      <w:divBdr>
        <w:top w:val="none" w:sz="0" w:space="0" w:color="auto"/>
        <w:left w:val="none" w:sz="0" w:space="0" w:color="auto"/>
        <w:bottom w:val="none" w:sz="0" w:space="0" w:color="auto"/>
        <w:right w:val="none" w:sz="0" w:space="0" w:color="auto"/>
      </w:divBdr>
    </w:div>
    <w:div w:id="1081874765">
      <w:bodyDiv w:val="1"/>
      <w:marLeft w:val="0"/>
      <w:marRight w:val="0"/>
      <w:marTop w:val="0"/>
      <w:marBottom w:val="0"/>
      <w:divBdr>
        <w:top w:val="none" w:sz="0" w:space="0" w:color="auto"/>
        <w:left w:val="none" w:sz="0" w:space="0" w:color="auto"/>
        <w:bottom w:val="none" w:sz="0" w:space="0" w:color="auto"/>
        <w:right w:val="none" w:sz="0" w:space="0" w:color="auto"/>
      </w:divBdr>
    </w:div>
    <w:div w:id="1196236977">
      <w:bodyDiv w:val="1"/>
      <w:marLeft w:val="0"/>
      <w:marRight w:val="0"/>
      <w:marTop w:val="0"/>
      <w:marBottom w:val="0"/>
      <w:divBdr>
        <w:top w:val="none" w:sz="0" w:space="0" w:color="auto"/>
        <w:left w:val="none" w:sz="0" w:space="0" w:color="auto"/>
        <w:bottom w:val="none" w:sz="0" w:space="0" w:color="auto"/>
        <w:right w:val="none" w:sz="0" w:space="0" w:color="auto"/>
      </w:divBdr>
    </w:div>
    <w:div w:id="1212108638">
      <w:bodyDiv w:val="1"/>
      <w:marLeft w:val="0"/>
      <w:marRight w:val="0"/>
      <w:marTop w:val="0"/>
      <w:marBottom w:val="0"/>
      <w:divBdr>
        <w:top w:val="none" w:sz="0" w:space="0" w:color="auto"/>
        <w:left w:val="none" w:sz="0" w:space="0" w:color="auto"/>
        <w:bottom w:val="none" w:sz="0" w:space="0" w:color="auto"/>
        <w:right w:val="none" w:sz="0" w:space="0" w:color="auto"/>
      </w:divBdr>
    </w:div>
    <w:div w:id="1906918117">
      <w:bodyDiv w:val="1"/>
      <w:marLeft w:val="0"/>
      <w:marRight w:val="0"/>
      <w:marTop w:val="0"/>
      <w:marBottom w:val="0"/>
      <w:divBdr>
        <w:top w:val="none" w:sz="0" w:space="0" w:color="auto"/>
        <w:left w:val="none" w:sz="0" w:space="0" w:color="auto"/>
        <w:bottom w:val="none" w:sz="0" w:space="0" w:color="auto"/>
        <w:right w:val="none" w:sz="0" w:space="0" w:color="auto"/>
      </w:divBdr>
    </w:div>
    <w:div w:id="1927419865">
      <w:bodyDiv w:val="1"/>
      <w:marLeft w:val="0"/>
      <w:marRight w:val="0"/>
      <w:marTop w:val="0"/>
      <w:marBottom w:val="0"/>
      <w:divBdr>
        <w:top w:val="none" w:sz="0" w:space="0" w:color="auto"/>
        <w:left w:val="none" w:sz="0" w:space="0" w:color="auto"/>
        <w:bottom w:val="none" w:sz="0" w:space="0" w:color="auto"/>
        <w:right w:val="none" w:sz="0" w:space="0" w:color="auto"/>
      </w:divBdr>
    </w:div>
    <w:div w:id="2004238321">
      <w:bodyDiv w:val="1"/>
      <w:marLeft w:val="0"/>
      <w:marRight w:val="0"/>
      <w:marTop w:val="0"/>
      <w:marBottom w:val="0"/>
      <w:divBdr>
        <w:top w:val="none" w:sz="0" w:space="0" w:color="auto"/>
        <w:left w:val="none" w:sz="0" w:space="0" w:color="auto"/>
        <w:bottom w:val="none" w:sz="0" w:space="0" w:color="auto"/>
        <w:right w:val="none" w:sz="0" w:space="0" w:color="auto"/>
      </w:divBdr>
    </w:div>
    <w:div w:id="207311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2E22EEB-B7D3-4693-AA58-4B85992A0D99}">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11</TotalTime>
  <Pages>15</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Mark Angelo C. Aboy</cp:lastModifiedBy>
  <cp:revision>7</cp:revision>
  <cp:lastPrinted>2021-08-16T08:55:00Z</cp:lastPrinted>
  <dcterms:created xsi:type="dcterms:W3CDTF">2024-05-15T13:06:00Z</dcterms:created>
  <dcterms:modified xsi:type="dcterms:W3CDTF">2024-06-21T12:49:00Z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